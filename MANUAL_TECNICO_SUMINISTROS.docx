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1E68A" w14:textId="633A88D9" w:rsidR="00444F81" w:rsidRPr="00444F81" w:rsidRDefault="0001253E" w:rsidP="00E670F7">
      <w:pPr>
        <w:spacing w:after="0"/>
        <w:ind w:right="346"/>
        <w:jc w:val="center"/>
        <w:rPr>
          <w:rFonts w:ascii="Times New Roman" w:eastAsia="Kathen" w:hAnsi="Times New Roman" w:cs="Times New Roman"/>
          <w:sz w:val="52"/>
          <w:lang w:val="es-HN"/>
        </w:rPr>
      </w:pPr>
      <w:r>
        <w:rPr>
          <w:noProof/>
        </w:rPr>
        <mc:AlternateContent>
          <mc:Choice Requires="wpg">
            <w:drawing>
              <wp:anchor distT="0" distB="0" distL="114300" distR="114300" simplePos="0" relativeHeight="251659264" behindDoc="1" locked="0" layoutInCell="1" allowOverlap="1" wp14:anchorId="19C8D8ED" wp14:editId="1E880528">
                <wp:simplePos x="0" y="0"/>
                <wp:positionH relativeFrom="page">
                  <wp:posOffset>759460</wp:posOffset>
                </wp:positionH>
                <wp:positionV relativeFrom="margin">
                  <wp:posOffset>0</wp:posOffset>
                </wp:positionV>
                <wp:extent cx="988060" cy="934720"/>
                <wp:effectExtent l="0" t="0" r="0" b="0"/>
                <wp:wrapTight wrapText="bothSides">
                  <wp:wrapPolygon edited="0">
                    <wp:start x="9162" y="0"/>
                    <wp:lineTo x="6247" y="0"/>
                    <wp:lineTo x="0" y="4842"/>
                    <wp:lineTo x="0" y="15848"/>
                    <wp:lineTo x="5414" y="21130"/>
                    <wp:lineTo x="7080" y="21130"/>
                    <wp:lineTo x="14159" y="21130"/>
                    <wp:lineTo x="15825" y="21130"/>
                    <wp:lineTo x="21239" y="15848"/>
                    <wp:lineTo x="21239" y="4402"/>
                    <wp:lineTo x="15825" y="440"/>
                    <wp:lineTo x="12077" y="0"/>
                    <wp:lineTo x="9162" y="0"/>
                  </wp:wrapPolygon>
                </wp:wrapTight>
                <wp:docPr id="969621556"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8060" cy="934720"/>
                          <a:chOff x="0" y="0"/>
                          <a:chExt cx="988060" cy="934720"/>
                        </a:xfrm>
                      </wpg:grpSpPr>
                      <wps:wsp>
                        <wps:cNvPr id="2" name="Rectangle 8"/>
                        <wps:cNvSpPr/>
                        <wps:spPr>
                          <a:xfrm>
                            <a:off x="914718" y="441325"/>
                            <a:ext cx="41991" cy="189248"/>
                          </a:xfrm>
                          <a:prstGeom prst="rect">
                            <a:avLst/>
                          </a:prstGeom>
                          <a:ln>
                            <a:noFill/>
                          </a:ln>
                        </wps:spPr>
                        <wps:txbx>
                          <w:txbxContent>
                            <w:p w14:paraId="5EF2376B" w14:textId="77777777" w:rsidR="00444F81" w:rsidRDefault="00444F81" w:rsidP="00444F81">
                              <w:r>
                                <w:t xml:space="preserve"> </w:t>
                              </w:r>
                            </w:p>
                          </w:txbxContent>
                        </wps:txbx>
                        <wps:bodyPr vert="horz" lIns="0" tIns="0" rIns="0" bIns="0" rtlCol="0">
                          <a:noAutofit/>
                        </wps:bodyPr>
                      </wps:wsp>
                      <pic:pic xmlns:pic="http://schemas.openxmlformats.org/drawingml/2006/picture">
                        <pic:nvPicPr>
                          <pic:cNvPr id="3" name="Picture 61"/>
                          <pic:cNvPicPr/>
                        </pic:nvPicPr>
                        <pic:blipFill>
                          <a:blip r:embed="rId5"/>
                          <a:stretch>
                            <a:fillRect/>
                          </a:stretch>
                        </pic:blipFill>
                        <pic:spPr>
                          <a:xfrm>
                            <a:off x="0" y="0"/>
                            <a:ext cx="988060" cy="93472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19C8D8ED" id="Grupo 3" o:spid="_x0000_s1026" style="position:absolute;left:0;text-align:left;margin-left:59.8pt;margin-top:0;width:77.8pt;height:73.6pt;z-index:-251657216;mso-position-horizontal-relative:page;mso-position-vertical-relative:margin" coordsize="9880,93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">
                <v:rect id="Rectangle 8" o:spid="_x0000_s1027" style="position:absolute;left:9147;top:441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5EF2376B" w14:textId="77777777" w:rsidR="00444F81" w:rsidRDefault="00444F81" w:rsidP="00444F81">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s1028" type="#_x0000_t75" style="position:absolute;width:9880;height:9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">
                  <v:imagedata r:id="rId6" o:title=""/>
                </v:shape>
                <w10:wrap type="tight" anchorx="page" anchory="margin"/>
              </v:group>
            </w:pict>
          </mc:Fallback>
        </mc:AlternateContent>
      </w:r>
      <w:r w:rsidR="00444F81" w:rsidRPr="00444F81">
        <w:rPr>
          <w:rFonts w:ascii="Times New Roman" w:eastAsia="Kathen" w:hAnsi="Times New Roman" w:cs="Times New Roman"/>
          <w:sz w:val="52"/>
          <w:lang w:val="es-HN"/>
        </w:rPr>
        <w:t>Instituto Gubernamental Técnico</w:t>
      </w:r>
    </w:p>
    <w:p w14:paraId="0335F695" w14:textId="56F9B177" w:rsidR="00444F81" w:rsidRPr="00444F81" w:rsidRDefault="00444F81" w:rsidP="00E670F7">
      <w:pPr>
        <w:spacing w:after="0"/>
        <w:ind w:left="209"/>
        <w:jc w:val="center"/>
        <w:rPr>
          <w:rFonts w:ascii="Times New Roman" w:hAnsi="Times New Roman" w:cs="Times New Roman"/>
          <w:lang w:val="es-HN"/>
        </w:rPr>
      </w:pPr>
      <w:r w:rsidRPr="00444F81">
        <w:rPr>
          <w:rFonts w:ascii="Times New Roman" w:eastAsia="Kathen" w:hAnsi="Times New Roman" w:cs="Times New Roman"/>
          <w:sz w:val="52"/>
          <w:lang w:val="es-HN"/>
        </w:rPr>
        <w:t>“Juan Alberto Melgar Castro”</w:t>
      </w:r>
    </w:p>
    <w:p w14:paraId="48415951" w14:textId="77777777" w:rsidR="00444F81" w:rsidRPr="00444F81" w:rsidRDefault="00444F81" w:rsidP="00444F81">
      <w:pPr>
        <w:spacing w:after="0"/>
        <w:ind w:left="312"/>
        <w:jc w:val="center"/>
        <w:rPr>
          <w:rFonts w:ascii="Times New Roman" w:hAnsi="Times New Roman" w:cs="Times New Roman"/>
          <w:lang w:val="es-HN"/>
        </w:rPr>
      </w:pPr>
      <w:r w:rsidRPr="00444F81">
        <w:rPr>
          <w:rFonts w:ascii="Times New Roman" w:eastAsia="Kathen" w:hAnsi="Times New Roman" w:cs="Times New Roman"/>
          <w:sz w:val="52"/>
          <w:lang w:val="es-HN"/>
        </w:rPr>
        <w:t xml:space="preserve"> </w:t>
      </w:r>
    </w:p>
    <w:p w14:paraId="0E0C5232" w14:textId="77777777" w:rsidR="00444F81" w:rsidRPr="00444F81" w:rsidRDefault="00444F81" w:rsidP="00444F81">
      <w:pPr>
        <w:spacing w:after="0"/>
        <w:ind w:left="260"/>
        <w:jc w:val="center"/>
        <w:rPr>
          <w:rFonts w:ascii="Times New Roman" w:hAnsi="Times New Roman" w:cs="Times New Roman"/>
          <w:lang w:val="es-HN"/>
        </w:rPr>
      </w:pPr>
      <w:r w:rsidRPr="00444F81">
        <w:rPr>
          <w:rFonts w:ascii="Times New Roman" w:hAnsi="Times New Roman" w:cs="Times New Roman"/>
          <w:lang w:val="es-HN"/>
        </w:rPr>
        <w:t xml:space="preserve"> </w:t>
      </w:r>
    </w:p>
    <w:p w14:paraId="09BA0383" w14:textId="77777777" w:rsidR="00444F81" w:rsidRPr="00444F81" w:rsidRDefault="00444F81" w:rsidP="00444F81">
      <w:pPr>
        <w:spacing w:after="134"/>
        <w:ind w:left="260"/>
        <w:jc w:val="center"/>
        <w:rPr>
          <w:rFonts w:ascii="Times New Roman" w:hAnsi="Times New Roman" w:cs="Times New Roman"/>
          <w:lang w:val="es-HN"/>
        </w:rPr>
      </w:pPr>
      <w:r w:rsidRPr="00444F81">
        <w:rPr>
          <w:rFonts w:ascii="Times New Roman" w:hAnsi="Times New Roman" w:cs="Times New Roman"/>
          <w:lang w:val="es-HN"/>
        </w:rPr>
        <w:t xml:space="preserve"> </w:t>
      </w:r>
    </w:p>
    <w:p w14:paraId="402566AC" w14:textId="77777777" w:rsidR="00444F81" w:rsidRPr="00444F81" w:rsidRDefault="00444F81" w:rsidP="00444F81">
      <w:pPr>
        <w:spacing w:after="0"/>
        <w:ind w:left="226" w:right="5" w:hanging="10"/>
        <w:jc w:val="center"/>
        <w:rPr>
          <w:rFonts w:ascii="Times New Roman" w:hAnsi="Times New Roman" w:cs="Times New Roman"/>
          <w:lang w:val="es-HN"/>
        </w:rPr>
      </w:pPr>
      <w:r w:rsidRPr="00444F81">
        <w:rPr>
          <w:rFonts w:ascii="Times New Roman" w:hAnsi="Times New Roman" w:cs="Times New Roman"/>
          <w:b/>
          <w:sz w:val="40"/>
          <w:lang w:val="es-HN"/>
        </w:rPr>
        <w:t>Alumno</w:t>
      </w:r>
      <w:r w:rsidRPr="00444F81">
        <w:rPr>
          <w:rFonts w:ascii="Times New Roman" w:hAnsi="Times New Roman" w:cs="Times New Roman"/>
          <w:sz w:val="36"/>
          <w:lang w:val="es-HN"/>
        </w:rPr>
        <w:t xml:space="preserve">: </w:t>
      </w:r>
    </w:p>
    <w:p w14:paraId="75E0A328" w14:textId="77777777" w:rsidR="00444F81" w:rsidRPr="00444F81" w:rsidRDefault="00444F81" w:rsidP="00444F81">
      <w:pPr>
        <w:spacing w:after="0"/>
        <w:ind w:left="300"/>
        <w:jc w:val="center"/>
        <w:rPr>
          <w:rFonts w:ascii="Times New Roman" w:hAnsi="Times New Roman" w:cs="Times New Roman"/>
          <w:lang w:val="es-HN"/>
        </w:rPr>
      </w:pPr>
      <w:r w:rsidRPr="00444F81">
        <w:rPr>
          <w:rFonts w:ascii="Times New Roman" w:hAnsi="Times New Roman" w:cs="Times New Roman"/>
          <w:sz w:val="36"/>
          <w:lang w:val="es-HN"/>
        </w:rPr>
        <w:t>Dayana Michelle Paz Chávez</w:t>
      </w:r>
    </w:p>
    <w:p w14:paraId="45E02B18" w14:textId="77777777" w:rsidR="00444F81" w:rsidRPr="00444F81" w:rsidRDefault="00444F81" w:rsidP="00444F81">
      <w:pPr>
        <w:spacing w:after="0"/>
        <w:ind w:left="300"/>
        <w:jc w:val="center"/>
        <w:rPr>
          <w:rFonts w:ascii="Times New Roman" w:hAnsi="Times New Roman" w:cs="Times New Roman"/>
          <w:lang w:val="es-HN"/>
        </w:rPr>
      </w:pPr>
      <w:r w:rsidRPr="00444F81">
        <w:rPr>
          <w:rFonts w:ascii="Times New Roman" w:hAnsi="Times New Roman" w:cs="Times New Roman"/>
          <w:sz w:val="36"/>
          <w:lang w:val="es-HN"/>
        </w:rPr>
        <w:t xml:space="preserve"> </w:t>
      </w:r>
    </w:p>
    <w:p w14:paraId="43E21168" w14:textId="77777777" w:rsidR="00444F81" w:rsidRPr="00444F81" w:rsidRDefault="00444F81" w:rsidP="00444F81">
      <w:pPr>
        <w:spacing w:after="7"/>
        <w:ind w:left="300"/>
        <w:jc w:val="center"/>
        <w:rPr>
          <w:rFonts w:ascii="Times New Roman" w:hAnsi="Times New Roman" w:cs="Times New Roman"/>
          <w:lang w:val="es-HN"/>
        </w:rPr>
      </w:pPr>
      <w:r w:rsidRPr="00444F81">
        <w:rPr>
          <w:rFonts w:ascii="Times New Roman" w:hAnsi="Times New Roman" w:cs="Times New Roman"/>
          <w:sz w:val="36"/>
          <w:lang w:val="es-HN"/>
        </w:rPr>
        <w:t xml:space="preserve"> </w:t>
      </w:r>
    </w:p>
    <w:p w14:paraId="52C2ACE1" w14:textId="77777777" w:rsidR="00444F81" w:rsidRPr="00444F81" w:rsidRDefault="00444F81" w:rsidP="00444F81">
      <w:pPr>
        <w:spacing w:after="0"/>
        <w:ind w:left="226" w:right="5" w:hanging="10"/>
        <w:jc w:val="center"/>
        <w:rPr>
          <w:rFonts w:ascii="Times New Roman" w:hAnsi="Times New Roman" w:cs="Times New Roman"/>
          <w:lang w:val="es-HN"/>
        </w:rPr>
      </w:pPr>
      <w:r w:rsidRPr="00444F81">
        <w:rPr>
          <w:rFonts w:ascii="Times New Roman" w:hAnsi="Times New Roman" w:cs="Times New Roman"/>
          <w:b/>
          <w:sz w:val="40"/>
          <w:lang w:val="es-HN"/>
        </w:rPr>
        <w:t>Profesor</w:t>
      </w:r>
      <w:r w:rsidRPr="00444F81">
        <w:rPr>
          <w:rFonts w:ascii="Times New Roman" w:hAnsi="Times New Roman" w:cs="Times New Roman"/>
          <w:sz w:val="36"/>
          <w:lang w:val="es-HN"/>
        </w:rPr>
        <w:t xml:space="preserve">: </w:t>
      </w:r>
    </w:p>
    <w:p w14:paraId="116F155F" w14:textId="77777777" w:rsidR="00444F81" w:rsidRPr="00444F81" w:rsidRDefault="00444F81" w:rsidP="00444F81">
      <w:pPr>
        <w:spacing w:after="0"/>
        <w:ind w:left="221" w:hanging="10"/>
        <w:jc w:val="center"/>
        <w:rPr>
          <w:rFonts w:ascii="Times New Roman" w:hAnsi="Times New Roman" w:cs="Times New Roman"/>
          <w:lang w:val="es-HN"/>
        </w:rPr>
      </w:pPr>
      <w:r w:rsidRPr="00444F81">
        <w:rPr>
          <w:rFonts w:ascii="Times New Roman" w:hAnsi="Times New Roman" w:cs="Times New Roman"/>
          <w:sz w:val="36"/>
          <w:lang w:val="es-HN"/>
        </w:rPr>
        <w:t xml:space="preserve">Lic. Redin José Méndez Meza </w:t>
      </w:r>
    </w:p>
    <w:p w14:paraId="6D93AAFC" w14:textId="77777777" w:rsidR="00444F81" w:rsidRPr="00444F81" w:rsidRDefault="00444F81" w:rsidP="00444F81">
      <w:pPr>
        <w:spacing w:after="0"/>
        <w:ind w:left="300"/>
        <w:jc w:val="center"/>
        <w:rPr>
          <w:rFonts w:ascii="Times New Roman" w:hAnsi="Times New Roman" w:cs="Times New Roman"/>
          <w:lang w:val="es-HN"/>
        </w:rPr>
      </w:pPr>
      <w:r w:rsidRPr="00444F81">
        <w:rPr>
          <w:rFonts w:ascii="Times New Roman" w:hAnsi="Times New Roman" w:cs="Times New Roman"/>
          <w:sz w:val="36"/>
          <w:lang w:val="es-HN"/>
        </w:rPr>
        <w:t xml:space="preserve"> </w:t>
      </w:r>
    </w:p>
    <w:p w14:paraId="55137EB4" w14:textId="77777777" w:rsidR="00444F81" w:rsidRPr="00444F81" w:rsidRDefault="00444F81" w:rsidP="00444F81">
      <w:pPr>
        <w:spacing w:after="0"/>
        <w:ind w:left="300"/>
        <w:jc w:val="center"/>
        <w:rPr>
          <w:rFonts w:ascii="Times New Roman" w:hAnsi="Times New Roman" w:cs="Times New Roman"/>
          <w:lang w:val="es-HN"/>
        </w:rPr>
      </w:pPr>
      <w:r w:rsidRPr="00444F81">
        <w:rPr>
          <w:rFonts w:ascii="Times New Roman" w:hAnsi="Times New Roman" w:cs="Times New Roman"/>
          <w:sz w:val="36"/>
          <w:lang w:val="es-HN"/>
        </w:rPr>
        <w:t xml:space="preserve"> </w:t>
      </w:r>
    </w:p>
    <w:p w14:paraId="67F0B4A7" w14:textId="77777777" w:rsidR="00444F81" w:rsidRPr="00444F81" w:rsidRDefault="00444F81" w:rsidP="00444F81">
      <w:pPr>
        <w:spacing w:after="4"/>
        <w:ind w:left="300"/>
        <w:jc w:val="center"/>
        <w:rPr>
          <w:rFonts w:ascii="Times New Roman" w:hAnsi="Times New Roman" w:cs="Times New Roman"/>
          <w:lang w:val="es-HN"/>
        </w:rPr>
      </w:pPr>
      <w:r w:rsidRPr="00444F81">
        <w:rPr>
          <w:rFonts w:ascii="Times New Roman" w:hAnsi="Times New Roman" w:cs="Times New Roman"/>
          <w:sz w:val="36"/>
          <w:lang w:val="es-HN"/>
        </w:rPr>
        <w:t xml:space="preserve"> </w:t>
      </w:r>
    </w:p>
    <w:p w14:paraId="184F4EC6" w14:textId="77777777" w:rsidR="00444F81" w:rsidRPr="00444F81" w:rsidRDefault="00444F81" w:rsidP="00444F81">
      <w:pPr>
        <w:spacing w:after="0"/>
        <w:ind w:left="226" w:right="10" w:hanging="10"/>
        <w:jc w:val="center"/>
        <w:rPr>
          <w:rFonts w:ascii="Times New Roman" w:hAnsi="Times New Roman" w:cs="Times New Roman"/>
          <w:lang w:val="es-HN"/>
        </w:rPr>
      </w:pPr>
      <w:r w:rsidRPr="00444F81">
        <w:rPr>
          <w:rFonts w:ascii="Times New Roman" w:hAnsi="Times New Roman" w:cs="Times New Roman"/>
          <w:b/>
          <w:sz w:val="40"/>
          <w:lang w:val="es-HN"/>
        </w:rPr>
        <w:t xml:space="preserve">Espacio Curricular: </w:t>
      </w:r>
    </w:p>
    <w:p w14:paraId="1C51FBF8" w14:textId="12B8440F" w:rsidR="00444F81" w:rsidRPr="00444F81" w:rsidRDefault="00444F81" w:rsidP="00444F81">
      <w:pPr>
        <w:spacing w:after="0"/>
        <w:ind w:left="300"/>
        <w:jc w:val="center"/>
        <w:rPr>
          <w:rFonts w:ascii="Times New Roman" w:hAnsi="Times New Roman" w:cs="Times New Roman"/>
          <w:lang w:val="es-HN"/>
        </w:rPr>
      </w:pPr>
      <w:r>
        <w:rPr>
          <w:rFonts w:ascii="Times New Roman" w:hAnsi="Times New Roman" w:cs="Times New Roman"/>
          <w:sz w:val="36"/>
          <w:lang w:val="es-HN"/>
        </w:rPr>
        <w:t>Diseño Web</w:t>
      </w:r>
    </w:p>
    <w:p w14:paraId="103C0DEC" w14:textId="77777777" w:rsidR="00444F81" w:rsidRPr="00444F81" w:rsidRDefault="00444F81" w:rsidP="00444F81">
      <w:pPr>
        <w:spacing w:after="0"/>
        <w:ind w:left="300"/>
        <w:jc w:val="center"/>
        <w:rPr>
          <w:rFonts w:ascii="Times New Roman" w:hAnsi="Times New Roman" w:cs="Times New Roman"/>
          <w:lang w:val="es-HN"/>
        </w:rPr>
      </w:pPr>
      <w:r w:rsidRPr="00444F81">
        <w:rPr>
          <w:rFonts w:ascii="Times New Roman" w:hAnsi="Times New Roman" w:cs="Times New Roman"/>
          <w:sz w:val="36"/>
          <w:lang w:val="es-HN"/>
        </w:rPr>
        <w:t xml:space="preserve"> </w:t>
      </w:r>
    </w:p>
    <w:p w14:paraId="6AEECC61" w14:textId="77777777" w:rsidR="00444F81" w:rsidRPr="00444F81" w:rsidRDefault="00444F81" w:rsidP="00444F81">
      <w:pPr>
        <w:spacing w:after="4"/>
        <w:ind w:left="300"/>
        <w:jc w:val="center"/>
        <w:rPr>
          <w:rFonts w:ascii="Times New Roman" w:hAnsi="Times New Roman" w:cs="Times New Roman"/>
          <w:lang w:val="es-HN"/>
        </w:rPr>
      </w:pPr>
      <w:r w:rsidRPr="00444F81">
        <w:rPr>
          <w:rFonts w:ascii="Times New Roman" w:hAnsi="Times New Roman" w:cs="Times New Roman"/>
          <w:sz w:val="36"/>
          <w:lang w:val="es-HN"/>
        </w:rPr>
        <w:t xml:space="preserve"> </w:t>
      </w:r>
    </w:p>
    <w:p w14:paraId="6623A789" w14:textId="77777777" w:rsidR="00444F81" w:rsidRPr="00444F81" w:rsidRDefault="00444F81" w:rsidP="00444F81">
      <w:pPr>
        <w:spacing w:after="0"/>
        <w:ind w:left="226" w:right="13" w:hanging="10"/>
        <w:jc w:val="center"/>
        <w:rPr>
          <w:rFonts w:ascii="Times New Roman" w:hAnsi="Times New Roman" w:cs="Times New Roman"/>
          <w:lang w:val="es-HN"/>
        </w:rPr>
      </w:pPr>
      <w:r w:rsidRPr="00444F81">
        <w:rPr>
          <w:rFonts w:ascii="Times New Roman" w:hAnsi="Times New Roman" w:cs="Times New Roman"/>
          <w:b/>
          <w:sz w:val="40"/>
          <w:lang w:val="es-HN"/>
        </w:rPr>
        <w:t xml:space="preserve">Trabajo: </w:t>
      </w:r>
    </w:p>
    <w:p w14:paraId="00DF2E2E" w14:textId="77777777" w:rsidR="00444F81" w:rsidRPr="00444F81" w:rsidRDefault="00444F81" w:rsidP="00444F81">
      <w:pPr>
        <w:spacing w:after="4"/>
        <w:ind w:left="300"/>
        <w:jc w:val="center"/>
        <w:rPr>
          <w:rFonts w:ascii="Times New Roman" w:hAnsi="Times New Roman" w:cs="Times New Roman"/>
          <w:sz w:val="36"/>
          <w:lang w:val="es-HN"/>
        </w:rPr>
      </w:pPr>
      <w:r w:rsidRPr="00444F81">
        <w:rPr>
          <w:rFonts w:ascii="Times New Roman" w:hAnsi="Times New Roman" w:cs="Times New Roman"/>
          <w:sz w:val="36"/>
          <w:lang w:val="es-HN"/>
        </w:rPr>
        <w:t xml:space="preserve">Manual Técnico </w:t>
      </w:r>
    </w:p>
    <w:p w14:paraId="0CFB5469" w14:textId="77777777" w:rsidR="00444F81" w:rsidRPr="00444F81" w:rsidRDefault="00444F81" w:rsidP="00444F81">
      <w:pPr>
        <w:spacing w:after="4"/>
        <w:ind w:left="300"/>
        <w:jc w:val="center"/>
        <w:rPr>
          <w:rFonts w:ascii="Times New Roman" w:hAnsi="Times New Roman" w:cs="Times New Roman"/>
          <w:lang w:val="es-HN"/>
        </w:rPr>
      </w:pPr>
    </w:p>
    <w:p w14:paraId="20E1EE61" w14:textId="77777777" w:rsidR="00444F81" w:rsidRPr="00444F81" w:rsidRDefault="00444F81" w:rsidP="00444F81">
      <w:pPr>
        <w:spacing w:after="0"/>
        <w:ind w:left="226" w:hanging="10"/>
        <w:jc w:val="center"/>
        <w:rPr>
          <w:rFonts w:ascii="Times New Roman" w:hAnsi="Times New Roman" w:cs="Times New Roman"/>
          <w:lang w:val="es-HN"/>
        </w:rPr>
      </w:pPr>
      <w:r w:rsidRPr="00444F81">
        <w:rPr>
          <w:rFonts w:ascii="Times New Roman" w:hAnsi="Times New Roman" w:cs="Times New Roman"/>
          <w:b/>
          <w:sz w:val="40"/>
          <w:lang w:val="es-HN"/>
        </w:rPr>
        <w:t xml:space="preserve">Curso: </w:t>
      </w:r>
    </w:p>
    <w:p w14:paraId="1682C0FE" w14:textId="77777777" w:rsidR="00444F81" w:rsidRPr="00444F81" w:rsidRDefault="00444F81" w:rsidP="00444F81">
      <w:pPr>
        <w:spacing w:after="0"/>
        <w:ind w:left="221" w:right="4" w:hanging="10"/>
        <w:jc w:val="center"/>
        <w:rPr>
          <w:rFonts w:ascii="Times New Roman" w:hAnsi="Times New Roman" w:cs="Times New Roman"/>
          <w:lang w:val="es-HN"/>
        </w:rPr>
      </w:pPr>
      <w:r w:rsidRPr="00444F81">
        <w:rPr>
          <w:rFonts w:ascii="Times New Roman" w:hAnsi="Times New Roman" w:cs="Times New Roman"/>
          <w:sz w:val="36"/>
          <w:lang w:val="es-HN"/>
        </w:rPr>
        <w:t xml:space="preserve">III de BTP en Informática </w:t>
      </w:r>
    </w:p>
    <w:p w14:paraId="31327F84" w14:textId="77777777" w:rsidR="00444F81" w:rsidRPr="00444F81" w:rsidRDefault="00444F81" w:rsidP="00444F81">
      <w:pPr>
        <w:spacing w:after="0"/>
        <w:ind w:left="300"/>
        <w:jc w:val="center"/>
        <w:rPr>
          <w:rFonts w:ascii="Times New Roman" w:hAnsi="Times New Roman" w:cs="Times New Roman"/>
          <w:lang w:val="es-HN"/>
        </w:rPr>
      </w:pPr>
      <w:r w:rsidRPr="00444F81">
        <w:rPr>
          <w:rFonts w:ascii="Times New Roman" w:hAnsi="Times New Roman" w:cs="Times New Roman"/>
          <w:sz w:val="36"/>
          <w:lang w:val="es-HN"/>
        </w:rPr>
        <w:t xml:space="preserve"> </w:t>
      </w:r>
    </w:p>
    <w:p w14:paraId="7952C5BA" w14:textId="77777777" w:rsidR="00444F81" w:rsidRPr="00444F81" w:rsidRDefault="00444F81" w:rsidP="00444F81">
      <w:pPr>
        <w:spacing w:after="0"/>
        <w:ind w:left="300"/>
        <w:jc w:val="center"/>
        <w:rPr>
          <w:rFonts w:ascii="Times New Roman" w:hAnsi="Times New Roman" w:cs="Times New Roman"/>
          <w:lang w:val="es-HN"/>
        </w:rPr>
      </w:pPr>
      <w:r w:rsidRPr="00444F81">
        <w:rPr>
          <w:rFonts w:ascii="Times New Roman" w:hAnsi="Times New Roman" w:cs="Times New Roman"/>
          <w:sz w:val="36"/>
          <w:lang w:val="es-HN"/>
        </w:rPr>
        <w:t xml:space="preserve"> </w:t>
      </w:r>
    </w:p>
    <w:p w14:paraId="77785FCC" w14:textId="77777777" w:rsidR="00444F81" w:rsidRPr="00444F81" w:rsidRDefault="00444F81" w:rsidP="00444F81">
      <w:pPr>
        <w:spacing w:after="0"/>
        <w:ind w:left="300"/>
        <w:jc w:val="center"/>
        <w:rPr>
          <w:rFonts w:ascii="Times New Roman" w:hAnsi="Times New Roman" w:cs="Times New Roman"/>
          <w:lang w:val="es-HN"/>
        </w:rPr>
      </w:pPr>
      <w:r w:rsidRPr="00444F81">
        <w:rPr>
          <w:rFonts w:ascii="Times New Roman" w:hAnsi="Times New Roman" w:cs="Times New Roman"/>
          <w:sz w:val="36"/>
          <w:lang w:val="es-HN"/>
        </w:rPr>
        <w:t xml:space="preserve"> </w:t>
      </w:r>
    </w:p>
    <w:p w14:paraId="60001B01" w14:textId="77777777" w:rsidR="00444F81" w:rsidRPr="00444F81" w:rsidRDefault="00444F81" w:rsidP="00444F81">
      <w:pPr>
        <w:spacing w:after="0"/>
        <w:ind w:left="226" w:right="9" w:hanging="10"/>
        <w:jc w:val="center"/>
        <w:rPr>
          <w:rFonts w:ascii="Times New Roman" w:hAnsi="Times New Roman" w:cs="Times New Roman"/>
          <w:lang w:val="es-HN"/>
        </w:rPr>
      </w:pPr>
      <w:r w:rsidRPr="00444F81">
        <w:rPr>
          <w:rFonts w:ascii="Times New Roman" w:hAnsi="Times New Roman" w:cs="Times New Roman"/>
          <w:b/>
          <w:sz w:val="40"/>
          <w:lang w:val="es-HN"/>
        </w:rPr>
        <w:t xml:space="preserve">Lugar: </w:t>
      </w:r>
    </w:p>
    <w:p w14:paraId="7F18E5FA" w14:textId="77777777" w:rsidR="00444F81" w:rsidRPr="00444F81" w:rsidRDefault="00444F81" w:rsidP="00444F81">
      <w:pPr>
        <w:spacing w:after="0"/>
        <w:ind w:left="221" w:right="2" w:hanging="10"/>
        <w:jc w:val="center"/>
        <w:rPr>
          <w:rFonts w:ascii="Times New Roman" w:hAnsi="Times New Roman" w:cs="Times New Roman"/>
          <w:sz w:val="44"/>
          <w:lang w:val="es-HN"/>
        </w:rPr>
      </w:pPr>
      <w:r w:rsidRPr="00444F81">
        <w:rPr>
          <w:rFonts w:ascii="Times New Roman" w:hAnsi="Times New Roman" w:cs="Times New Roman"/>
          <w:sz w:val="36"/>
          <w:lang w:val="es-HN"/>
        </w:rPr>
        <w:t>Cañaveral, San francisco de Yojoa Cortes</w:t>
      </w:r>
    </w:p>
    <w:p w14:paraId="793BA83F" w14:textId="77777777" w:rsidR="00444F81" w:rsidRPr="00444F81" w:rsidRDefault="00444F81" w:rsidP="00444F81">
      <w:pPr>
        <w:spacing w:after="0"/>
        <w:ind w:left="226" w:right="9" w:hanging="10"/>
        <w:jc w:val="center"/>
        <w:rPr>
          <w:rFonts w:ascii="Times New Roman" w:hAnsi="Times New Roman" w:cs="Times New Roman"/>
          <w:b/>
          <w:sz w:val="40"/>
          <w:lang w:val="es-HN"/>
        </w:rPr>
      </w:pPr>
    </w:p>
    <w:p w14:paraId="00B25F9E" w14:textId="77777777" w:rsidR="00444F81" w:rsidRPr="00444F81" w:rsidRDefault="00444F81" w:rsidP="00444F81">
      <w:pPr>
        <w:spacing w:after="0"/>
        <w:ind w:left="226" w:right="9" w:hanging="10"/>
        <w:jc w:val="center"/>
        <w:rPr>
          <w:rFonts w:ascii="Times New Roman" w:hAnsi="Times New Roman" w:cs="Times New Roman"/>
          <w:lang w:val="es-HN"/>
        </w:rPr>
      </w:pPr>
      <w:r w:rsidRPr="00444F81">
        <w:rPr>
          <w:rFonts w:ascii="Times New Roman" w:hAnsi="Times New Roman" w:cs="Times New Roman"/>
          <w:b/>
          <w:sz w:val="40"/>
          <w:lang w:val="es-HN"/>
        </w:rPr>
        <w:t xml:space="preserve">Fecha: </w:t>
      </w:r>
    </w:p>
    <w:p w14:paraId="75597F12" w14:textId="2F61D850" w:rsidR="00444F81" w:rsidRDefault="00444F81" w:rsidP="00444F81">
      <w:pPr>
        <w:pStyle w:val="Sinespaciado"/>
        <w:jc w:val="center"/>
        <w:rPr>
          <w:rFonts w:ascii="Times New Roman" w:hAnsi="Times New Roman" w:cs="Times New Roman"/>
          <w:sz w:val="36"/>
        </w:rPr>
      </w:pPr>
      <w:r>
        <w:rPr>
          <w:rFonts w:ascii="Times New Roman" w:hAnsi="Times New Roman" w:cs="Times New Roman"/>
          <w:sz w:val="36"/>
        </w:rPr>
        <w:t>17</w:t>
      </w:r>
      <w:r w:rsidRPr="000409AD">
        <w:rPr>
          <w:rFonts w:ascii="Times New Roman" w:hAnsi="Times New Roman" w:cs="Times New Roman"/>
          <w:sz w:val="36"/>
        </w:rPr>
        <w:t>/0</w:t>
      </w:r>
      <w:r>
        <w:rPr>
          <w:rFonts w:ascii="Times New Roman" w:hAnsi="Times New Roman" w:cs="Times New Roman"/>
          <w:sz w:val="36"/>
        </w:rPr>
        <w:t>6</w:t>
      </w:r>
      <w:r w:rsidRPr="000409AD">
        <w:rPr>
          <w:rFonts w:ascii="Times New Roman" w:hAnsi="Times New Roman" w:cs="Times New Roman"/>
          <w:sz w:val="36"/>
        </w:rPr>
        <w:t>/202</w:t>
      </w:r>
      <w:r>
        <w:rPr>
          <w:rFonts w:ascii="Times New Roman" w:hAnsi="Times New Roman" w:cs="Times New Roman"/>
          <w:sz w:val="36"/>
        </w:rPr>
        <w:t>5</w:t>
      </w:r>
    </w:p>
    <w:p w14:paraId="317FF220" w14:textId="77777777" w:rsidR="00444F81" w:rsidRPr="00444F81" w:rsidRDefault="00444F81" w:rsidP="00444F81">
      <w:pPr>
        <w:pStyle w:val="Sinespaciado"/>
        <w:jc w:val="center"/>
        <w:rPr>
          <w:rFonts w:ascii="Times New Roman" w:hAnsi="Times New Roman" w:cs="Times New Roman"/>
          <w:sz w:val="36"/>
        </w:rPr>
      </w:pPr>
    </w:p>
    <w:p w14:paraId="36A1D810" w14:textId="72F4C238" w:rsidR="000A6F50" w:rsidRPr="00444F81" w:rsidRDefault="00000000">
      <w:pPr>
        <w:pStyle w:val="Ttulo1"/>
        <w:rPr>
          <w:b w:val="0"/>
          <w:lang w:val="es-HN"/>
        </w:rPr>
      </w:pPr>
      <w:r w:rsidRPr="00444F81">
        <w:rPr>
          <w:b w:val="0"/>
          <w:lang w:val="es-HN"/>
        </w:rPr>
        <w:lastRenderedPageBreak/>
        <w:t>Manual Técnico  del Proyecto Suministros-Dayana</w:t>
      </w:r>
    </w:p>
    <w:p w14:paraId="79EAA092" w14:textId="77777777" w:rsidR="000A6F50" w:rsidRPr="00444F81" w:rsidRDefault="00000000">
      <w:pPr>
        <w:rPr>
          <w:lang w:val="es-HN"/>
        </w:rPr>
      </w:pPr>
      <w:r w:rsidRPr="00444F81">
        <w:rPr>
          <w:lang w:val="es-HN"/>
        </w:rPr>
        <w:t xml:space="preserve">Este documento proporciona una guía técnica exhaustiva para comprender, configurar, mantener y extender la aplicación web </w:t>
      </w:r>
      <w:r w:rsidRPr="00444F81">
        <w:rPr>
          <w:rStyle w:val="InlineCode"/>
          <w:highlight w:val="none"/>
          <w:lang w:val="es-HN"/>
        </w:rPr>
        <w:t>Suministros-Dayana</w:t>
      </w:r>
      <w:r w:rsidRPr="00444F81">
        <w:rPr>
          <w:lang w:val="es-HN"/>
        </w:rPr>
        <w:t>. Está diseñado para desarrolladores, administradores de sistemas y cualquier persona interesada en los detalles técnicos de la implementación.</w:t>
      </w:r>
    </w:p>
    <w:p w14:paraId="391EFB2C" w14:textId="77777777" w:rsidR="000A6F50" w:rsidRPr="00444F81" w:rsidRDefault="00000000">
      <w:pPr>
        <w:pStyle w:val="Ttulo2"/>
        <w:rPr>
          <w:b w:val="0"/>
          <w:i w:val="0"/>
          <w:lang w:val="es-HN"/>
        </w:rPr>
      </w:pPr>
      <w:r w:rsidRPr="00444F81">
        <w:rPr>
          <w:b w:val="0"/>
          <w:i w:val="0"/>
          <w:lang w:val="es-HN"/>
        </w:rPr>
        <w:t>1. Introducción</w:t>
      </w:r>
    </w:p>
    <w:p w14:paraId="7496A3D1" w14:textId="77777777" w:rsidR="000A6F50" w:rsidRPr="00444F81" w:rsidRDefault="00000000">
      <w:pPr>
        <w:pStyle w:val="Ttulo3"/>
        <w:rPr>
          <w:b w:val="0"/>
          <w:lang w:val="es-HN"/>
        </w:rPr>
      </w:pPr>
      <w:r w:rsidRPr="00444F81">
        <w:rPr>
          <w:b w:val="0"/>
          <w:lang w:val="es-HN"/>
        </w:rPr>
        <w:t>1.1. Propósito del Documento</w:t>
      </w:r>
    </w:p>
    <w:p w14:paraId="52178B26" w14:textId="77777777" w:rsidR="000A6F50" w:rsidRPr="00444F81" w:rsidRDefault="00000000">
      <w:pPr>
        <w:rPr>
          <w:lang w:val="es-HN"/>
        </w:rPr>
      </w:pPr>
      <w:r w:rsidRPr="00444F81">
        <w:rPr>
          <w:lang w:val="es-HN"/>
        </w:rPr>
        <w:t xml:space="preserve">El propósito de este manual es documentar la arquitectura, la configuración del entorno, la estructura del código, las funcionalidades clave y las consideraciones de seguridad del proyecto </w:t>
      </w:r>
      <w:r w:rsidRPr="00444F81">
        <w:rPr>
          <w:rStyle w:val="InlineCode"/>
          <w:highlight w:val="none"/>
          <w:lang w:val="es-HN"/>
        </w:rPr>
        <w:t>Suministros-Dayana</w:t>
      </w:r>
      <w:r w:rsidRPr="00444F81">
        <w:rPr>
          <w:lang w:val="es-HN"/>
        </w:rPr>
        <w:t>. Sirve como una referencia integral para facilitar el desarrollo futuro, la depuración y el mantenimiento del sistema.</w:t>
      </w:r>
    </w:p>
    <w:p w14:paraId="6C422551" w14:textId="77777777" w:rsidR="000A6F50" w:rsidRPr="00444F81" w:rsidRDefault="00000000">
      <w:pPr>
        <w:pStyle w:val="Ttulo3"/>
        <w:rPr>
          <w:b w:val="0"/>
          <w:lang w:val="es-HN"/>
        </w:rPr>
      </w:pPr>
      <w:r w:rsidRPr="00444F81">
        <w:rPr>
          <w:b w:val="0"/>
          <w:lang w:val="es-HN"/>
        </w:rPr>
        <w:t>1.2. Alcance del Proyecto</w:t>
      </w:r>
    </w:p>
    <w:p w14:paraId="409E7F93" w14:textId="77777777" w:rsidR="000A6F50" w:rsidRPr="00444F81" w:rsidRDefault="00000000">
      <w:pPr>
        <w:rPr>
          <w:lang w:val="es-HN"/>
        </w:rPr>
      </w:pPr>
      <w:r w:rsidRPr="00444F81">
        <w:rPr>
          <w:rStyle w:val="InlineCode"/>
          <w:highlight w:val="none"/>
          <w:lang w:val="es-HN"/>
        </w:rPr>
        <w:t>Suministros-Dayana</w:t>
      </w:r>
      <w:r w:rsidRPr="00444F81">
        <w:rPr>
          <w:lang w:val="es-HN"/>
        </w:rPr>
        <w:t xml:space="preserve"> es una plataforma de e-commerce de productos tecnológicos que abarca las siguientes funcionalidades:</w:t>
      </w:r>
    </w:p>
    <w:p w14:paraId="1B90FAA7" w14:textId="77777777" w:rsidR="000A6F50" w:rsidRPr="00444F81" w:rsidRDefault="00000000">
      <w:pPr>
        <w:numPr>
          <w:ilvl w:val="0"/>
          <w:numId w:val="1"/>
        </w:numPr>
        <w:rPr>
          <w:lang w:val="es-HN"/>
        </w:rPr>
      </w:pPr>
      <w:r w:rsidRPr="00444F81">
        <w:rPr>
          <w:b/>
          <w:lang w:val="es-HN"/>
        </w:rPr>
        <w:t>Gestión de Usuarios:</w:t>
      </w:r>
      <w:r w:rsidRPr="00444F81">
        <w:rPr>
          <w:lang w:val="es-HN"/>
        </w:rPr>
        <w:t xml:space="preserve"> Registro, listado, edición y eliminación de usuarios.</w:t>
      </w:r>
    </w:p>
    <w:p w14:paraId="23ECA0C0" w14:textId="77777777" w:rsidR="000A6F50" w:rsidRPr="00444F81" w:rsidRDefault="00000000">
      <w:pPr>
        <w:numPr>
          <w:ilvl w:val="0"/>
          <w:numId w:val="1"/>
        </w:numPr>
        <w:rPr>
          <w:lang w:val="es-HN"/>
        </w:rPr>
      </w:pPr>
      <w:r w:rsidRPr="00444F81">
        <w:rPr>
          <w:b/>
          <w:lang w:val="es-HN"/>
        </w:rPr>
        <w:t>Catálogo de Productos:</w:t>
      </w:r>
      <w:r w:rsidRPr="00444F81">
        <w:rPr>
          <w:lang w:val="es-HN"/>
        </w:rPr>
        <w:t xml:space="preserve"> Visualización de productos con filtros y ordenamiento.</w:t>
      </w:r>
    </w:p>
    <w:p w14:paraId="47DFB58C" w14:textId="77777777" w:rsidR="000A6F50" w:rsidRPr="00444F81" w:rsidRDefault="00000000">
      <w:pPr>
        <w:numPr>
          <w:ilvl w:val="0"/>
          <w:numId w:val="1"/>
        </w:numPr>
        <w:rPr>
          <w:lang w:val="es-HN"/>
        </w:rPr>
      </w:pPr>
      <w:r w:rsidRPr="00444F81">
        <w:rPr>
          <w:b/>
          <w:lang w:val="es-HN"/>
        </w:rPr>
        <w:t>Mini-Carrito de Compras:</w:t>
      </w:r>
      <w:r w:rsidRPr="00444F81">
        <w:rPr>
          <w:lang w:val="es-HN"/>
        </w:rPr>
        <w:t xml:space="preserve"> Funcionalidad de añadir, ajustar cantidad y eliminar productos de un carrito temporal basado en el navegador.</w:t>
      </w:r>
    </w:p>
    <w:p w14:paraId="6C44A6DB" w14:textId="77777777" w:rsidR="000A6F50" w:rsidRPr="00444F81" w:rsidRDefault="00000000">
      <w:pPr>
        <w:numPr>
          <w:ilvl w:val="0"/>
          <w:numId w:val="1"/>
        </w:numPr>
        <w:rPr>
          <w:lang w:val="es-HN"/>
        </w:rPr>
      </w:pPr>
      <w:r w:rsidRPr="00444F81">
        <w:rPr>
          <w:b/>
          <w:lang w:val="es-HN"/>
        </w:rPr>
        <w:t>Proceso de Pago Simplificado:</w:t>
      </w:r>
      <w:r w:rsidRPr="00444F81">
        <w:rPr>
          <w:lang w:val="es-HN"/>
        </w:rPr>
        <w:t xml:space="preserve"> Simulación de una página de pago que integra el total del carrito.</w:t>
      </w:r>
    </w:p>
    <w:p w14:paraId="20C20816" w14:textId="77777777" w:rsidR="000A6F50" w:rsidRPr="00444F81" w:rsidRDefault="00000000">
      <w:pPr>
        <w:numPr>
          <w:ilvl w:val="0"/>
          <w:numId w:val="1"/>
        </w:numPr>
        <w:rPr>
          <w:lang w:val="es-HN"/>
        </w:rPr>
      </w:pPr>
      <w:r w:rsidRPr="00444F81">
        <w:rPr>
          <w:b/>
          <w:lang w:val="es-HN"/>
        </w:rPr>
        <w:t>Navegación y Estructura:</w:t>
      </w:r>
      <w:r w:rsidRPr="00444F81">
        <w:rPr>
          <w:lang w:val="es-HN"/>
        </w:rPr>
        <w:t xml:space="preserve"> Páginas informativas como blog, marcas, servicio técnico, etc.</w:t>
      </w:r>
    </w:p>
    <w:p w14:paraId="4EBCF674" w14:textId="77777777" w:rsidR="000A6F50" w:rsidRPr="00444F81" w:rsidRDefault="00000000">
      <w:pPr>
        <w:pStyle w:val="Ttulo3"/>
        <w:rPr>
          <w:b w:val="0"/>
          <w:lang w:val="es-HN"/>
        </w:rPr>
      </w:pPr>
      <w:r w:rsidRPr="00444F81">
        <w:rPr>
          <w:b w:val="0"/>
          <w:lang w:val="es-HN"/>
        </w:rPr>
        <w:t>1.3. Audiencia</w:t>
      </w:r>
    </w:p>
    <w:p w14:paraId="42479E67" w14:textId="77777777" w:rsidR="000A6F50" w:rsidRPr="00444F81" w:rsidRDefault="00000000">
      <w:pPr>
        <w:rPr>
          <w:lang w:val="es-HN"/>
        </w:rPr>
      </w:pPr>
      <w:r w:rsidRPr="00444F81">
        <w:rPr>
          <w:lang w:val="es-HN"/>
        </w:rPr>
        <w:t>Este manual está dirigido principalmente a:</w:t>
      </w:r>
    </w:p>
    <w:p w14:paraId="50949C39" w14:textId="77777777" w:rsidR="000A6F50" w:rsidRPr="00444F81" w:rsidRDefault="00000000">
      <w:pPr>
        <w:numPr>
          <w:ilvl w:val="0"/>
          <w:numId w:val="1"/>
        </w:numPr>
        <w:rPr>
          <w:lang w:val="es-HN"/>
        </w:rPr>
      </w:pPr>
      <w:r w:rsidRPr="00444F81">
        <w:rPr>
          <w:b/>
          <w:lang w:val="es-HN"/>
        </w:rPr>
        <w:t>Desarrolladores:</w:t>
      </w:r>
      <w:r w:rsidRPr="00444F81">
        <w:rPr>
          <w:lang w:val="es-HN"/>
        </w:rPr>
        <w:t xml:space="preserve"> Para entender la lógica del código, la estructura y cómo realizar nuevas implementaciones o modificaciones.</w:t>
      </w:r>
    </w:p>
    <w:p w14:paraId="703A297F" w14:textId="77777777" w:rsidR="000A6F50" w:rsidRPr="00444F81" w:rsidRDefault="00000000">
      <w:pPr>
        <w:numPr>
          <w:ilvl w:val="0"/>
          <w:numId w:val="1"/>
        </w:numPr>
        <w:rPr>
          <w:lang w:val="es-HN"/>
        </w:rPr>
      </w:pPr>
      <w:r w:rsidRPr="00444F81">
        <w:rPr>
          <w:b/>
          <w:lang w:val="es-HN"/>
        </w:rPr>
        <w:t>Administradores de Sistemas:</w:t>
      </w:r>
      <w:r w:rsidRPr="00444F81">
        <w:rPr>
          <w:lang w:val="es-HN"/>
        </w:rPr>
        <w:t xml:space="preserve"> Para configurar el entorno, desplegar la aplicación y solucionar problemas a nivel de servidor.</w:t>
      </w:r>
    </w:p>
    <w:p w14:paraId="0256D178" w14:textId="77777777" w:rsidR="000A6F50" w:rsidRPr="00444F81" w:rsidRDefault="00000000">
      <w:pPr>
        <w:numPr>
          <w:ilvl w:val="0"/>
          <w:numId w:val="1"/>
        </w:numPr>
        <w:rPr>
          <w:lang w:val="es-HN"/>
        </w:rPr>
      </w:pPr>
      <w:r w:rsidRPr="00444F81">
        <w:rPr>
          <w:b/>
          <w:lang w:val="es-HN"/>
        </w:rPr>
        <w:t>Analistas Técnicos:</w:t>
      </w:r>
      <w:r w:rsidRPr="00444F81">
        <w:rPr>
          <w:lang w:val="es-HN"/>
        </w:rPr>
        <w:t xml:space="preserve"> Para comprender el flujo de datos y la interacción entre componentes.</w:t>
      </w:r>
    </w:p>
    <w:p w14:paraId="57AEA476" w14:textId="77777777" w:rsidR="000A6F50" w:rsidRPr="00444F81" w:rsidRDefault="00000000">
      <w:pPr>
        <w:pStyle w:val="Ttulo2"/>
        <w:rPr>
          <w:b w:val="0"/>
          <w:i w:val="0"/>
          <w:lang w:val="es-HN"/>
        </w:rPr>
      </w:pPr>
      <w:r w:rsidRPr="00444F81">
        <w:rPr>
          <w:b w:val="0"/>
          <w:i w:val="0"/>
          <w:lang w:val="es-HN"/>
        </w:rPr>
        <w:t>2. Arquitectura del Sistema</w:t>
      </w:r>
    </w:p>
    <w:p w14:paraId="61E821BA" w14:textId="77777777" w:rsidR="000A6F50" w:rsidRPr="00444F81" w:rsidRDefault="00000000">
      <w:pPr>
        <w:pStyle w:val="Ttulo3"/>
        <w:rPr>
          <w:b w:val="0"/>
          <w:lang w:val="es-HN"/>
        </w:rPr>
      </w:pPr>
      <w:r w:rsidRPr="00444F81">
        <w:rPr>
          <w:b w:val="0"/>
          <w:lang w:val="es-HN"/>
        </w:rPr>
        <w:t>2.1. Arquitectura de Alto Nivel (Cliente-Servidor)</w:t>
      </w:r>
    </w:p>
    <w:p w14:paraId="2162CBC4" w14:textId="77777777" w:rsidR="000A6F50" w:rsidRPr="00444F81" w:rsidRDefault="00000000">
      <w:pPr>
        <w:rPr>
          <w:lang w:val="es-HN"/>
        </w:rPr>
      </w:pPr>
      <w:r w:rsidRPr="00444F81">
        <w:rPr>
          <w:lang w:val="es-HN"/>
        </w:rPr>
        <w:t xml:space="preserve">El proyecto </w:t>
      </w:r>
      <w:r w:rsidRPr="00444F81">
        <w:rPr>
          <w:rStyle w:val="InlineCode"/>
          <w:highlight w:val="none"/>
          <w:lang w:val="es-HN"/>
        </w:rPr>
        <w:t>Suministros-Dayana</w:t>
      </w:r>
      <w:r w:rsidRPr="00444F81">
        <w:rPr>
          <w:lang w:val="es-HN"/>
        </w:rPr>
        <w:t xml:space="preserve"> sigue una arquitectura tradicional de tres capas:</w:t>
      </w:r>
    </w:p>
    <w:p w14:paraId="662FE6F5" w14:textId="77777777" w:rsidR="000A6F50" w:rsidRPr="00444F81" w:rsidRDefault="00000000">
      <w:pPr>
        <w:numPr>
          <w:ilvl w:val="0"/>
          <w:numId w:val="2"/>
        </w:numPr>
        <w:rPr>
          <w:lang w:val="es-HN"/>
        </w:rPr>
      </w:pPr>
      <w:r w:rsidRPr="00444F81">
        <w:rPr>
          <w:b/>
          <w:lang w:val="es-HN"/>
        </w:rPr>
        <w:t>Capa de Presentación (Frontend):</w:t>
      </w:r>
      <w:r w:rsidRPr="00444F81">
        <w:rPr>
          <w:lang w:val="es-HN"/>
        </w:rPr>
        <w:t xml:space="preserve"> Responsable de la interfaz de usuario. Construida con HTML, CSS y JavaScript, se ejecuta en el navegador del cliente.</w:t>
      </w:r>
    </w:p>
    <w:p w14:paraId="56BC2D27" w14:textId="77777777" w:rsidR="000A6F50" w:rsidRPr="00444F81" w:rsidRDefault="00000000">
      <w:pPr>
        <w:numPr>
          <w:ilvl w:val="0"/>
          <w:numId w:val="2"/>
        </w:numPr>
        <w:rPr>
          <w:lang w:val="es-HN"/>
        </w:rPr>
      </w:pPr>
      <w:r w:rsidRPr="00444F81">
        <w:rPr>
          <w:b/>
          <w:lang w:val="es-HN"/>
        </w:rPr>
        <w:lastRenderedPageBreak/>
        <w:t>Capa de Lógica de Negocio (Backend):</w:t>
      </w:r>
      <w:r w:rsidRPr="00444F81">
        <w:rPr>
          <w:lang w:val="es-HN"/>
        </w:rPr>
        <w:t xml:space="preserve"> Maneja las reglas de negocio, el procesamiento de datos y la comunicación con la base de datos. Implementada en PHP, se ejecuta en el servidor web (Apache).</w:t>
      </w:r>
    </w:p>
    <w:p w14:paraId="0C1D1D71" w14:textId="77777777" w:rsidR="000A6F50" w:rsidRPr="00444F81" w:rsidRDefault="00000000">
      <w:pPr>
        <w:numPr>
          <w:ilvl w:val="0"/>
          <w:numId w:val="2"/>
        </w:numPr>
        <w:rPr>
          <w:lang w:val="es-HN"/>
        </w:rPr>
      </w:pPr>
      <w:r w:rsidRPr="00444F81">
        <w:rPr>
          <w:b/>
          <w:lang w:val="es-HN"/>
        </w:rPr>
        <w:t>Capa de Datos:</w:t>
      </w:r>
      <w:r w:rsidRPr="00444F81">
        <w:rPr>
          <w:lang w:val="es-HN"/>
        </w:rPr>
        <w:t xml:space="preserve"> Almacena y gestiona la información del sistema. Utiliza una base de datos MySQL.</w:t>
      </w:r>
    </w:p>
    <w:p w14:paraId="53FF3D95" w14:textId="77777777" w:rsidR="000A6F50" w:rsidRPr="00444F81" w:rsidRDefault="00000000">
      <w:pPr>
        <w:rPr>
          <w:lang w:val="es-HN"/>
        </w:rPr>
      </w:pPr>
      <w:r w:rsidRPr="00444F81">
        <w:rPr>
          <w:lang w:val="es-HN"/>
        </w:rPr>
        <w:t>La comunicación entre el frontend y el backend se realiza a través de solicitudes HTTP (GET, POST), donde el PHP procesa la solicitud, interactúa con la base de datos y genera una respuesta (generalmente HTML para renderizado directo o redirecciones).</w:t>
      </w:r>
    </w:p>
    <w:p w14:paraId="01EA6C8D" w14:textId="77777777" w:rsidR="000A6F50" w:rsidRPr="00444F81" w:rsidRDefault="00000000">
      <w:pPr>
        <w:pStyle w:val="Ttulo3"/>
        <w:rPr>
          <w:b w:val="0"/>
          <w:lang w:val="es-HN"/>
        </w:rPr>
      </w:pPr>
      <w:r w:rsidRPr="00444F81">
        <w:rPr>
          <w:b w:val="0"/>
          <w:lang w:val="es-HN"/>
        </w:rPr>
        <w:t>2.2. Tecnologías y Stack</w:t>
      </w:r>
    </w:p>
    <w:p w14:paraId="19531486" w14:textId="77777777" w:rsidR="000A6F50" w:rsidRPr="00444F81" w:rsidRDefault="00000000">
      <w:pPr>
        <w:rPr>
          <w:lang w:val="es-HN"/>
        </w:rPr>
      </w:pPr>
      <w:r w:rsidRPr="00444F81">
        <w:rPr>
          <w:lang w:val="es-HN"/>
        </w:rPr>
        <w:t>La siguiente tabla resume las principales tecnologías utilizadas en cada capa: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2"/>
        <w:gridCol w:w="1960"/>
        <w:gridCol w:w="5506"/>
      </w:tblGrid>
      <w:tr w:rsidR="000A6F50" w14:paraId="0138DA3E" w14:textId="77777777">
        <w:tc>
          <w:tcPr>
            <w:tcW w:w="0" w:type="auto"/>
          </w:tcPr>
          <w:p w14:paraId="23470E1C" w14:textId="77777777" w:rsidR="000A6F50" w:rsidRDefault="00000000">
            <w:r>
              <w:t>Capa</w:t>
            </w:r>
          </w:p>
        </w:tc>
        <w:tc>
          <w:tcPr>
            <w:tcW w:w="0" w:type="auto"/>
          </w:tcPr>
          <w:p w14:paraId="77F4FFD7" w14:textId="77777777" w:rsidR="000A6F50" w:rsidRDefault="00000000">
            <w:r>
              <w:t>Tecnología / Lenguaje</w:t>
            </w:r>
          </w:p>
        </w:tc>
        <w:tc>
          <w:tcPr>
            <w:tcW w:w="0" w:type="auto"/>
          </w:tcPr>
          <w:p w14:paraId="0D07D9BD" w14:textId="77777777" w:rsidR="000A6F50" w:rsidRDefault="00000000">
            <w:r>
              <w:t>Descripción</w:t>
            </w:r>
          </w:p>
        </w:tc>
      </w:tr>
      <w:tr w:rsidR="000A6F50" w:rsidRPr="00E670F7" w14:paraId="6FFDBECC" w14:textId="77777777">
        <w:tc>
          <w:tcPr>
            <w:tcW w:w="0" w:type="auto"/>
          </w:tcPr>
          <w:p w14:paraId="7D1920EF" w14:textId="77777777" w:rsidR="000A6F50" w:rsidRDefault="00000000">
            <w:r>
              <w:rPr>
                <w:b/>
              </w:rPr>
              <w:t>Frontend</w:t>
            </w:r>
          </w:p>
        </w:tc>
        <w:tc>
          <w:tcPr>
            <w:tcW w:w="0" w:type="auto"/>
          </w:tcPr>
          <w:p w14:paraId="48117BAB" w14:textId="77777777" w:rsidR="000A6F50" w:rsidRDefault="00000000">
            <w:r>
              <w:t>HTML5</w:t>
            </w:r>
          </w:p>
        </w:tc>
        <w:tc>
          <w:tcPr>
            <w:tcW w:w="0" w:type="auto"/>
          </w:tcPr>
          <w:p w14:paraId="61C22476" w14:textId="77777777" w:rsidR="000A6F50" w:rsidRPr="00444F81" w:rsidRDefault="00000000">
            <w:pPr>
              <w:rPr>
                <w:lang w:val="es-HN"/>
              </w:rPr>
            </w:pPr>
            <w:r w:rsidRPr="00444F81">
              <w:rPr>
                <w:lang w:val="es-HN"/>
              </w:rPr>
              <w:t>Estructura y contenido de las páginas web.</w:t>
            </w:r>
          </w:p>
        </w:tc>
      </w:tr>
      <w:tr w:rsidR="000A6F50" w:rsidRPr="00E670F7" w14:paraId="37B62433" w14:textId="77777777">
        <w:tc>
          <w:tcPr>
            <w:tcW w:w="0" w:type="auto"/>
          </w:tcPr>
          <w:p w14:paraId="748D8294" w14:textId="77777777" w:rsidR="000A6F50" w:rsidRPr="00444F81" w:rsidRDefault="000A6F50">
            <w:pPr>
              <w:rPr>
                <w:lang w:val="es-HN"/>
              </w:rPr>
            </w:pPr>
          </w:p>
        </w:tc>
        <w:tc>
          <w:tcPr>
            <w:tcW w:w="0" w:type="auto"/>
          </w:tcPr>
          <w:p w14:paraId="73D76C50" w14:textId="77777777" w:rsidR="000A6F50" w:rsidRDefault="00000000">
            <w:r>
              <w:t>CSS3</w:t>
            </w:r>
          </w:p>
        </w:tc>
        <w:tc>
          <w:tcPr>
            <w:tcW w:w="0" w:type="auto"/>
          </w:tcPr>
          <w:p w14:paraId="2A631F57" w14:textId="77777777" w:rsidR="000A6F50" w:rsidRPr="00444F81" w:rsidRDefault="00000000">
            <w:pPr>
              <w:rPr>
                <w:lang w:val="es-HN"/>
              </w:rPr>
            </w:pPr>
            <w:r w:rsidRPr="00444F81">
              <w:rPr>
                <w:lang w:val="es-HN"/>
              </w:rPr>
              <w:t>Estilos y diseño visual de la interfaz de usuario.</w:t>
            </w:r>
          </w:p>
        </w:tc>
      </w:tr>
      <w:tr w:rsidR="000A6F50" w:rsidRPr="00E670F7" w14:paraId="55E852B2" w14:textId="77777777">
        <w:tc>
          <w:tcPr>
            <w:tcW w:w="0" w:type="auto"/>
          </w:tcPr>
          <w:p w14:paraId="619778F7" w14:textId="77777777" w:rsidR="000A6F50" w:rsidRPr="00444F81" w:rsidRDefault="000A6F50">
            <w:pPr>
              <w:rPr>
                <w:lang w:val="es-HN"/>
              </w:rPr>
            </w:pPr>
          </w:p>
        </w:tc>
        <w:tc>
          <w:tcPr>
            <w:tcW w:w="0" w:type="auto"/>
          </w:tcPr>
          <w:p w14:paraId="0B087DAA" w14:textId="77777777" w:rsidR="000A6F50" w:rsidRDefault="00000000">
            <w:r>
              <w:t>JavaScript (ES6+)</w:t>
            </w:r>
          </w:p>
        </w:tc>
        <w:tc>
          <w:tcPr>
            <w:tcW w:w="0" w:type="auto"/>
          </w:tcPr>
          <w:p w14:paraId="5FC9A5BE" w14:textId="77777777" w:rsidR="000A6F50" w:rsidRPr="00444F81" w:rsidRDefault="00000000">
            <w:pPr>
              <w:rPr>
                <w:lang w:val="es-HN"/>
              </w:rPr>
            </w:pPr>
            <w:r w:rsidRPr="00444F81">
              <w:rPr>
                <w:lang w:val="es-HN"/>
              </w:rPr>
              <w:t>Interactividad en el cliente (mini-carrito, filtros, validaciones).</w:t>
            </w:r>
          </w:p>
        </w:tc>
      </w:tr>
      <w:tr w:rsidR="000A6F50" w:rsidRPr="00E670F7" w14:paraId="78C8342F" w14:textId="77777777">
        <w:tc>
          <w:tcPr>
            <w:tcW w:w="0" w:type="auto"/>
          </w:tcPr>
          <w:p w14:paraId="4CB96D5A" w14:textId="77777777" w:rsidR="000A6F50" w:rsidRPr="00444F81" w:rsidRDefault="000A6F50">
            <w:pPr>
              <w:rPr>
                <w:lang w:val="es-HN"/>
              </w:rPr>
            </w:pPr>
          </w:p>
        </w:tc>
        <w:tc>
          <w:tcPr>
            <w:tcW w:w="0" w:type="auto"/>
          </w:tcPr>
          <w:p w14:paraId="00A4E4C0" w14:textId="77777777" w:rsidR="000A6F50" w:rsidRDefault="00000000">
            <w:r>
              <w:t>Bootstrap 5</w:t>
            </w:r>
          </w:p>
        </w:tc>
        <w:tc>
          <w:tcPr>
            <w:tcW w:w="0" w:type="auto"/>
          </w:tcPr>
          <w:p w14:paraId="50E83F10" w14:textId="77777777" w:rsidR="000A6F50" w:rsidRPr="00444F81" w:rsidRDefault="00000000">
            <w:pPr>
              <w:rPr>
                <w:lang w:val="es-HN"/>
              </w:rPr>
            </w:pPr>
            <w:r w:rsidRPr="00444F81">
              <w:rPr>
                <w:lang w:val="es-HN"/>
              </w:rPr>
              <w:t>Framework CSS para un diseño responsivo y componentes de UI predefinidos.</w:t>
            </w:r>
          </w:p>
        </w:tc>
      </w:tr>
      <w:tr w:rsidR="000A6F50" w14:paraId="07F0FF4D" w14:textId="77777777">
        <w:tc>
          <w:tcPr>
            <w:tcW w:w="0" w:type="auto"/>
          </w:tcPr>
          <w:p w14:paraId="3386DF8B" w14:textId="77777777" w:rsidR="000A6F50" w:rsidRPr="00444F81" w:rsidRDefault="000A6F50">
            <w:pPr>
              <w:rPr>
                <w:lang w:val="es-HN"/>
              </w:rPr>
            </w:pPr>
          </w:p>
        </w:tc>
        <w:tc>
          <w:tcPr>
            <w:tcW w:w="0" w:type="auto"/>
          </w:tcPr>
          <w:p w14:paraId="583AA3B2" w14:textId="77777777" w:rsidR="000A6F50" w:rsidRDefault="00000000">
            <w:r>
              <w:t>FontAwesome</w:t>
            </w:r>
          </w:p>
        </w:tc>
        <w:tc>
          <w:tcPr>
            <w:tcW w:w="0" w:type="auto"/>
          </w:tcPr>
          <w:p w14:paraId="5CA6D973" w14:textId="77777777" w:rsidR="000A6F50" w:rsidRDefault="00000000">
            <w:r>
              <w:t>Biblioteca de íconos vectoriales.</w:t>
            </w:r>
          </w:p>
        </w:tc>
      </w:tr>
      <w:tr w:rsidR="000A6F50" w:rsidRPr="00E670F7" w14:paraId="22919D89" w14:textId="77777777">
        <w:tc>
          <w:tcPr>
            <w:tcW w:w="0" w:type="auto"/>
          </w:tcPr>
          <w:p w14:paraId="437EDD60" w14:textId="77777777" w:rsidR="000A6F50" w:rsidRDefault="00000000">
            <w:r>
              <w:rPr>
                <w:b/>
              </w:rPr>
              <w:t>Backend</w:t>
            </w:r>
          </w:p>
        </w:tc>
        <w:tc>
          <w:tcPr>
            <w:tcW w:w="0" w:type="auto"/>
          </w:tcPr>
          <w:p w14:paraId="74FF92C0" w14:textId="77777777" w:rsidR="000A6F50" w:rsidRDefault="00000000">
            <w:r>
              <w:t>PHP</w:t>
            </w:r>
          </w:p>
        </w:tc>
        <w:tc>
          <w:tcPr>
            <w:tcW w:w="0" w:type="auto"/>
          </w:tcPr>
          <w:p w14:paraId="0BADB8A7" w14:textId="77777777" w:rsidR="000A6F50" w:rsidRPr="00444F81" w:rsidRDefault="00000000">
            <w:pPr>
              <w:rPr>
                <w:lang w:val="es-HN"/>
              </w:rPr>
            </w:pPr>
            <w:r w:rsidRPr="00444F81">
              <w:rPr>
                <w:lang w:val="es-HN"/>
              </w:rPr>
              <w:t>Lenguaje de scripting del lado del servidor para la lógica de negocio.</w:t>
            </w:r>
          </w:p>
        </w:tc>
      </w:tr>
      <w:tr w:rsidR="000A6F50" w:rsidRPr="00E670F7" w14:paraId="299961FE" w14:textId="77777777">
        <w:tc>
          <w:tcPr>
            <w:tcW w:w="0" w:type="auto"/>
          </w:tcPr>
          <w:p w14:paraId="47555375" w14:textId="77777777" w:rsidR="000A6F50" w:rsidRPr="00444F81" w:rsidRDefault="000A6F50">
            <w:pPr>
              <w:rPr>
                <w:lang w:val="es-HN"/>
              </w:rPr>
            </w:pPr>
          </w:p>
        </w:tc>
        <w:tc>
          <w:tcPr>
            <w:tcW w:w="0" w:type="auto"/>
          </w:tcPr>
          <w:p w14:paraId="2F6F7C4F" w14:textId="77777777" w:rsidR="000A6F50" w:rsidRDefault="00000000">
            <w:r>
              <w:t>MySQLi</w:t>
            </w:r>
          </w:p>
        </w:tc>
        <w:tc>
          <w:tcPr>
            <w:tcW w:w="0" w:type="auto"/>
          </w:tcPr>
          <w:p w14:paraId="63009D24" w14:textId="77777777" w:rsidR="000A6F50" w:rsidRPr="00444F81" w:rsidRDefault="00000000">
            <w:pPr>
              <w:rPr>
                <w:lang w:val="es-HN"/>
              </w:rPr>
            </w:pPr>
            <w:r w:rsidRPr="00444F81">
              <w:rPr>
                <w:lang w:val="es-HN"/>
              </w:rPr>
              <w:t>Extensión de PHP para interactuar de forma segura con la base de datos MySQL.</w:t>
            </w:r>
          </w:p>
        </w:tc>
      </w:tr>
      <w:tr w:rsidR="000A6F50" w:rsidRPr="00E670F7" w14:paraId="3FEF36D6" w14:textId="77777777">
        <w:tc>
          <w:tcPr>
            <w:tcW w:w="0" w:type="auto"/>
          </w:tcPr>
          <w:p w14:paraId="7C512709" w14:textId="77777777" w:rsidR="000A6F50" w:rsidRDefault="00000000">
            <w:r>
              <w:rPr>
                <w:b/>
              </w:rPr>
              <w:t>Base de Datos</w:t>
            </w:r>
          </w:p>
        </w:tc>
        <w:tc>
          <w:tcPr>
            <w:tcW w:w="0" w:type="auto"/>
          </w:tcPr>
          <w:p w14:paraId="50537556" w14:textId="77777777" w:rsidR="000A6F50" w:rsidRDefault="00000000">
            <w:r>
              <w:t>MySQL / MariaDB</w:t>
            </w:r>
          </w:p>
        </w:tc>
        <w:tc>
          <w:tcPr>
            <w:tcW w:w="0" w:type="auto"/>
          </w:tcPr>
          <w:p w14:paraId="2CC941D4" w14:textId="77777777" w:rsidR="000A6F50" w:rsidRPr="00444F81" w:rsidRDefault="00000000">
            <w:pPr>
              <w:rPr>
                <w:lang w:val="es-HN"/>
              </w:rPr>
            </w:pPr>
            <w:r w:rsidRPr="00444F81">
              <w:rPr>
                <w:lang w:val="es-HN"/>
              </w:rPr>
              <w:t>Sistema de gestión de bases de datos relacionales.</w:t>
            </w:r>
          </w:p>
        </w:tc>
      </w:tr>
      <w:tr w:rsidR="000A6F50" w:rsidRPr="00E670F7" w14:paraId="4880EBC5" w14:textId="77777777">
        <w:tc>
          <w:tcPr>
            <w:tcW w:w="0" w:type="auto"/>
          </w:tcPr>
          <w:p w14:paraId="57177AE5" w14:textId="77777777" w:rsidR="000A6F50" w:rsidRDefault="00000000">
            <w:r>
              <w:rPr>
                <w:b/>
              </w:rPr>
              <w:t>Servidor Web</w:t>
            </w:r>
          </w:p>
        </w:tc>
        <w:tc>
          <w:tcPr>
            <w:tcW w:w="0" w:type="auto"/>
          </w:tcPr>
          <w:p w14:paraId="3AD28426" w14:textId="77777777" w:rsidR="000A6F50" w:rsidRDefault="00000000">
            <w:r>
              <w:t>Apache HTTP Server</w:t>
            </w:r>
          </w:p>
        </w:tc>
        <w:tc>
          <w:tcPr>
            <w:tcW w:w="0" w:type="auto"/>
          </w:tcPr>
          <w:p w14:paraId="3924814B" w14:textId="77777777" w:rsidR="000A6F50" w:rsidRPr="00444F81" w:rsidRDefault="00000000">
            <w:pPr>
              <w:rPr>
                <w:lang w:val="es-HN"/>
              </w:rPr>
            </w:pPr>
            <w:r w:rsidRPr="00444F81">
              <w:rPr>
                <w:lang w:val="es-HN"/>
              </w:rPr>
              <w:t>Servidor web que aloja la aplicación PHP.</w:t>
            </w:r>
          </w:p>
        </w:tc>
      </w:tr>
    </w:tbl>
    <w:p w14:paraId="14E1B006" w14:textId="77777777" w:rsidR="000A6F50" w:rsidRPr="00444F81" w:rsidRDefault="00000000">
      <w:pPr>
        <w:pStyle w:val="Ttulo3"/>
        <w:rPr>
          <w:b w:val="0"/>
          <w:lang w:val="es-HN"/>
        </w:rPr>
      </w:pPr>
      <w:r w:rsidRPr="00444F81">
        <w:rPr>
          <w:b w:val="0"/>
          <w:lang w:val="es-HN"/>
        </w:rPr>
        <w:t>2.3. Diagrama de Componentes</w:t>
      </w:r>
    </w:p>
    <w:p w14:paraId="312A8649" w14:textId="77777777" w:rsidR="000A6F50" w:rsidRPr="00444F81" w:rsidRDefault="00000000">
      <w:pPr>
        <w:pStyle w:val="FencedCodemermaid"/>
        <w:rPr>
          <w:lang w:val="es-HN"/>
        </w:rPr>
      </w:pPr>
      <w:r w:rsidRPr="00444F81">
        <w:rPr>
          <w:lang w:val="es-HN"/>
        </w:rPr>
        <w:t>graph TD</w:t>
      </w:r>
      <w:r w:rsidRPr="00444F81">
        <w:rPr>
          <w:lang w:val="es-HN"/>
        </w:rPr>
        <w:br/>
        <w:t xml:space="preserve">    A[Usuario/Navegador] --&gt;|HTTP/HTTPS| B(Servidor Web: Apache)</w:t>
      </w:r>
      <w:r w:rsidRPr="00444F81">
        <w:rPr>
          <w:lang w:val="es-HN"/>
        </w:rPr>
        <w:br/>
        <w:t xml:space="preserve">    B --&gt;|Procesa .php| C[Motor PHP]</w:t>
      </w:r>
      <w:r w:rsidRPr="00444F81">
        <w:rPr>
          <w:lang w:val="es-HN"/>
        </w:rPr>
        <w:br/>
        <w:t xml:space="preserve">    C --&gt;|Consultas SQL| D[Base de Datos: MySQL]</w:t>
      </w:r>
      <w:r w:rsidRPr="00444F81">
        <w:rPr>
          <w:lang w:val="es-HN"/>
        </w:rPr>
        <w:br/>
        <w:t xml:space="preserve">    C --&gt;|Genera HTML/Redirige| B</w:t>
      </w:r>
      <w:r w:rsidRPr="00444F81">
        <w:rPr>
          <w:lang w:val="es-HN"/>
        </w:rPr>
        <w:br/>
        <w:t xml:space="preserve">    B --&gt;|Envía HTML/CSS/JS| A</w:t>
      </w:r>
      <w:r w:rsidRPr="00444F81">
        <w:rPr>
          <w:lang w:val="es-HN"/>
        </w:rPr>
        <w:br/>
      </w:r>
      <w:r w:rsidRPr="00444F81">
        <w:rPr>
          <w:lang w:val="es-HN"/>
        </w:rPr>
        <w:br/>
        <w:t xml:space="preserve">    subgraph Frontend (Navegador)</w:t>
      </w:r>
      <w:r w:rsidRPr="00444F81">
        <w:rPr>
          <w:lang w:val="es-HN"/>
        </w:rPr>
        <w:br/>
        <w:t xml:space="preserve">        A_html[HTML] --&gt; A_css[CSS]</w:t>
      </w:r>
      <w:r w:rsidRPr="00444F81">
        <w:rPr>
          <w:lang w:val="es-HN"/>
        </w:rPr>
        <w:br/>
        <w:t xml:space="preserve">        A_html --&gt; A_js[JavaScript]</w:t>
      </w:r>
      <w:r w:rsidRPr="00444F81">
        <w:rPr>
          <w:lang w:val="es-HN"/>
        </w:rPr>
        <w:br/>
        <w:t xml:space="preserve">        A_js --&gt;|Manipula DOM| A_html</w:t>
      </w:r>
      <w:r w:rsidRPr="00444F81">
        <w:rPr>
          <w:lang w:val="es-HN"/>
        </w:rPr>
        <w:br/>
      </w:r>
      <w:r w:rsidRPr="00444F81">
        <w:rPr>
          <w:lang w:val="es-HN"/>
        </w:rPr>
        <w:lastRenderedPageBreak/>
        <w:t xml:space="preserve">    end</w:t>
      </w:r>
      <w:r w:rsidRPr="00444F81">
        <w:rPr>
          <w:lang w:val="es-HN"/>
        </w:rPr>
        <w:br/>
      </w:r>
      <w:r w:rsidRPr="00444F81">
        <w:rPr>
          <w:lang w:val="es-HN"/>
        </w:rPr>
        <w:br/>
        <w:t xml:space="preserve">    subgraph Backend (Servidor)</w:t>
      </w:r>
      <w:r w:rsidRPr="00444F81">
        <w:rPr>
          <w:lang w:val="es-HN"/>
        </w:rPr>
        <w:br/>
        <w:t xml:space="preserve">        B -- Apache --&gt; C_php[PHP Scripts]</w:t>
      </w:r>
      <w:r w:rsidRPr="00444F81">
        <w:rPr>
          <w:lang w:val="es-HN"/>
        </w:rPr>
        <w:br/>
        <w:t xml:space="preserve">        C_php --&gt; D_db[MySQL Database]</w:t>
      </w:r>
      <w:r w:rsidRPr="00444F81">
        <w:rPr>
          <w:lang w:val="es-HN"/>
        </w:rPr>
        <w:br/>
        <w:t xml:space="preserve">    end</w:t>
      </w:r>
    </w:p>
    <w:p w14:paraId="476E6986" w14:textId="77777777" w:rsidR="000A6F50" w:rsidRDefault="00000000">
      <w:r>
        <w:pict w14:anchorId="682F03F8">
          <v:rect id="_x0000_i1025" style="width:470.3pt;height:1.5pt" o:hrstd="t" o:hr="t" fillcolor="gray" stroked="f">
            <v:path strokeok="f"/>
          </v:rect>
        </w:pict>
      </w:r>
    </w:p>
    <w:p w14:paraId="71D30CB3" w14:textId="77777777" w:rsidR="000A6F50" w:rsidRPr="00444F81" w:rsidRDefault="00000000">
      <w:pPr>
        <w:rPr>
          <w:lang w:val="es-HN"/>
        </w:rPr>
      </w:pPr>
      <w:r w:rsidRPr="00444F81">
        <w:rPr>
          <w:b/>
          <w:lang w:val="es-HN"/>
        </w:rPr>
        <w:t>(Continúa en la siguiente sección: Configuración del Entorno de Desarrollo)</w:t>
      </w:r>
    </w:p>
    <w:p w14:paraId="489B12C2" w14:textId="77777777" w:rsidR="000A6F50" w:rsidRPr="00444F81" w:rsidRDefault="00000000">
      <w:pPr>
        <w:pStyle w:val="Ttulo2"/>
        <w:rPr>
          <w:b w:val="0"/>
          <w:i w:val="0"/>
          <w:lang w:val="es-HN"/>
        </w:rPr>
      </w:pPr>
      <w:r w:rsidRPr="00444F81">
        <w:rPr>
          <w:b w:val="0"/>
          <w:i w:val="0"/>
          <w:lang w:val="es-HN"/>
        </w:rPr>
        <w:t>3. Configuración del Entorno de Desarrollo</w:t>
      </w:r>
    </w:p>
    <w:p w14:paraId="002B6D54" w14:textId="77777777" w:rsidR="000A6F50" w:rsidRPr="00444F81" w:rsidRDefault="00000000">
      <w:pPr>
        <w:rPr>
          <w:lang w:val="es-HN"/>
        </w:rPr>
      </w:pPr>
      <w:r w:rsidRPr="00444F81">
        <w:rPr>
          <w:lang w:val="es-HN"/>
        </w:rPr>
        <w:t xml:space="preserve">Esta sección detalla los pasos necesarios para configurar tu entorno de desarrollo y poner en marcha el proyecto </w:t>
      </w:r>
      <w:r w:rsidRPr="00444F81">
        <w:rPr>
          <w:rStyle w:val="InlineCode"/>
          <w:highlight w:val="none"/>
          <w:lang w:val="es-HN"/>
        </w:rPr>
        <w:t>Suministros-Dayana</w:t>
      </w:r>
      <w:r w:rsidRPr="00444F81">
        <w:rPr>
          <w:lang w:val="es-HN"/>
        </w:rPr>
        <w:t>.</w:t>
      </w:r>
    </w:p>
    <w:p w14:paraId="1D0DE29F" w14:textId="77777777" w:rsidR="000A6F50" w:rsidRPr="00444F81" w:rsidRDefault="00000000">
      <w:pPr>
        <w:pStyle w:val="Ttulo3"/>
        <w:rPr>
          <w:b w:val="0"/>
          <w:lang w:val="es-HN"/>
        </w:rPr>
      </w:pPr>
      <w:r w:rsidRPr="00444F81">
        <w:rPr>
          <w:b w:val="0"/>
          <w:lang w:val="es-HN"/>
        </w:rPr>
        <w:t>3.1. Requisitos Previos</w:t>
      </w:r>
    </w:p>
    <w:p w14:paraId="38BB9C98" w14:textId="77777777" w:rsidR="000A6F50" w:rsidRPr="00444F81" w:rsidRDefault="00000000">
      <w:pPr>
        <w:rPr>
          <w:lang w:val="es-HN"/>
        </w:rPr>
      </w:pPr>
      <w:r w:rsidRPr="00444F81">
        <w:rPr>
          <w:lang w:val="es-HN"/>
        </w:rPr>
        <w:t xml:space="preserve">Asegúrate de tener instalado un paquete de servidor web local como </w:t>
      </w:r>
      <w:r w:rsidRPr="00444F81">
        <w:rPr>
          <w:b/>
          <w:lang w:val="es-HN"/>
        </w:rPr>
        <w:t>XAMPP</w:t>
      </w:r>
      <w:r w:rsidRPr="00444F81">
        <w:rPr>
          <w:lang w:val="es-HN"/>
        </w:rPr>
        <w:t xml:space="preserve">, </w:t>
      </w:r>
      <w:r w:rsidRPr="00444F81">
        <w:rPr>
          <w:b/>
          <w:lang w:val="es-HN"/>
        </w:rPr>
        <w:t>WAMP Server</w:t>
      </w:r>
      <w:r w:rsidRPr="00444F81">
        <w:rPr>
          <w:lang w:val="es-HN"/>
        </w:rPr>
        <w:t xml:space="preserve"> (Windows) o </w:t>
      </w:r>
      <w:r w:rsidRPr="00444F81">
        <w:rPr>
          <w:b/>
          <w:lang w:val="es-HN"/>
        </w:rPr>
        <w:t>MAMP</w:t>
      </w:r>
      <w:r w:rsidRPr="00444F81">
        <w:rPr>
          <w:lang w:val="es-HN"/>
        </w:rPr>
        <w:t xml:space="preserve"> (macOS). Estos paquetes incluyen Apache, PHP y MySQL, que son esenciales para el proyecto.</w:t>
      </w:r>
    </w:p>
    <w:p w14:paraId="1073493D" w14:textId="77777777" w:rsidR="000A6F50" w:rsidRPr="00444F81" w:rsidRDefault="00000000">
      <w:pPr>
        <w:pStyle w:val="Ttulo3"/>
        <w:rPr>
          <w:b w:val="0"/>
          <w:lang w:val="es-HN"/>
        </w:rPr>
      </w:pPr>
      <w:r w:rsidRPr="00444F81">
        <w:rPr>
          <w:b w:val="0"/>
          <w:lang w:val="es-HN"/>
        </w:rPr>
        <w:t>3.2. Ubicación del Proyecto</w:t>
      </w:r>
    </w:p>
    <w:p w14:paraId="31CD70B8" w14:textId="77777777" w:rsidR="000A6F50" w:rsidRDefault="00000000">
      <w:r w:rsidRPr="00444F81">
        <w:rPr>
          <w:lang w:val="es-HN"/>
        </w:rPr>
        <w:t xml:space="preserve">Descomprime o clona el repositorio del proyecto </w:t>
      </w:r>
      <w:r w:rsidRPr="00444F81">
        <w:rPr>
          <w:rStyle w:val="InlineCode"/>
          <w:highlight w:val="none"/>
          <w:lang w:val="es-HN"/>
        </w:rPr>
        <w:t>Suministros-Dayana</w:t>
      </w:r>
      <w:r w:rsidRPr="00444F81">
        <w:rPr>
          <w:lang w:val="es-HN"/>
        </w:rPr>
        <w:t xml:space="preserve"> en el directorio de documentos de tu servidor web. </w:t>
      </w:r>
      <w:r>
        <w:t>Las rutas típicas son:</w:t>
      </w:r>
    </w:p>
    <w:p w14:paraId="316A083B" w14:textId="77777777" w:rsidR="000A6F50" w:rsidRDefault="00000000">
      <w:pPr>
        <w:numPr>
          <w:ilvl w:val="0"/>
          <w:numId w:val="1"/>
        </w:numPr>
      </w:pPr>
      <w:r>
        <w:rPr>
          <w:b/>
        </w:rPr>
        <w:t>XAMPP (Windows):</w:t>
      </w:r>
      <w:r>
        <w:t xml:space="preserve"> </w:t>
      </w:r>
      <w:r>
        <w:rPr>
          <w:rStyle w:val="InlineCode"/>
          <w:highlight w:val="none"/>
        </w:rPr>
        <w:t>C:\xampp\htdocs\Suministros-Dayana\</w:t>
      </w:r>
    </w:p>
    <w:p w14:paraId="4BCA7A8D" w14:textId="77777777" w:rsidR="000A6F50" w:rsidRDefault="00000000">
      <w:pPr>
        <w:numPr>
          <w:ilvl w:val="0"/>
          <w:numId w:val="1"/>
        </w:numPr>
      </w:pPr>
      <w:r>
        <w:rPr>
          <w:b/>
        </w:rPr>
        <w:t>WAMP Server (Windows):</w:t>
      </w:r>
      <w:r>
        <w:t xml:space="preserve"> </w:t>
      </w:r>
      <w:r>
        <w:rPr>
          <w:rStyle w:val="InlineCode"/>
          <w:highlight w:val="none"/>
        </w:rPr>
        <w:t>C:\wamp64\www\Suministros-Dayana\</w:t>
      </w:r>
    </w:p>
    <w:p w14:paraId="31CC5920" w14:textId="77777777" w:rsidR="000A6F50" w:rsidRDefault="00000000">
      <w:pPr>
        <w:numPr>
          <w:ilvl w:val="0"/>
          <w:numId w:val="1"/>
        </w:numPr>
      </w:pPr>
      <w:r>
        <w:rPr>
          <w:b/>
        </w:rPr>
        <w:t>MAMP (macOS):</w:t>
      </w:r>
      <w:r>
        <w:t xml:space="preserve"> </w:t>
      </w:r>
      <w:r>
        <w:rPr>
          <w:rStyle w:val="InlineCode"/>
          <w:highlight w:val="none"/>
        </w:rPr>
        <w:t>/Applications/MAMP/htdocs/Suministros-Dayana/</w:t>
      </w:r>
    </w:p>
    <w:p w14:paraId="0783FBAB" w14:textId="77777777" w:rsidR="000A6F50" w:rsidRPr="00444F81" w:rsidRDefault="00000000">
      <w:pPr>
        <w:rPr>
          <w:lang w:val="es-HN"/>
        </w:rPr>
      </w:pPr>
      <w:r w:rsidRPr="00444F81">
        <w:rPr>
          <w:lang w:val="es-HN"/>
        </w:rPr>
        <w:t xml:space="preserve">Una vez ubicado, la URL para acceder al proyecto en tu navegador será similar a </w:t>
      </w:r>
      <w:r w:rsidRPr="00444F81">
        <w:rPr>
          <w:rStyle w:val="InlineCode"/>
          <w:highlight w:val="none"/>
          <w:lang w:val="es-HN"/>
        </w:rPr>
        <w:t>http://localhost/Suministros-Dayana/</w:t>
      </w:r>
      <w:r w:rsidRPr="00444F81">
        <w:rPr>
          <w:lang w:val="es-HN"/>
        </w:rPr>
        <w:t>.</w:t>
      </w:r>
    </w:p>
    <w:p w14:paraId="6D5A76D5" w14:textId="77777777" w:rsidR="000A6F50" w:rsidRPr="00444F81" w:rsidRDefault="00000000">
      <w:pPr>
        <w:pStyle w:val="Ttulo3"/>
        <w:rPr>
          <w:b w:val="0"/>
          <w:lang w:val="es-HN"/>
        </w:rPr>
      </w:pPr>
      <w:r w:rsidRPr="00444F81">
        <w:rPr>
          <w:b w:val="0"/>
          <w:lang w:val="es-HN"/>
        </w:rPr>
        <w:t>3.3. Configuración de la Base de Datos (MySQL)</w:t>
      </w:r>
    </w:p>
    <w:p w14:paraId="428DAD8F" w14:textId="77777777" w:rsidR="000A6F50" w:rsidRDefault="00000000">
      <w:r w:rsidRPr="00444F81">
        <w:rPr>
          <w:lang w:val="es-HN"/>
        </w:rPr>
        <w:t xml:space="preserve">El proyecto depende de una base de datos MySQL para el almacenamiento de datos de usuarios. </w:t>
      </w:r>
      <w:r>
        <w:t>Sigue estos pasos para configurarla:</w:t>
      </w:r>
    </w:p>
    <w:p w14:paraId="50481B3E" w14:textId="77777777" w:rsidR="000A6F50" w:rsidRPr="00444F81" w:rsidRDefault="00000000">
      <w:pPr>
        <w:numPr>
          <w:ilvl w:val="0"/>
          <w:numId w:val="3"/>
        </w:numPr>
        <w:rPr>
          <w:lang w:val="es-HN"/>
        </w:rPr>
      </w:pPr>
      <w:r w:rsidRPr="00444F81">
        <w:rPr>
          <w:b/>
          <w:lang w:val="es-HN"/>
        </w:rPr>
        <w:t>Inicia los servicios de Apache y MySQL:</w:t>
      </w:r>
      <w:r w:rsidRPr="00444F81">
        <w:rPr>
          <w:lang w:val="es-HN"/>
        </w:rPr>
        <w:t xml:space="preserve"> Abre el panel de control de tu XAMPP/WAMP/MAMP e inicia ambos servicios.</w:t>
      </w:r>
    </w:p>
    <w:p w14:paraId="794A009F" w14:textId="77777777" w:rsidR="000A6F50" w:rsidRPr="00444F81" w:rsidRDefault="00000000">
      <w:pPr>
        <w:numPr>
          <w:ilvl w:val="0"/>
          <w:numId w:val="3"/>
        </w:numPr>
        <w:rPr>
          <w:lang w:val="es-HN"/>
        </w:rPr>
      </w:pPr>
      <w:r w:rsidRPr="00444F81">
        <w:rPr>
          <w:b/>
          <w:lang w:val="es-HN"/>
        </w:rPr>
        <w:t>Accede a phpMyAdmin:</w:t>
      </w:r>
      <w:r w:rsidRPr="00444F81">
        <w:rPr>
          <w:lang w:val="es-HN"/>
        </w:rPr>
        <w:t xml:space="preserve"> Abre tu navegador web y ve a </w:t>
      </w:r>
      <w:r w:rsidRPr="00444F81">
        <w:rPr>
          <w:rStyle w:val="InlineCode"/>
          <w:highlight w:val="none"/>
          <w:lang w:val="es-HN"/>
        </w:rPr>
        <w:t>http://localhost/phpmyadmin/</w:t>
      </w:r>
      <w:r w:rsidRPr="00444F81">
        <w:rPr>
          <w:lang w:val="es-HN"/>
        </w:rPr>
        <w:t>. Esta es la interfaz gráfica para gestionar tu base de datos MySQL.</w:t>
      </w:r>
    </w:p>
    <w:p w14:paraId="2706D191" w14:textId="77777777" w:rsidR="000A6F50" w:rsidRPr="00444F81" w:rsidRDefault="00000000">
      <w:pPr>
        <w:numPr>
          <w:ilvl w:val="0"/>
          <w:numId w:val="3"/>
        </w:numPr>
        <w:rPr>
          <w:lang w:val="es-HN"/>
        </w:rPr>
      </w:pPr>
      <w:r w:rsidRPr="00444F81">
        <w:rPr>
          <w:b/>
          <w:lang w:val="es-HN"/>
        </w:rPr>
        <w:t xml:space="preserve">Crea la base de datos </w:t>
      </w:r>
      <w:r w:rsidRPr="00444F81">
        <w:rPr>
          <w:rStyle w:val="InlineCode"/>
          <w:b/>
          <w:highlight w:val="none"/>
          <w:lang w:val="es-HN"/>
        </w:rPr>
        <w:t>bytestore_db</w:t>
      </w:r>
      <w:r w:rsidRPr="00444F81">
        <w:rPr>
          <w:b/>
          <w:lang w:val="es-HN"/>
        </w:rPr>
        <w:t>:</w:t>
      </w:r>
    </w:p>
    <w:p w14:paraId="4BA2809E" w14:textId="77777777" w:rsidR="000A6F50" w:rsidRPr="00444F81" w:rsidRDefault="00000000">
      <w:pPr>
        <w:numPr>
          <w:ilvl w:val="1"/>
          <w:numId w:val="1"/>
        </w:numPr>
        <w:rPr>
          <w:lang w:val="es-HN"/>
        </w:rPr>
      </w:pPr>
      <w:r w:rsidRPr="00444F81">
        <w:rPr>
          <w:lang w:val="es-HN"/>
        </w:rPr>
        <w:t xml:space="preserve">En phpMyAdmin, haz clic en la pestaña </w:t>
      </w:r>
      <w:r w:rsidRPr="00444F81">
        <w:rPr>
          <w:b/>
          <w:lang w:val="es-HN"/>
        </w:rPr>
        <w:t>"Bases de datos"</w:t>
      </w:r>
      <w:r w:rsidRPr="00444F81">
        <w:rPr>
          <w:lang w:val="es-HN"/>
        </w:rPr>
        <w:t xml:space="preserve"> o en el enlace </w:t>
      </w:r>
      <w:r w:rsidRPr="00444F81">
        <w:rPr>
          <w:b/>
          <w:lang w:val="es-HN"/>
        </w:rPr>
        <w:t>"Nueva"</w:t>
      </w:r>
      <w:r w:rsidRPr="00444F81">
        <w:rPr>
          <w:lang w:val="es-HN"/>
        </w:rPr>
        <w:t xml:space="preserve"> en el menú de la izquierda.</w:t>
      </w:r>
    </w:p>
    <w:p w14:paraId="342CF82E" w14:textId="77777777" w:rsidR="000A6F50" w:rsidRPr="00444F81" w:rsidRDefault="00000000">
      <w:pPr>
        <w:numPr>
          <w:ilvl w:val="1"/>
          <w:numId w:val="1"/>
        </w:numPr>
        <w:rPr>
          <w:lang w:val="es-HN"/>
        </w:rPr>
      </w:pPr>
      <w:r w:rsidRPr="00444F81">
        <w:rPr>
          <w:lang w:val="es-HN"/>
        </w:rPr>
        <w:t xml:space="preserve">En el campo "Nombre de la base de datos", escribe </w:t>
      </w:r>
      <w:r w:rsidRPr="00444F81">
        <w:rPr>
          <w:rStyle w:val="InlineCode"/>
          <w:highlight w:val="none"/>
          <w:lang w:val="es-HN"/>
        </w:rPr>
        <w:t>bytestore_db</w:t>
      </w:r>
      <w:r w:rsidRPr="00444F81">
        <w:rPr>
          <w:lang w:val="es-HN"/>
        </w:rPr>
        <w:t>.</w:t>
      </w:r>
    </w:p>
    <w:p w14:paraId="3C39BAD4" w14:textId="77777777" w:rsidR="000A6F50" w:rsidRPr="00444F81" w:rsidRDefault="00000000">
      <w:pPr>
        <w:numPr>
          <w:ilvl w:val="1"/>
          <w:numId w:val="1"/>
        </w:numPr>
        <w:rPr>
          <w:lang w:val="es-HN"/>
        </w:rPr>
      </w:pPr>
      <w:r w:rsidRPr="00444F81">
        <w:rPr>
          <w:lang w:val="es-HN"/>
        </w:rPr>
        <w:t xml:space="preserve">Para la "Cotejación" (Collation), se recomienda seleccionar </w:t>
      </w:r>
      <w:r w:rsidRPr="00444F81">
        <w:rPr>
          <w:rStyle w:val="InlineCode"/>
          <w:highlight w:val="none"/>
          <w:lang w:val="es-HN"/>
        </w:rPr>
        <w:t>utf8mb4_general_ci</w:t>
      </w:r>
      <w:r w:rsidRPr="00444F81">
        <w:rPr>
          <w:lang w:val="es-HN"/>
        </w:rPr>
        <w:t xml:space="preserve"> o </w:t>
      </w:r>
      <w:r w:rsidRPr="00444F81">
        <w:rPr>
          <w:rStyle w:val="InlineCode"/>
          <w:highlight w:val="none"/>
          <w:lang w:val="es-HN"/>
        </w:rPr>
        <w:t>utf8mb4_unicode_ci</w:t>
      </w:r>
      <w:r w:rsidRPr="00444F81">
        <w:rPr>
          <w:lang w:val="es-HN"/>
        </w:rPr>
        <w:t xml:space="preserve"> para asegurar la correcta manipulación de caracteres especiales.</w:t>
      </w:r>
    </w:p>
    <w:p w14:paraId="0DC120C0" w14:textId="77777777" w:rsidR="000A6F50" w:rsidRPr="00444F81" w:rsidRDefault="00000000">
      <w:pPr>
        <w:numPr>
          <w:ilvl w:val="1"/>
          <w:numId w:val="1"/>
        </w:numPr>
        <w:rPr>
          <w:lang w:val="es-HN"/>
        </w:rPr>
      </w:pPr>
      <w:r w:rsidRPr="00444F81">
        <w:rPr>
          <w:lang w:val="es-HN"/>
        </w:rPr>
        <w:lastRenderedPageBreak/>
        <w:t xml:space="preserve">Haz clic en el botón </w:t>
      </w:r>
      <w:r w:rsidRPr="00444F81">
        <w:rPr>
          <w:b/>
          <w:lang w:val="es-HN"/>
        </w:rPr>
        <w:t>"Crear"</w:t>
      </w:r>
      <w:r w:rsidRPr="00444F81">
        <w:rPr>
          <w:lang w:val="es-HN"/>
        </w:rPr>
        <w:t>.</w:t>
      </w:r>
    </w:p>
    <w:p w14:paraId="45120F09" w14:textId="77777777" w:rsidR="000A6F50" w:rsidRDefault="00000000">
      <w:pPr>
        <w:numPr>
          <w:ilvl w:val="0"/>
          <w:numId w:val="3"/>
        </w:numPr>
      </w:pPr>
      <w:r>
        <w:rPr>
          <w:b/>
        </w:rPr>
        <w:t xml:space="preserve">Crea la tabla </w:t>
      </w:r>
      <w:r>
        <w:rPr>
          <w:rStyle w:val="InlineCode"/>
          <w:b/>
          <w:highlight w:val="none"/>
        </w:rPr>
        <w:t>users</w:t>
      </w:r>
      <w:r>
        <w:rPr>
          <w:b/>
        </w:rPr>
        <w:t>:</w:t>
      </w:r>
    </w:p>
    <w:p w14:paraId="60D7A954" w14:textId="77777777" w:rsidR="000A6F50" w:rsidRPr="00444F81" w:rsidRDefault="00000000">
      <w:pPr>
        <w:numPr>
          <w:ilvl w:val="1"/>
          <w:numId w:val="1"/>
        </w:numPr>
        <w:rPr>
          <w:lang w:val="es-HN"/>
        </w:rPr>
      </w:pPr>
      <w:r w:rsidRPr="00444F81">
        <w:rPr>
          <w:lang w:val="es-HN"/>
        </w:rPr>
        <w:t xml:space="preserve">Una vez creada la base de datos, selecciónala en el panel izquierdo (haz clic en </w:t>
      </w:r>
      <w:r w:rsidRPr="00444F81">
        <w:rPr>
          <w:rStyle w:val="InlineCode"/>
          <w:highlight w:val="none"/>
          <w:lang w:val="es-HN"/>
        </w:rPr>
        <w:t>bytestore_db</w:t>
      </w:r>
      <w:r w:rsidRPr="00444F81">
        <w:rPr>
          <w:lang w:val="es-HN"/>
        </w:rPr>
        <w:t>).</w:t>
      </w:r>
    </w:p>
    <w:p w14:paraId="4C87EC48" w14:textId="77777777" w:rsidR="000A6F50" w:rsidRPr="00444F81" w:rsidRDefault="00000000">
      <w:pPr>
        <w:numPr>
          <w:ilvl w:val="1"/>
          <w:numId w:val="1"/>
        </w:numPr>
        <w:rPr>
          <w:lang w:val="es-HN"/>
        </w:rPr>
      </w:pPr>
      <w:r w:rsidRPr="00444F81">
        <w:rPr>
          <w:lang w:val="es-HN"/>
        </w:rPr>
        <w:t xml:space="preserve">Haz clic en la pestaña </w:t>
      </w:r>
      <w:r w:rsidRPr="00444F81">
        <w:rPr>
          <w:b/>
          <w:lang w:val="es-HN"/>
        </w:rPr>
        <w:t>"SQL"</w:t>
      </w:r>
      <w:r w:rsidRPr="00444F81">
        <w:rPr>
          <w:lang w:val="es-HN"/>
        </w:rPr>
        <w:t xml:space="preserve"> en la parte superior.</w:t>
      </w:r>
    </w:p>
    <w:p w14:paraId="15806E29" w14:textId="77777777" w:rsidR="000A6F50" w:rsidRPr="00444F81" w:rsidRDefault="00000000">
      <w:pPr>
        <w:numPr>
          <w:ilvl w:val="1"/>
          <w:numId w:val="1"/>
        </w:numPr>
        <w:rPr>
          <w:lang w:val="es-HN"/>
        </w:rPr>
      </w:pPr>
      <w:r w:rsidRPr="00444F81">
        <w:rPr>
          <w:lang w:val="es-HN"/>
        </w:rPr>
        <w:t xml:space="preserve">Copia y pega el siguiente código SQL en el cuadro de texto y haz clic en </w:t>
      </w:r>
      <w:r w:rsidRPr="00444F81">
        <w:rPr>
          <w:b/>
          <w:lang w:val="es-HN"/>
        </w:rPr>
        <w:t>"Continuar"</w:t>
      </w:r>
      <w:r w:rsidRPr="00444F81">
        <w:rPr>
          <w:lang w:val="es-HN"/>
        </w:rPr>
        <w:t xml:space="preserve"> o </w:t>
      </w:r>
      <w:r w:rsidRPr="00444F81">
        <w:rPr>
          <w:b/>
          <w:lang w:val="es-HN"/>
        </w:rPr>
        <w:t>"Go"</w:t>
      </w:r>
      <w:r w:rsidRPr="00444F81">
        <w:rPr>
          <w:lang w:val="es-HN"/>
        </w:rPr>
        <w:t xml:space="preserve"> para ejecutarlo. Esta consulta creará la tabla </w:t>
      </w:r>
      <w:r w:rsidRPr="00444F81">
        <w:rPr>
          <w:rStyle w:val="InlineCode"/>
          <w:highlight w:val="none"/>
          <w:lang w:val="es-HN"/>
        </w:rPr>
        <w:t>users</w:t>
      </w:r>
      <w:r w:rsidRPr="00444F81">
        <w:rPr>
          <w:lang w:val="es-HN"/>
        </w:rPr>
        <w:t xml:space="preserve"> con las columnas necesarias para almacenar la información de los usuarios.</w:t>
      </w:r>
    </w:p>
    <w:p w14:paraId="7B0ED2DD" w14:textId="77777777" w:rsidR="000A6F50" w:rsidRPr="00444F81" w:rsidRDefault="00000000">
      <w:pPr>
        <w:pStyle w:val="FencedCodesql"/>
        <w:numPr>
          <w:ilvl w:val="0"/>
          <w:numId w:val="4"/>
        </w:numPr>
        <w:rPr>
          <w:lang w:val="es-HN"/>
        </w:rPr>
      </w:pPr>
      <w:r w:rsidRPr="00444F81">
        <w:rPr>
          <w:lang w:val="es-HN"/>
        </w:rPr>
        <w:t>-- Si la tabla 'users' ya existe, puedes eliminarla antes de recrearla (opcional, ¡cuidado con los datos existentes!)</w:t>
      </w:r>
      <w:r w:rsidRPr="00444F81">
        <w:rPr>
          <w:lang w:val="es-HN"/>
        </w:rPr>
        <w:br/>
        <w:t>-- DROP TABLE IF EXISTS users;</w:t>
      </w:r>
      <w:r w:rsidRPr="00444F81">
        <w:rPr>
          <w:lang w:val="es-HN"/>
        </w:rPr>
        <w:br/>
      </w:r>
      <w:r w:rsidRPr="00444F81">
        <w:rPr>
          <w:lang w:val="es-HN"/>
        </w:rPr>
        <w:br/>
        <w:t>CREATE TABLE users (</w:t>
      </w:r>
      <w:r w:rsidRPr="00444F81">
        <w:rPr>
          <w:lang w:val="es-HN"/>
        </w:rPr>
        <w:br/>
        <w:t xml:space="preserve">    id INT(11) NOT NULL AUTO_INCREMENT PRIMARY KEY,</w:t>
      </w:r>
      <w:r w:rsidRPr="00444F81">
        <w:rPr>
          <w:lang w:val="es-HN"/>
        </w:rPr>
        <w:br/>
        <w:t xml:space="preserve">    full_name VARCHAR(255) NOT NULL,</w:t>
      </w:r>
      <w:r w:rsidRPr="00444F81">
        <w:rPr>
          <w:lang w:val="es-HN"/>
        </w:rPr>
        <w:br/>
        <w:t xml:space="preserve">    email VARCHAR(255) NOT NULL UNIQUE,</w:t>
      </w:r>
      <w:r w:rsidRPr="00444F81">
        <w:rPr>
          <w:lang w:val="es-HN"/>
        </w:rPr>
        <w:br/>
        <w:t xml:space="preserve">    password_hash VARCHAR(255) NOT NULL,</w:t>
      </w:r>
      <w:r w:rsidRPr="00444F81">
        <w:rPr>
          <w:lang w:val="es-HN"/>
        </w:rPr>
        <w:br/>
        <w:t xml:space="preserve">    registration_date TIMESTAMP DEFAULT CURRENT_TIMESTAMP</w:t>
      </w:r>
      <w:r w:rsidRPr="00444F81">
        <w:rPr>
          <w:lang w:val="es-HN"/>
        </w:rPr>
        <w:br/>
        <w:t>);</w:t>
      </w:r>
    </w:p>
    <w:p w14:paraId="02BC5C6E" w14:textId="77777777" w:rsidR="000A6F50" w:rsidRPr="00444F81" w:rsidRDefault="00000000">
      <w:pPr>
        <w:numPr>
          <w:ilvl w:val="1"/>
          <w:numId w:val="1"/>
        </w:numPr>
        <w:rPr>
          <w:lang w:val="es-HN"/>
        </w:rPr>
      </w:pPr>
      <w:r w:rsidRPr="00444F81">
        <w:rPr>
          <w:b/>
          <w:lang w:val="es-HN"/>
        </w:rPr>
        <w:t xml:space="preserve">Nota sobre </w:t>
      </w:r>
      <w:r w:rsidRPr="00444F81">
        <w:rPr>
          <w:rStyle w:val="InlineCode"/>
          <w:b/>
          <w:highlight w:val="none"/>
          <w:lang w:val="es-HN"/>
        </w:rPr>
        <w:t>UNIQUE</w:t>
      </w:r>
      <w:r w:rsidRPr="00444F81">
        <w:rPr>
          <w:b/>
          <w:lang w:val="es-HN"/>
        </w:rPr>
        <w:t xml:space="preserve"> en </w:t>
      </w:r>
      <w:r w:rsidRPr="00444F81">
        <w:rPr>
          <w:rStyle w:val="InlineCode"/>
          <w:b/>
          <w:highlight w:val="none"/>
          <w:lang w:val="es-HN"/>
        </w:rPr>
        <w:t>email</w:t>
      </w:r>
      <w:r w:rsidRPr="00444F81">
        <w:rPr>
          <w:b/>
          <w:lang w:val="es-HN"/>
        </w:rPr>
        <w:t>:</w:t>
      </w:r>
      <w:r w:rsidRPr="00444F81">
        <w:rPr>
          <w:lang w:val="es-HN"/>
        </w:rPr>
        <w:t xml:space="preserve"> La columna </w:t>
      </w:r>
      <w:r w:rsidRPr="00444F81">
        <w:rPr>
          <w:rStyle w:val="InlineCode"/>
          <w:highlight w:val="none"/>
          <w:lang w:val="es-HN"/>
        </w:rPr>
        <w:t>email</w:t>
      </w:r>
      <w:r w:rsidRPr="00444F81">
        <w:rPr>
          <w:lang w:val="es-HN"/>
        </w:rPr>
        <w:t xml:space="preserve"> tiene la restricción </w:t>
      </w:r>
      <w:r w:rsidRPr="00444F81">
        <w:rPr>
          <w:rStyle w:val="InlineCode"/>
          <w:highlight w:val="none"/>
          <w:lang w:val="es-HN"/>
        </w:rPr>
        <w:t>UNIQUE</w:t>
      </w:r>
      <w:r w:rsidRPr="00444F81">
        <w:rPr>
          <w:lang w:val="es-HN"/>
        </w:rPr>
        <w:t>, lo que significa que no se pueden registrar dos usuarios con la misma dirección de correo electrónico. Si intentas registrar un email ya existente, el sistema lo impedirá.</w:t>
      </w:r>
    </w:p>
    <w:p w14:paraId="0F328A0E" w14:textId="77777777" w:rsidR="000A6F50" w:rsidRPr="00444F81" w:rsidRDefault="00000000">
      <w:pPr>
        <w:pStyle w:val="Ttulo3"/>
        <w:rPr>
          <w:b w:val="0"/>
          <w:lang w:val="es-HN"/>
        </w:rPr>
      </w:pPr>
      <w:r w:rsidRPr="00444F81">
        <w:rPr>
          <w:b w:val="0"/>
          <w:lang w:val="es-HN"/>
        </w:rPr>
        <w:t>3.4. Configuración del Archivo de Conexión a la Base de Datos</w:t>
      </w:r>
    </w:p>
    <w:p w14:paraId="20E7075E" w14:textId="77777777" w:rsidR="000A6F50" w:rsidRPr="00444F81" w:rsidRDefault="00000000">
      <w:pPr>
        <w:rPr>
          <w:lang w:val="es-HN"/>
        </w:rPr>
      </w:pPr>
      <w:r w:rsidRPr="00444F81">
        <w:rPr>
          <w:lang w:val="es-HN"/>
        </w:rPr>
        <w:t xml:space="preserve">El archivo </w:t>
      </w:r>
      <w:r w:rsidRPr="00444F81">
        <w:rPr>
          <w:rStyle w:val="InlineCode"/>
          <w:highlight w:val="none"/>
          <w:lang w:val="es-HN"/>
        </w:rPr>
        <w:t>php/db_config.php</w:t>
      </w:r>
      <w:r w:rsidRPr="00444F81">
        <w:rPr>
          <w:lang w:val="es-HN"/>
        </w:rPr>
        <w:t xml:space="preserve"> es crucial para que la aplicación se conecte a tu base de datos. Abre este archivo en tu editor de código y verifica que los parámetros de conexión (</w:t>
      </w:r>
      <w:r w:rsidRPr="00444F81">
        <w:rPr>
          <w:rStyle w:val="InlineCode"/>
          <w:highlight w:val="none"/>
          <w:lang w:val="es-HN"/>
        </w:rPr>
        <w:t>$servername</w:t>
      </w:r>
      <w:r w:rsidRPr="00444F81">
        <w:rPr>
          <w:lang w:val="es-HN"/>
        </w:rPr>
        <w:t xml:space="preserve">, </w:t>
      </w:r>
      <w:r w:rsidRPr="00444F81">
        <w:rPr>
          <w:rStyle w:val="InlineCode"/>
          <w:highlight w:val="none"/>
          <w:lang w:val="es-HN"/>
        </w:rPr>
        <w:t>$username</w:t>
      </w:r>
      <w:r w:rsidRPr="00444F81">
        <w:rPr>
          <w:lang w:val="es-HN"/>
        </w:rPr>
        <w:t xml:space="preserve">, </w:t>
      </w:r>
      <w:r w:rsidRPr="00444F81">
        <w:rPr>
          <w:rStyle w:val="InlineCode"/>
          <w:highlight w:val="none"/>
          <w:lang w:val="es-HN"/>
        </w:rPr>
        <w:t>$password</w:t>
      </w:r>
      <w:r w:rsidRPr="00444F81">
        <w:rPr>
          <w:lang w:val="es-HN"/>
        </w:rPr>
        <w:t xml:space="preserve">, </w:t>
      </w:r>
      <w:r w:rsidRPr="00444F81">
        <w:rPr>
          <w:rStyle w:val="InlineCode"/>
          <w:highlight w:val="none"/>
          <w:lang w:val="es-HN"/>
        </w:rPr>
        <w:t>$dbname</w:t>
      </w:r>
      <w:r w:rsidRPr="00444F81">
        <w:rPr>
          <w:lang w:val="es-HN"/>
        </w:rPr>
        <w:t>) coincidan con la configuración de tu servidor MySQL.</w:t>
      </w:r>
    </w:p>
    <w:p w14:paraId="5A12682E" w14:textId="77777777" w:rsidR="000A6F50" w:rsidRDefault="00000000">
      <w:pPr>
        <w:pStyle w:val="FencedCodephp"/>
      </w:pPr>
      <w:r w:rsidRPr="00444F81">
        <w:rPr>
          <w:lang w:val="es-HN"/>
        </w:rPr>
        <w:t>// Contenido de php/db_config.php</w:t>
      </w:r>
      <w:r w:rsidRPr="00444F81">
        <w:rPr>
          <w:lang w:val="es-HN"/>
        </w:rPr>
        <w:br/>
        <w:t>&lt;?php</w:t>
      </w:r>
      <w:r w:rsidRPr="00444F81">
        <w:rPr>
          <w:lang w:val="es-HN"/>
        </w:rPr>
        <w:br/>
        <w:t>// Habilitar reporte de errores (útil para desarrollo)</w:t>
      </w:r>
      <w:r w:rsidRPr="00444F81">
        <w:rPr>
          <w:lang w:val="es-HN"/>
        </w:rPr>
        <w:br/>
        <w:t>error_reporting(E_ALL);</w:t>
      </w:r>
      <w:r w:rsidRPr="00444F81">
        <w:rPr>
          <w:lang w:val="es-HN"/>
        </w:rPr>
        <w:br/>
        <w:t>ini_set('display_errors', 1);</w:t>
      </w:r>
      <w:r w:rsidRPr="00444F81">
        <w:rPr>
          <w:lang w:val="es-HN"/>
        </w:rPr>
        <w:br/>
      </w:r>
      <w:r w:rsidRPr="00444F81">
        <w:rPr>
          <w:lang w:val="es-HN"/>
        </w:rPr>
        <w:br/>
        <w:t>// Configuración de la base de datos</w:t>
      </w:r>
      <w:r w:rsidRPr="00444F81">
        <w:rPr>
          <w:lang w:val="es-HN"/>
        </w:rPr>
        <w:br/>
        <w:t>$servername = "localhost";</w:t>
      </w:r>
      <w:r w:rsidRPr="00444F81">
        <w:rPr>
          <w:lang w:val="es-HN"/>
        </w:rPr>
        <w:br/>
        <w:t>$username = "root";     // ¡CAMBIA ESTO SI TU USUARIO ES DIFERENTE!</w:t>
      </w:r>
      <w:r w:rsidRPr="00444F81">
        <w:rPr>
          <w:lang w:val="es-HN"/>
        </w:rPr>
        <w:br/>
        <w:t>$password = "";         // ¡CAMBIA ESTO SI TIENES UNA CONTRASEÑA!</w:t>
      </w:r>
      <w:r w:rsidRPr="00444F81">
        <w:rPr>
          <w:lang w:val="es-HN"/>
        </w:rPr>
        <w:br/>
        <w:t>$dbname = "bytestore_db";</w:t>
      </w:r>
      <w:r w:rsidRPr="00444F81">
        <w:rPr>
          <w:lang w:val="es-HN"/>
        </w:rPr>
        <w:br/>
      </w:r>
      <w:r w:rsidRPr="00444F81">
        <w:rPr>
          <w:lang w:val="es-HN"/>
        </w:rPr>
        <w:br/>
        <w:t>try {</w:t>
      </w:r>
      <w:r w:rsidRPr="00444F81">
        <w:rPr>
          <w:lang w:val="es-HN"/>
        </w:rPr>
        <w:br/>
        <w:t xml:space="preserve">    // Crear conexión usando MySQLi orientado a objetos</w:t>
      </w:r>
      <w:r w:rsidRPr="00444F81">
        <w:rPr>
          <w:lang w:val="es-HN"/>
        </w:rPr>
        <w:br/>
        <w:t xml:space="preserve">    $conn = new mysqli($servername, $username, $password, $dbname);</w:t>
      </w:r>
      <w:r w:rsidRPr="00444F81">
        <w:rPr>
          <w:lang w:val="es-HN"/>
        </w:rPr>
        <w:br/>
      </w:r>
      <w:r w:rsidRPr="00444F81">
        <w:rPr>
          <w:lang w:val="es-HN"/>
        </w:rPr>
        <w:br/>
        <w:t xml:space="preserve">    // Verificar conexión</w:t>
      </w:r>
      <w:r w:rsidRPr="00444F81">
        <w:rPr>
          <w:lang w:val="es-HN"/>
        </w:rPr>
        <w:br/>
        <w:t xml:space="preserve">    if ($conn-&gt;connect_error) {</w:t>
      </w:r>
      <w:r w:rsidRPr="00444F81">
        <w:rPr>
          <w:lang w:val="es-HN"/>
        </w:rPr>
        <w:br/>
        <w:t xml:space="preserve">        throw new Exception("Error de conexión a la base de datos: " . $conn-</w:t>
      </w:r>
      <w:r w:rsidRPr="00444F81">
        <w:rPr>
          <w:lang w:val="es-HN"/>
        </w:rPr>
        <w:lastRenderedPageBreak/>
        <w:t>&gt;connect_error);</w:t>
      </w:r>
      <w:r w:rsidRPr="00444F81">
        <w:rPr>
          <w:lang w:val="es-HN"/>
        </w:rPr>
        <w:br/>
        <w:t xml:space="preserve">    }</w:t>
      </w:r>
      <w:r w:rsidRPr="00444F81">
        <w:rPr>
          <w:lang w:val="es-HN"/>
        </w:rPr>
        <w:br/>
      </w:r>
      <w:r w:rsidRPr="00444F81">
        <w:rPr>
          <w:lang w:val="es-HN"/>
        </w:rPr>
        <w:br/>
        <w:t xml:space="preserve">    // Establecer charset a utf8mb4 para soporte completo de caracteres</w:t>
      </w:r>
      <w:r w:rsidRPr="00444F81">
        <w:rPr>
          <w:lang w:val="es-HN"/>
        </w:rPr>
        <w:br/>
        <w:t xml:space="preserve">    if (!$conn-&gt;set_charset("utf8mb4")) {</w:t>
      </w:r>
      <w:r w:rsidRPr="00444F81">
        <w:rPr>
          <w:lang w:val="es-HN"/>
        </w:rPr>
        <w:br/>
        <w:t xml:space="preserve">        throw new Exception("Error al establecer el charset: " . $conn-&gt;error);</w:t>
      </w:r>
      <w:r w:rsidRPr="00444F81">
        <w:rPr>
          <w:lang w:val="es-HN"/>
        </w:rPr>
        <w:br/>
        <w:t xml:space="preserve">    }</w:t>
      </w:r>
      <w:r w:rsidRPr="00444F81">
        <w:rPr>
          <w:lang w:val="es-HN"/>
        </w:rPr>
        <w:br/>
      </w:r>
      <w:r w:rsidRPr="00444F81">
        <w:rPr>
          <w:lang w:val="es-HN"/>
        </w:rPr>
        <w:br/>
        <w:t>} catch (Exception $e) {</w:t>
      </w:r>
      <w:r w:rsidRPr="00444F81">
        <w:rPr>
          <w:lang w:val="es-HN"/>
        </w:rPr>
        <w:br/>
        <w:t xml:space="preserve">    die("Error fatal al conectar a la base de datos: " . </w:t>
      </w:r>
      <w:r>
        <w:t>$e-&gt;getMessage());</w:t>
      </w:r>
      <w:r>
        <w:br/>
        <w:t>}</w:t>
      </w:r>
      <w:r>
        <w:br/>
        <w:t>?&gt;</w:t>
      </w:r>
    </w:p>
    <w:p w14:paraId="0F338E0C" w14:textId="77777777" w:rsidR="000A6F50" w:rsidRDefault="00000000">
      <w:pPr>
        <w:numPr>
          <w:ilvl w:val="0"/>
          <w:numId w:val="1"/>
        </w:numPr>
      </w:pPr>
      <w:r w:rsidRPr="00444F81">
        <w:rPr>
          <w:b/>
          <w:lang w:val="es-HN"/>
        </w:rPr>
        <w:t>Advertencia de Seguridad:</w:t>
      </w:r>
      <w:r w:rsidRPr="00444F81">
        <w:rPr>
          <w:lang w:val="es-HN"/>
        </w:rPr>
        <w:t xml:space="preserve"> En un entorno de producción, </w:t>
      </w:r>
      <w:r w:rsidRPr="00444F81">
        <w:rPr>
          <w:rStyle w:val="InlineCode"/>
          <w:highlight w:val="none"/>
          <w:lang w:val="es-HN"/>
        </w:rPr>
        <w:t>error_reporting(E_ALL);</w:t>
      </w:r>
      <w:r w:rsidRPr="00444F81">
        <w:rPr>
          <w:lang w:val="es-HN"/>
        </w:rPr>
        <w:t xml:space="preserve"> y </w:t>
      </w:r>
      <w:r w:rsidRPr="00444F81">
        <w:rPr>
          <w:rStyle w:val="InlineCode"/>
          <w:highlight w:val="none"/>
          <w:lang w:val="es-HN"/>
        </w:rPr>
        <w:t>ini_set('display_errors', 1);</w:t>
      </w:r>
      <w:r w:rsidRPr="00444F81">
        <w:rPr>
          <w:lang w:val="es-HN"/>
        </w:rPr>
        <w:t xml:space="preserve"> deben ser deshabilitados para evitar la exposición de información sensible a los usuarios finales. </w:t>
      </w:r>
      <w:r>
        <w:t>Los errores deben ser registrados en archivos de log.</w:t>
      </w:r>
    </w:p>
    <w:p w14:paraId="47DD13F6" w14:textId="77777777" w:rsidR="000A6F50" w:rsidRDefault="00000000">
      <w:r>
        <w:pict w14:anchorId="6EB83DFF">
          <v:rect id="_x0000_i1026" style="width:470.3pt;height:1.5pt" o:hrstd="t" o:hr="t" fillcolor="gray" stroked="f">
            <v:path strokeok="f"/>
          </v:rect>
        </w:pict>
      </w:r>
    </w:p>
    <w:p w14:paraId="0753A7A7" w14:textId="77777777" w:rsidR="000A6F50" w:rsidRPr="00444F81" w:rsidRDefault="00000000">
      <w:pPr>
        <w:rPr>
          <w:lang w:val="es-HN"/>
        </w:rPr>
      </w:pPr>
      <w:r w:rsidRPr="00444F81">
        <w:rPr>
          <w:b/>
          <w:lang w:val="es-HN"/>
        </w:rPr>
        <w:t>(Continúa en la siguiente sección: Estructura Detallada del Proyecto)</w:t>
      </w:r>
    </w:p>
    <w:p w14:paraId="2F5358A2" w14:textId="77777777" w:rsidR="000A6F50" w:rsidRPr="00444F81" w:rsidRDefault="00000000">
      <w:pPr>
        <w:pStyle w:val="Ttulo2"/>
        <w:rPr>
          <w:b w:val="0"/>
          <w:i w:val="0"/>
          <w:lang w:val="es-HN"/>
        </w:rPr>
      </w:pPr>
      <w:r w:rsidRPr="00444F81">
        <w:rPr>
          <w:b w:val="0"/>
          <w:i w:val="0"/>
          <w:lang w:val="es-HN"/>
        </w:rPr>
        <w:t>4. Estructura Detallada del Proyecto</w:t>
      </w:r>
    </w:p>
    <w:p w14:paraId="2B7C03B6" w14:textId="77777777" w:rsidR="000A6F50" w:rsidRPr="00444F81" w:rsidRDefault="00000000">
      <w:pPr>
        <w:rPr>
          <w:lang w:val="es-HN"/>
        </w:rPr>
      </w:pPr>
      <w:r w:rsidRPr="00444F81">
        <w:rPr>
          <w:lang w:val="es-HN"/>
        </w:rPr>
        <w:t xml:space="preserve">El proyecto </w:t>
      </w:r>
      <w:r w:rsidRPr="00444F81">
        <w:rPr>
          <w:rStyle w:val="InlineCode"/>
          <w:highlight w:val="none"/>
          <w:lang w:val="es-HN"/>
        </w:rPr>
        <w:t>Suministros-Dayana</w:t>
      </w:r>
      <w:r w:rsidRPr="00444F81">
        <w:rPr>
          <w:lang w:val="es-HN"/>
        </w:rPr>
        <w:t xml:space="preserve"> está organizado en una estructura de directorios modular para separar claramente las responsabilidades de cada tipo de archivo. A continuación, se detalla la finalidad de cada directorio y de los archivos clave dentro de ellos.</w:t>
      </w:r>
    </w:p>
    <w:p w14:paraId="4FA7342F" w14:textId="77777777" w:rsidR="000A6F50" w:rsidRPr="00444F81" w:rsidRDefault="00000000">
      <w:pPr>
        <w:pStyle w:val="FencedCode"/>
        <w:rPr>
          <w:lang w:val="es-HN"/>
        </w:rPr>
      </w:pPr>
      <w:r w:rsidRPr="00444F81">
        <w:rPr>
          <w:lang w:val="es-HN"/>
        </w:rPr>
        <w:t>Suministros-Dayana/</w:t>
      </w:r>
      <w:r w:rsidRPr="00444F81">
        <w:rPr>
          <w:lang w:val="es-HN"/>
        </w:rPr>
        <w:br/>
        <w:t>├── blog-post-gaming.html</w:t>
      </w:r>
      <w:r w:rsidRPr="00444F81">
        <w:rPr>
          <w:lang w:val="es-HN"/>
        </w:rPr>
        <w:br/>
        <w:t>├── blog-post-seguridad.html</w:t>
      </w:r>
      <w:r w:rsidRPr="00444F81">
        <w:rPr>
          <w:lang w:val="es-HN"/>
        </w:rPr>
        <w:br/>
        <w:t>├── blog-post-tendencias.html</w:t>
      </w:r>
      <w:r w:rsidRPr="00444F81">
        <w:rPr>
          <w:lang w:val="es-HN"/>
        </w:rPr>
        <w:br/>
        <w:t>├── blog.html</w:t>
      </w:r>
      <w:r w:rsidRPr="00444F81">
        <w:rPr>
          <w:lang w:val="es-HN"/>
        </w:rPr>
        <w:br/>
        <w:t>├── carrito.html                  # Página de visualización completa del carrito (no mini-carrito)</w:t>
      </w:r>
      <w:r w:rsidRPr="00444F81">
        <w:rPr>
          <w:lang w:val="es-HN"/>
        </w:rPr>
        <w:br/>
        <w:t>├── credito-bytestore.html</w:t>
      </w:r>
      <w:r w:rsidRPr="00444F81">
        <w:rPr>
          <w:lang w:val="es-HN"/>
        </w:rPr>
        <w:br/>
        <w:t>├── credito-solvenza.html</w:t>
      </w:r>
      <w:r w:rsidRPr="00444F81">
        <w:rPr>
          <w:lang w:val="es-HN"/>
        </w:rPr>
        <w:br/>
        <w:t>├── css/                          # Archivos de estilos CSS</w:t>
      </w:r>
      <w:r w:rsidRPr="00444F81">
        <w:rPr>
          <w:lang w:val="es-HN"/>
        </w:rPr>
        <w:br/>
        <w:t>│   ├── blog.css</w:t>
      </w:r>
      <w:r w:rsidRPr="00444F81">
        <w:rPr>
          <w:lang w:val="es-HN"/>
        </w:rPr>
        <w:br/>
        <w:t>│   ├── chat-widget.css</w:t>
      </w:r>
      <w:r w:rsidRPr="00444F81">
        <w:rPr>
          <w:lang w:val="es-HN"/>
        </w:rPr>
        <w:br/>
        <w:t>│   ├── credito-bytestore.css</w:t>
      </w:r>
      <w:r w:rsidRPr="00444F81">
        <w:rPr>
          <w:lang w:val="es-HN"/>
        </w:rPr>
        <w:br/>
        <w:t>│   ├── exclusivos-online.css</w:t>
      </w:r>
      <w:r w:rsidRPr="00444F81">
        <w:rPr>
          <w:lang w:val="es-HN"/>
        </w:rPr>
        <w:br/>
        <w:t>│   ├── filter-bar.css</w:t>
      </w:r>
      <w:r w:rsidRPr="00444F81">
        <w:rPr>
          <w:lang w:val="es-HN"/>
        </w:rPr>
        <w:br/>
        <w:t>│   ├── header.css</w:t>
      </w:r>
      <w:r w:rsidRPr="00444F81">
        <w:rPr>
          <w:lang w:val="es-HN"/>
        </w:rPr>
        <w:br/>
        <w:t>│   ├── home.css</w:t>
      </w:r>
      <w:r w:rsidRPr="00444F81">
        <w:rPr>
          <w:lang w:val="es-HN"/>
        </w:rPr>
        <w:br/>
        <w:t>│   ├── marcas.css</w:t>
      </w:r>
      <w:r w:rsidRPr="00444F81">
        <w:rPr>
          <w:lang w:val="es-HN"/>
        </w:rPr>
        <w:br/>
        <w:t>│   ├── mini-cart.css             # Estilos para el mini-carrito flotante</w:t>
      </w:r>
      <w:r w:rsidRPr="00444F81">
        <w:rPr>
          <w:lang w:val="es-HN"/>
        </w:rPr>
        <w:br/>
        <w:t>│   ├── productos.css</w:t>
      </w:r>
      <w:r w:rsidRPr="00444F81">
        <w:rPr>
          <w:lang w:val="es-HN"/>
        </w:rPr>
        <w:br/>
        <w:t>│   ├── registro.css              # Estilos para la página de registro/usuarios</w:t>
      </w:r>
      <w:r w:rsidRPr="00444F81">
        <w:rPr>
          <w:lang w:val="es-HN"/>
        </w:rPr>
        <w:br/>
        <w:t>│   ├── servicio-tecnico.css</w:t>
      </w:r>
      <w:r w:rsidRPr="00444F81">
        <w:rPr>
          <w:lang w:val="es-HN"/>
        </w:rPr>
        <w:br/>
        <w:t>│   ├── styles.css                # Estilos globales</w:t>
      </w:r>
      <w:r w:rsidRPr="00444F81">
        <w:rPr>
          <w:lang w:val="es-HN"/>
        </w:rPr>
        <w:br/>
        <w:t>│   └── ubicacion.css</w:t>
      </w:r>
      <w:r w:rsidRPr="00444F81">
        <w:rPr>
          <w:lang w:val="es-HN"/>
        </w:rPr>
        <w:br/>
        <w:t>├── diagnostico-reparacion.html</w:t>
      </w:r>
      <w:r w:rsidRPr="00444F81">
        <w:rPr>
          <w:lang w:val="es-HN"/>
        </w:rPr>
        <w:br/>
        <w:t>├── editar_registro.php           # Script PHP para editar usuarios</w:t>
      </w:r>
      <w:r w:rsidRPr="00444F81">
        <w:rPr>
          <w:lang w:val="es-HN"/>
        </w:rPr>
        <w:br/>
        <w:t>├── eliminar_registro.php         # Script PHP para eliminar usuarios</w:t>
      </w:r>
      <w:r w:rsidRPr="00444F81">
        <w:rPr>
          <w:lang w:val="es-HN"/>
        </w:rPr>
        <w:br/>
      </w:r>
      <w:r w:rsidRPr="00444F81">
        <w:rPr>
          <w:lang w:val="es-HN"/>
        </w:rPr>
        <w:lastRenderedPageBreak/>
        <w:t>├── exclusivos-online.html</w:t>
      </w:r>
      <w:r w:rsidRPr="00444F81">
        <w:rPr>
          <w:lang w:val="es-HN"/>
        </w:rPr>
        <w:br/>
        <w:t>├── favotitos.html</w:t>
      </w:r>
      <w:r w:rsidRPr="00444F81">
        <w:rPr>
          <w:lang w:val="es-HN"/>
        </w:rPr>
        <w:br/>
        <w:t>├── Imagenes/                     # Directorio de imágenes de productos y diseño</w:t>
      </w:r>
      <w:r w:rsidRPr="00444F81">
        <w:rPr>
          <w:lang w:val="es-HN"/>
        </w:rPr>
        <w:br/>
        <w:t>├── index.html                    # Página de inicio (versión HTML)</w:t>
      </w:r>
      <w:r w:rsidRPr="00444F81">
        <w:rPr>
          <w:lang w:val="es-HN"/>
        </w:rPr>
        <w:br/>
        <w:t>├── index.php                     # Página de inicio (versión PHP, si aplica)</w:t>
      </w:r>
      <w:r w:rsidRPr="00444F81">
        <w:rPr>
          <w:lang w:val="es-HN"/>
        </w:rPr>
        <w:br/>
        <w:t>├── js/                           # Archivos JavaScript</w:t>
      </w:r>
      <w:r w:rsidRPr="00444F81">
        <w:rPr>
          <w:lang w:val="es-HN"/>
        </w:rPr>
        <w:br/>
        <w:t>│   ├── chat-widget.js</w:t>
      </w:r>
      <w:r w:rsidRPr="00444F81">
        <w:rPr>
          <w:lang w:val="es-HN"/>
        </w:rPr>
        <w:br/>
        <w:t>│   ├── main.js</w:t>
      </w:r>
      <w:r w:rsidRPr="00444F81">
        <w:rPr>
          <w:lang w:val="es-HN"/>
        </w:rPr>
        <w:br/>
        <w:t>│   ├── marcas.js</w:t>
      </w:r>
      <w:r w:rsidRPr="00444F81">
        <w:rPr>
          <w:lang w:val="es-HN"/>
        </w:rPr>
        <w:br/>
        <w:t>│   ├── mini-cart.js              # Lógica JavaScript para el mini-carrito</w:t>
      </w:r>
      <w:r w:rsidRPr="00444F81">
        <w:rPr>
          <w:lang w:val="es-HN"/>
        </w:rPr>
        <w:br/>
        <w:t>│   ├── productos-filters.js</w:t>
      </w:r>
      <w:r w:rsidRPr="00444F81">
        <w:rPr>
          <w:lang w:val="es-HN"/>
        </w:rPr>
        <w:br/>
        <w:t>│   └── sidebar.js</w:t>
      </w:r>
      <w:r w:rsidRPr="00444F81">
        <w:rPr>
          <w:lang w:val="es-HN"/>
        </w:rPr>
        <w:br/>
        <w:t>├── login.html</w:t>
      </w:r>
      <w:r w:rsidRPr="00444F81">
        <w:rPr>
          <w:lang w:val="es-HN"/>
        </w:rPr>
        <w:br/>
        <w:t>├── mantenimiento-preventivo.html</w:t>
      </w:r>
      <w:r w:rsidRPr="00444F81">
        <w:rPr>
          <w:lang w:val="es-HN"/>
        </w:rPr>
        <w:br/>
        <w:t>├── marcas.html</w:t>
      </w:r>
      <w:r w:rsidRPr="00444F81">
        <w:rPr>
          <w:lang w:val="es-HN"/>
        </w:rPr>
        <w:br/>
        <w:t>├── MANUAL_TECNICO.md             # Manual técnico (versión anterior)</w:t>
      </w:r>
      <w:r w:rsidRPr="00444F81">
        <w:rPr>
          <w:lang w:val="es-HN"/>
        </w:rPr>
        <w:br/>
        <w:t>├── MANUAL_TECNICO_EXTENSO.md     # Este manual técnico extenso</w:t>
      </w:r>
      <w:r w:rsidRPr="00444F81">
        <w:rPr>
          <w:lang w:val="es-HN"/>
        </w:rPr>
        <w:br/>
        <w:t>├── pago-cuotas.html              # Página de pago de cuotas</w:t>
      </w:r>
      <w:r w:rsidRPr="00444F81">
        <w:rPr>
          <w:lang w:val="es-HN"/>
        </w:rPr>
        <w:br/>
        <w:t>├── php/                          # Scripts PHP del lado del servidor</w:t>
      </w:r>
      <w:r w:rsidRPr="00444F81">
        <w:rPr>
          <w:lang w:val="es-HN"/>
        </w:rPr>
        <w:br/>
        <w:t>│   ├── db_config.php             # Configuración de la conexión a la base de datos</w:t>
      </w:r>
      <w:r w:rsidRPr="00444F81">
        <w:rPr>
          <w:lang w:val="es-HN"/>
        </w:rPr>
        <w:br/>
        <w:t>│   ├── submit_login.php</w:t>
      </w:r>
      <w:r w:rsidRPr="00444F81">
        <w:rPr>
          <w:lang w:val="es-HN"/>
        </w:rPr>
        <w:br/>
        <w:t>│   ├── submit_pago_cuotas.php</w:t>
      </w:r>
      <w:r w:rsidRPr="00444F81">
        <w:rPr>
          <w:lang w:val="es-HN"/>
        </w:rPr>
        <w:br/>
        <w:t>│   ├── submit_pago.php</w:t>
      </w:r>
      <w:r w:rsidRPr="00444F81">
        <w:rPr>
          <w:lang w:val="es-HN"/>
        </w:rPr>
        <w:br/>
        <w:t>│   ├── submit_pre_aprobacion.php</w:t>
      </w:r>
      <w:r w:rsidRPr="00444F81">
        <w:rPr>
          <w:lang w:val="es-HN"/>
        </w:rPr>
        <w:br/>
        <w:t>│   ├── submit_preaprobacion.php</w:t>
      </w:r>
      <w:r w:rsidRPr="00444F81">
        <w:rPr>
          <w:lang w:val="es-HN"/>
        </w:rPr>
        <w:br/>
        <w:t>│   ├── submit_registration.php   # Maneja el registro de nuevos usuarios</w:t>
      </w:r>
      <w:r w:rsidRPr="00444F81">
        <w:rPr>
          <w:lang w:val="es-HN"/>
        </w:rPr>
        <w:br/>
        <w:t>│   ├── submit_service_request.php</w:t>
      </w:r>
      <w:r w:rsidRPr="00444F81">
        <w:rPr>
          <w:lang w:val="es-HN"/>
        </w:rPr>
        <w:br/>
        <w:t>│   └── submit_solvenza.php</w:t>
      </w:r>
      <w:r w:rsidRPr="00444F81">
        <w:rPr>
          <w:lang w:val="es-HN"/>
        </w:rPr>
        <w:br/>
        <w:t>├── pre-aprobacion.html</w:t>
      </w:r>
      <w:r w:rsidRPr="00444F81">
        <w:rPr>
          <w:lang w:val="es-HN"/>
        </w:rPr>
        <w:br/>
        <w:t>├── productos.html                # Página de listado de productos</w:t>
      </w:r>
      <w:r w:rsidRPr="00444F81">
        <w:rPr>
          <w:lang w:val="es-HN"/>
        </w:rPr>
        <w:br/>
        <w:t>├── README.md                     # README del proyecto (general)</w:t>
      </w:r>
      <w:r w:rsidRPr="00444F81">
        <w:rPr>
          <w:lang w:val="es-HN"/>
        </w:rPr>
        <w:br/>
        <w:t>├── recuperacion-datos.html</w:t>
      </w:r>
      <w:r w:rsidRPr="00444F81">
        <w:rPr>
          <w:lang w:val="es-HN"/>
        </w:rPr>
        <w:br/>
        <w:t>├── registro.html (para mostrar errores/) # Carpeta de respaldo de registro.html (puede ser eliminada)</w:t>
      </w:r>
      <w:r w:rsidRPr="00444F81">
        <w:rPr>
          <w:lang w:val="es-HN"/>
        </w:rPr>
        <w:br/>
        <w:t>├── registro.php                  # Página de registro de usuarios y listado (PHP)</w:t>
      </w:r>
      <w:r w:rsidRPr="00444F81">
        <w:rPr>
          <w:lang w:val="es-HN"/>
        </w:rPr>
        <w:br/>
        <w:t>├── servicio-tecnico.html</w:t>
      </w:r>
      <w:r w:rsidRPr="00444F81">
        <w:rPr>
          <w:lang w:val="es-HN"/>
        </w:rPr>
        <w:br/>
        <w:t>├── ubicacion.html</w:t>
      </w:r>
      <w:r w:rsidRPr="00444F81">
        <w:rPr>
          <w:lang w:val="es-HN"/>
        </w:rPr>
        <w:br/>
        <w:t>└── Videos/</w:t>
      </w:r>
    </w:p>
    <w:p w14:paraId="5C89CB76" w14:textId="77777777" w:rsidR="000A6F50" w:rsidRPr="00444F81" w:rsidRDefault="00000000">
      <w:pPr>
        <w:pStyle w:val="Ttulo3"/>
        <w:rPr>
          <w:b w:val="0"/>
          <w:lang w:val="es-HN"/>
        </w:rPr>
      </w:pPr>
      <w:r w:rsidRPr="00444F81">
        <w:rPr>
          <w:b w:val="0"/>
          <w:lang w:val="es-HN"/>
        </w:rPr>
        <w:t>4.1. Directorio Raíz (</w:t>
      </w:r>
      <w:r w:rsidRPr="00444F81">
        <w:rPr>
          <w:rStyle w:val="InlineCode"/>
          <w:b w:val="0"/>
          <w:highlight w:val="none"/>
          <w:lang w:val="es-HN"/>
        </w:rPr>
        <w:t>Suministros-Dayana/</w:t>
      </w:r>
      <w:r w:rsidRPr="00444F81">
        <w:rPr>
          <w:b w:val="0"/>
          <w:lang w:val="es-HN"/>
        </w:rPr>
        <w:t>)</w:t>
      </w:r>
    </w:p>
    <w:p w14:paraId="2D4F4649" w14:textId="77777777" w:rsidR="000A6F50" w:rsidRPr="00444F81" w:rsidRDefault="00000000">
      <w:pPr>
        <w:rPr>
          <w:lang w:val="es-HN"/>
        </w:rPr>
      </w:pPr>
      <w:r w:rsidRPr="00444F81">
        <w:rPr>
          <w:lang w:val="es-HN"/>
        </w:rPr>
        <w:t>Contiene los archivos HTML y PHP principales que representan las páginas directas del sitio web, además de los directorios para los recursos.</w:t>
      </w:r>
    </w:p>
    <w:p w14:paraId="55481EE2" w14:textId="77777777" w:rsidR="000A6F50" w:rsidRPr="00444F81" w:rsidRDefault="00000000">
      <w:pPr>
        <w:numPr>
          <w:ilvl w:val="0"/>
          <w:numId w:val="1"/>
        </w:numPr>
        <w:rPr>
          <w:lang w:val="es-HN"/>
        </w:rPr>
      </w:pPr>
      <w:r w:rsidRPr="00444F81">
        <w:rPr>
          <w:rStyle w:val="InlineCode"/>
          <w:b/>
          <w:highlight w:val="none"/>
          <w:lang w:val="es-HN"/>
        </w:rPr>
        <w:t>index.html</w:t>
      </w:r>
      <w:r w:rsidRPr="00444F81">
        <w:rPr>
          <w:b/>
          <w:lang w:val="es-HN"/>
        </w:rPr>
        <w:t>:</w:t>
      </w:r>
      <w:r w:rsidRPr="00444F81">
        <w:rPr>
          <w:lang w:val="es-HN"/>
        </w:rPr>
        <w:t xml:space="preserve"> La página de inicio principal del sitio web. Sirve como la puerta de entrada para los usuarios.</w:t>
      </w:r>
    </w:p>
    <w:p w14:paraId="4AD59F10" w14:textId="77777777" w:rsidR="000A6F50" w:rsidRPr="00444F81" w:rsidRDefault="00000000">
      <w:pPr>
        <w:numPr>
          <w:ilvl w:val="0"/>
          <w:numId w:val="1"/>
        </w:numPr>
        <w:rPr>
          <w:lang w:val="es-HN"/>
        </w:rPr>
      </w:pPr>
      <w:r w:rsidRPr="00444F81">
        <w:rPr>
          <w:rStyle w:val="InlineCode"/>
          <w:b/>
          <w:highlight w:val="none"/>
          <w:lang w:val="es-HN"/>
        </w:rPr>
        <w:t>productos.html</w:t>
      </w:r>
      <w:r w:rsidRPr="00444F81">
        <w:rPr>
          <w:b/>
          <w:lang w:val="es-HN"/>
        </w:rPr>
        <w:t>:</w:t>
      </w:r>
      <w:r w:rsidRPr="00444F81">
        <w:rPr>
          <w:lang w:val="es-HN"/>
        </w:rPr>
        <w:t xml:space="preserve"> Muestra el catálogo de productos. Es una página estática que se dinamiza con JavaScript para filtros y la integración del mini-carrito.</w:t>
      </w:r>
    </w:p>
    <w:p w14:paraId="00441649" w14:textId="77777777" w:rsidR="000A6F50" w:rsidRPr="00444F81" w:rsidRDefault="00000000">
      <w:pPr>
        <w:numPr>
          <w:ilvl w:val="0"/>
          <w:numId w:val="1"/>
        </w:numPr>
        <w:rPr>
          <w:lang w:val="es-HN"/>
        </w:rPr>
      </w:pPr>
      <w:r w:rsidRPr="00444F81">
        <w:rPr>
          <w:rStyle w:val="InlineCode"/>
          <w:b/>
          <w:highlight w:val="none"/>
          <w:lang w:val="es-HN"/>
        </w:rPr>
        <w:t>registro.php</w:t>
      </w:r>
      <w:r w:rsidRPr="00444F81">
        <w:rPr>
          <w:b/>
          <w:lang w:val="es-HN"/>
        </w:rPr>
        <w:t>:</w:t>
      </w:r>
      <w:r w:rsidRPr="00444F81">
        <w:rPr>
          <w:lang w:val="es-HN"/>
        </w:rPr>
        <w:t xml:space="preserve"> La página de registro de nuevos usuarios. También incluye la funcionalidad para mostrar, paginar y gestionar (editar/eliminar) los registros de usuarios existentes en la base de datos.</w:t>
      </w:r>
    </w:p>
    <w:p w14:paraId="4F17B075" w14:textId="77777777" w:rsidR="000A6F50" w:rsidRPr="00444F81" w:rsidRDefault="00000000">
      <w:pPr>
        <w:numPr>
          <w:ilvl w:val="1"/>
          <w:numId w:val="1"/>
        </w:numPr>
        <w:rPr>
          <w:lang w:val="es-HN"/>
        </w:rPr>
      </w:pPr>
      <w:r w:rsidRPr="00444F81">
        <w:rPr>
          <w:b/>
          <w:lang w:val="es-HN"/>
        </w:rPr>
        <w:lastRenderedPageBreak/>
        <w:t>Fragmento de Código - Listado y Paginación de Usuarios (</w:t>
      </w:r>
      <w:r w:rsidRPr="00444F81">
        <w:rPr>
          <w:rStyle w:val="InlineCode"/>
          <w:b/>
          <w:highlight w:val="none"/>
          <w:lang w:val="es-HN"/>
        </w:rPr>
        <w:t>registro.php</w:t>
      </w:r>
      <w:r w:rsidRPr="00444F81">
        <w:rPr>
          <w:b/>
          <w:lang w:val="es-HN"/>
        </w:rPr>
        <w:t>):</w:t>
      </w:r>
    </w:p>
    <w:p w14:paraId="5AD94C59" w14:textId="77777777" w:rsidR="000A6F50" w:rsidRDefault="00000000">
      <w:pPr>
        <w:pStyle w:val="FencedCodephp"/>
        <w:numPr>
          <w:ilvl w:val="0"/>
          <w:numId w:val="4"/>
        </w:numPr>
      </w:pPr>
      <w:r>
        <w:t>&lt;?php</w:t>
      </w:r>
      <w:r>
        <w:br/>
        <w:t>// Contenido relevante de registro.php</w:t>
      </w:r>
      <w:r>
        <w:br/>
        <w:t>require_once 'php/db_config.php';</w:t>
      </w:r>
      <w:r>
        <w:br/>
      </w:r>
      <w:r>
        <w:br/>
        <w:t>$recordsPerPage = 5;</w:t>
      </w:r>
      <w:r>
        <w:br/>
        <w:t>$currentPage = isset($_GET['page']) ? (int)$_GET['page'] : 1;</w:t>
      </w:r>
      <w:r>
        <w:br/>
        <w:t>$offset = ($currentPage - 1) * $recordsPerPage;</w:t>
      </w:r>
      <w:r>
        <w:br/>
      </w:r>
      <w:r>
        <w:br/>
        <w:t>$usuarios = [];</w:t>
      </w:r>
      <w:r>
        <w:br/>
        <w:t>$totalPages = 1;</w:t>
      </w:r>
      <w:r>
        <w:br/>
      </w:r>
      <w:r>
        <w:br/>
        <w:t>try {</w:t>
      </w:r>
      <w:r>
        <w:br/>
        <w:t xml:space="preserve">    $totalRecordsStmt = $conn-&gt;prepare("SELECT COUNT(*) FROM users");</w:t>
      </w:r>
      <w:r>
        <w:br/>
        <w:t xml:space="preserve">    $totalRecordsStmt-&gt;execute();</w:t>
      </w:r>
      <w:r>
        <w:br/>
        <w:t xml:space="preserve">    $totalRecords = $totalRecordsStmt-&gt;get_result()-&gt;fetch_row()[0];</w:t>
      </w:r>
      <w:r>
        <w:br/>
        <w:t xml:space="preserve">    $totalRecordsStmt-&gt;close();</w:t>
      </w:r>
      <w:r>
        <w:br/>
      </w:r>
      <w:r>
        <w:br/>
        <w:t xml:space="preserve">    $totalPages = ceil($totalRecords / $recordsPerPage);</w:t>
      </w:r>
      <w:r>
        <w:br/>
      </w:r>
      <w:r>
        <w:br/>
        <w:t xml:space="preserve">    $stmt = $conn-&gt;prepare("SELECT id, full_name, email, registration_date FROM users ORDER BY registration_date DESC LIMIT ?, ?");</w:t>
      </w:r>
      <w:r>
        <w:br/>
        <w:t xml:space="preserve">    if ($stmt === false) {</w:t>
      </w:r>
      <w:r>
        <w:br/>
        <w:t xml:space="preserve">        throw new Exception("Error al preparar la consulta de usuarios: " . $conn-&gt;error);</w:t>
      </w:r>
      <w:r>
        <w:br/>
        <w:t xml:space="preserve">    }</w:t>
      </w:r>
      <w:r>
        <w:br/>
        <w:t xml:space="preserve">    $stmt-&gt;bind_param("ii", $offset, $recordsPerPage);</w:t>
      </w:r>
      <w:r>
        <w:br/>
        <w:t xml:space="preserve">    $stmt-&gt;execute();</w:t>
      </w:r>
      <w:r>
        <w:br/>
        <w:t xml:space="preserve">    $result = $stmt-&gt;get_result();</w:t>
      </w:r>
      <w:r>
        <w:br/>
        <w:t xml:space="preserve">    $usuarios = $result-&gt;fetch_all(MYSQLI_ASSOC);</w:t>
      </w:r>
      <w:r>
        <w:br/>
        <w:t xml:space="preserve">    $stmt-&gt;close();</w:t>
      </w:r>
      <w:r>
        <w:br/>
      </w:r>
      <w:r>
        <w:br/>
        <w:t>} catch (Exception $e) {</w:t>
      </w:r>
      <w:r>
        <w:br/>
        <w:t xml:space="preserve">    error_log("Error al recuperar registros: " . </w:t>
      </w:r>
      <w:r w:rsidRPr="00444F81">
        <w:rPr>
          <w:lang w:val="es-HN"/>
        </w:rPr>
        <w:t>$e-&gt;getMessage());</w:t>
      </w:r>
      <w:r w:rsidRPr="00444F81">
        <w:rPr>
          <w:lang w:val="es-HN"/>
        </w:rPr>
        <w:br/>
        <w:t>}</w:t>
      </w:r>
      <w:r w:rsidRPr="00444F81">
        <w:rPr>
          <w:lang w:val="es-HN"/>
        </w:rPr>
        <w:br/>
      </w:r>
      <w:r w:rsidRPr="00444F81">
        <w:rPr>
          <w:lang w:val="es-HN"/>
        </w:rPr>
        <w:br/>
        <w:t>// La conexión se cierra al final del script en el flujo normal.</w:t>
      </w:r>
      <w:r w:rsidRPr="00444F81">
        <w:rPr>
          <w:lang w:val="es-HN"/>
        </w:rPr>
        <w:br/>
        <w:t>// En este punto, $conn puede estar ya cerrado si se llegó desde una excepción o al final del script.</w:t>
      </w:r>
      <w:r w:rsidRPr="00444F81">
        <w:rPr>
          <w:lang w:val="es-HN"/>
        </w:rPr>
        <w:br/>
        <w:t>if ($conn &amp;&amp; $conn-&gt;ping()) { // Verificar si la conexión está activa antes de intentar cerrar</w:t>
      </w:r>
      <w:r w:rsidRPr="00444F81">
        <w:rPr>
          <w:lang w:val="es-HN"/>
        </w:rPr>
        <w:br/>
        <w:t xml:space="preserve">    $conn-&gt;close(); </w:t>
      </w:r>
      <w:r w:rsidRPr="00444F81">
        <w:rPr>
          <w:lang w:val="es-HN"/>
        </w:rPr>
        <w:br/>
        <w:t>}</w:t>
      </w:r>
      <w:r w:rsidRPr="00444F81">
        <w:rPr>
          <w:lang w:val="es-HN"/>
        </w:rPr>
        <w:br/>
        <w:t>?&gt;</w:t>
      </w:r>
      <w:r w:rsidRPr="00444F81">
        <w:rPr>
          <w:lang w:val="es-HN"/>
        </w:rPr>
        <w:br/>
        <w:t>&lt;!-- ... HTML para mostrar la tabla de usuarios ... --&gt;</w:t>
      </w:r>
      <w:r w:rsidRPr="00444F81">
        <w:rPr>
          <w:lang w:val="es-HN"/>
        </w:rPr>
        <w:br/>
        <w:t>&lt;tbody&gt;</w:t>
      </w:r>
      <w:r w:rsidRPr="00444F81">
        <w:rPr>
          <w:lang w:val="es-HN"/>
        </w:rPr>
        <w:br/>
        <w:t xml:space="preserve">    &lt;?php if (!empty($usuarios)): ?&gt;</w:t>
      </w:r>
      <w:r w:rsidRPr="00444F81">
        <w:rPr>
          <w:lang w:val="es-HN"/>
        </w:rPr>
        <w:br/>
        <w:t xml:space="preserve">        &lt;?php foreach ($usuarios as $usuario): ?&gt;</w:t>
      </w:r>
      <w:r w:rsidRPr="00444F81">
        <w:rPr>
          <w:lang w:val="es-HN"/>
        </w:rPr>
        <w:br/>
        <w:t xml:space="preserve">            &lt;tr&gt;</w:t>
      </w:r>
      <w:r w:rsidRPr="00444F81">
        <w:rPr>
          <w:lang w:val="es-HN"/>
        </w:rPr>
        <w:br/>
        <w:t xml:space="preserve">                &lt;td&gt;&lt;?php echo htmlspecialchars($usuario['id']); ?&gt;&lt;/td&gt;</w:t>
      </w:r>
      <w:r w:rsidRPr="00444F81">
        <w:rPr>
          <w:lang w:val="es-HN"/>
        </w:rPr>
        <w:br/>
        <w:t xml:space="preserve">                &lt;td&gt;&lt;?php echo htmlspecialchars($usuario['full_name']); ?&gt;&lt;/td&gt;</w:t>
      </w:r>
      <w:r w:rsidRPr="00444F81">
        <w:rPr>
          <w:lang w:val="es-HN"/>
        </w:rPr>
        <w:br/>
        <w:t xml:space="preserve">                &lt;td&gt;&lt;?php echo htmlspecialchars($usuario['email']); </w:t>
      </w:r>
      <w:r w:rsidRPr="00444F81">
        <w:rPr>
          <w:lang w:val="es-HN"/>
        </w:rPr>
        <w:lastRenderedPageBreak/>
        <w:t>?&gt;&lt;/td&gt;</w:t>
      </w:r>
      <w:r w:rsidRPr="00444F81">
        <w:rPr>
          <w:lang w:val="es-HN"/>
        </w:rPr>
        <w:br/>
        <w:t xml:space="preserve">                &lt;td&gt;&lt;?php echo htmlspecialchars($usuario['registration_date']); ?&gt;&lt;/td&gt;</w:t>
      </w:r>
      <w:r w:rsidRPr="00444F81">
        <w:rPr>
          <w:lang w:val="es-HN"/>
        </w:rPr>
        <w:br/>
        <w:t xml:space="preserve">                &lt;td&gt;</w:t>
      </w:r>
      <w:r w:rsidRPr="00444F81">
        <w:rPr>
          <w:lang w:val="es-HN"/>
        </w:rPr>
        <w:br/>
        <w:t xml:space="preserve">                    &lt;a href="editar_registro.php?id=&lt;?php echo $usuario['id']; ?&gt;" class="action-button edit"&gt;Editar&lt;/a&gt;</w:t>
      </w:r>
      <w:r w:rsidRPr="00444F81">
        <w:rPr>
          <w:lang w:val="es-HN"/>
        </w:rPr>
        <w:br/>
        <w:t xml:space="preserve">                    &lt;a href="php/eliminar_registro.php?id=&lt;?php echo $usuario['id']; ?&gt;" class="action-button delete" onclick="return confirm('¿Estás seguro de que quieres eliminar este registro?');"&gt;Eliminar&lt;/a&gt;</w:t>
      </w:r>
      <w:r w:rsidRPr="00444F81">
        <w:rPr>
          <w:lang w:val="es-HN"/>
        </w:rPr>
        <w:br/>
        <w:t xml:space="preserve">                &lt;/td&gt;</w:t>
      </w:r>
      <w:r w:rsidRPr="00444F81">
        <w:rPr>
          <w:lang w:val="es-HN"/>
        </w:rPr>
        <w:br/>
        <w:t xml:space="preserve">            &lt;/tr&gt;</w:t>
      </w:r>
      <w:r w:rsidRPr="00444F81">
        <w:rPr>
          <w:lang w:val="es-HN"/>
        </w:rPr>
        <w:br/>
        <w:t xml:space="preserve">        &lt;?php endforeach; ?&gt;</w:t>
      </w:r>
      <w:r w:rsidRPr="00444F81">
        <w:rPr>
          <w:lang w:val="es-HN"/>
        </w:rPr>
        <w:br/>
        <w:t xml:space="preserve">    &lt;?php else: ?&gt;</w:t>
      </w:r>
      <w:r w:rsidRPr="00444F81">
        <w:rPr>
          <w:lang w:val="es-HN"/>
        </w:rPr>
        <w:br/>
        <w:t xml:space="preserve">        &lt;tr&gt;</w:t>
      </w:r>
      <w:r w:rsidRPr="00444F81">
        <w:rPr>
          <w:lang w:val="es-HN"/>
        </w:rPr>
        <w:br/>
        <w:t xml:space="preserve">            &lt;td colspan="5" style="text-align: center;"&gt;No hay usuarios registrados aún.&lt;/td&gt;</w:t>
      </w:r>
      <w:r w:rsidRPr="00444F81">
        <w:rPr>
          <w:lang w:val="es-HN"/>
        </w:rPr>
        <w:br/>
        <w:t xml:space="preserve">        &lt;/tr&gt;</w:t>
      </w:r>
      <w:r w:rsidRPr="00444F81">
        <w:rPr>
          <w:lang w:val="es-HN"/>
        </w:rPr>
        <w:br/>
        <w:t xml:space="preserve">    &lt;?php endif; ?&gt;</w:t>
      </w:r>
      <w:r w:rsidRPr="00444F81">
        <w:rPr>
          <w:lang w:val="es-HN"/>
        </w:rPr>
        <w:br/>
      </w:r>
      <w:r>
        <w:t>&lt;/tbody&gt;</w:t>
      </w:r>
      <w:r>
        <w:br/>
        <w:t>&lt;!-- ... HTML para la paginación ... --&gt;</w:t>
      </w:r>
    </w:p>
    <w:p w14:paraId="5D52E45F" w14:textId="77777777" w:rsidR="000A6F50" w:rsidRPr="00444F81" w:rsidRDefault="00000000">
      <w:pPr>
        <w:numPr>
          <w:ilvl w:val="0"/>
          <w:numId w:val="1"/>
        </w:numPr>
        <w:rPr>
          <w:lang w:val="es-HN"/>
        </w:rPr>
      </w:pPr>
      <w:r w:rsidRPr="00444F81">
        <w:rPr>
          <w:rStyle w:val="InlineCode"/>
          <w:b/>
          <w:highlight w:val="none"/>
          <w:lang w:val="es-HN"/>
        </w:rPr>
        <w:t>editar_registro.php</w:t>
      </w:r>
      <w:r w:rsidRPr="00444F81">
        <w:rPr>
          <w:b/>
          <w:lang w:val="es-HN"/>
        </w:rPr>
        <w:t>:</w:t>
      </w:r>
      <w:r w:rsidRPr="00444F81">
        <w:rPr>
          <w:lang w:val="es-HN"/>
        </w:rPr>
        <w:t xml:space="preserve"> Página dedicada a la edición de los datos de un usuario específico. Recibe el ID del usuario a través de la URL, carga sus datos en un formulario y permite la actualización.</w:t>
      </w:r>
    </w:p>
    <w:p w14:paraId="500FFBE2" w14:textId="77777777" w:rsidR="000A6F50" w:rsidRPr="00444F81" w:rsidRDefault="00000000">
      <w:pPr>
        <w:numPr>
          <w:ilvl w:val="1"/>
          <w:numId w:val="1"/>
        </w:numPr>
        <w:rPr>
          <w:lang w:val="es-HN"/>
        </w:rPr>
      </w:pPr>
      <w:r w:rsidRPr="00444F81">
        <w:rPr>
          <w:b/>
          <w:lang w:val="es-HN"/>
        </w:rPr>
        <w:t>Fragmento de Código - Carga y Actualización de Usuario (</w:t>
      </w:r>
      <w:r w:rsidRPr="00444F81">
        <w:rPr>
          <w:rStyle w:val="InlineCode"/>
          <w:b/>
          <w:highlight w:val="none"/>
          <w:lang w:val="es-HN"/>
        </w:rPr>
        <w:t>editar_registro.php</w:t>
      </w:r>
      <w:r w:rsidRPr="00444F81">
        <w:rPr>
          <w:b/>
          <w:lang w:val="es-HN"/>
        </w:rPr>
        <w:t>):</w:t>
      </w:r>
    </w:p>
    <w:p w14:paraId="103EF21C" w14:textId="77777777" w:rsidR="000A6F50" w:rsidRDefault="00000000">
      <w:pPr>
        <w:pStyle w:val="FencedCodephp"/>
        <w:numPr>
          <w:ilvl w:val="0"/>
          <w:numId w:val="4"/>
        </w:numPr>
      </w:pPr>
      <w:r>
        <w:t>&lt;?php</w:t>
      </w:r>
      <w:r>
        <w:br/>
        <w:t>// Contenido relevante de editar_registro.php</w:t>
      </w:r>
      <w:r>
        <w:br/>
        <w:t>require_once 'php/db_config.php';</w:t>
      </w:r>
      <w:r>
        <w:br/>
      </w:r>
      <w:r>
        <w:br/>
        <w:t>$user = null;</w:t>
      </w:r>
      <w:r>
        <w:br/>
        <w:t>$message = '';</w:t>
      </w:r>
      <w:r>
        <w:br/>
        <w:t>$message_type = '';</w:t>
      </w:r>
      <w:r>
        <w:br/>
      </w:r>
      <w:r>
        <w:br/>
        <w:t>if (isset($_GET['id']) &amp;&amp; !empty($_GET['id'])) {</w:t>
      </w:r>
      <w:r>
        <w:br/>
        <w:t xml:space="preserve">    $user_id = $_GET['id'];</w:t>
      </w:r>
      <w:r>
        <w:br/>
        <w:t xml:space="preserve">    try {</w:t>
      </w:r>
      <w:r>
        <w:br/>
        <w:t xml:space="preserve">        $sql = "SELECT id, full_name, email FROM users WHERE id = ? LIMIT 1";</w:t>
      </w:r>
      <w:r>
        <w:br/>
        <w:t xml:space="preserve">        $stmt = $conn-&gt;prepare($sql);</w:t>
      </w:r>
      <w:r>
        <w:br/>
        <w:t xml:space="preserve">        $stmt-&gt;bind_param("i", $user_id);</w:t>
      </w:r>
      <w:r>
        <w:br/>
        <w:t xml:space="preserve">        $stmt-&gt;execute();</w:t>
      </w:r>
      <w:r>
        <w:br/>
        <w:t xml:space="preserve">        $result = $stmt-&gt;get_result();</w:t>
      </w:r>
      <w:r>
        <w:br/>
        <w:t xml:space="preserve">        if ($result-&gt;num_rows === 1) {</w:t>
      </w:r>
      <w:r>
        <w:br/>
        <w:t xml:space="preserve">            $user = $result-&gt;fetch_assoc();</w:t>
      </w:r>
      <w:r>
        <w:br/>
        <w:t xml:space="preserve">        }</w:t>
      </w:r>
      <w:r>
        <w:br/>
        <w:t xml:space="preserve">        $stmt-&gt;close();</w:t>
      </w:r>
      <w:r>
        <w:br/>
        <w:t xml:space="preserve">    } catch (Exception $e) {</w:t>
      </w:r>
      <w:r>
        <w:br/>
        <w:t xml:space="preserve">        error_log("Excepción al obtener registro para edición: " . $e-&gt;getMessage());</w:t>
      </w:r>
      <w:r>
        <w:br/>
        <w:t xml:space="preserve">        $message = "Error al cargar los datos del usuario.";</w:t>
      </w:r>
      <w:r>
        <w:br/>
        <w:t xml:space="preserve">        $message_type = "danger";</w:t>
      </w:r>
      <w:r>
        <w:br/>
      </w:r>
      <w:r>
        <w:lastRenderedPageBreak/>
        <w:t xml:space="preserve">    }</w:t>
      </w:r>
      <w:r>
        <w:br/>
        <w:t>} else if (isset($_POST['update_user'])) {</w:t>
      </w:r>
      <w:r>
        <w:br/>
        <w:t xml:space="preserve">    $user_id = htmlspecialchars(trim($_POST['user_id']));</w:t>
      </w:r>
      <w:r>
        <w:br/>
        <w:t xml:space="preserve">    $full_name = htmlspecialchars(trim($_POST['nombre']));</w:t>
      </w:r>
      <w:r>
        <w:br/>
        <w:t xml:space="preserve">    $email = htmlspecialchars(trim($_POST['email']));</w:t>
      </w:r>
      <w:r>
        <w:br/>
        <w:t xml:space="preserve">    $password = htmlspecialchars(trim($_POST['password']));</w:t>
      </w:r>
      <w:r>
        <w:br/>
        <w:t xml:space="preserve">    $confirm_password = htmlspecialchars(trim($_POST['confirm_password']));</w:t>
      </w:r>
      <w:r>
        <w:br/>
      </w:r>
      <w:r>
        <w:br/>
        <w:t xml:space="preserve">    // ... (validaciones de formulario) ...</w:t>
      </w:r>
      <w:r>
        <w:br/>
      </w:r>
      <w:r>
        <w:br/>
        <w:t xml:space="preserve">    try {</w:t>
      </w:r>
      <w:r>
        <w:br/>
        <w:t xml:space="preserve">        $sql = "UPDATE users SET full_name = ?, email = ?";</w:t>
      </w:r>
      <w:r>
        <w:br/>
        <w:t xml:space="preserve">        $params = ["ss", $full_name, $email];</w:t>
      </w:r>
      <w:r>
        <w:br/>
        <w:t xml:space="preserve">        if (!empty($password)) {</w:t>
      </w:r>
      <w:r>
        <w:br/>
        <w:t xml:space="preserve">            $password_hash = password_hash($password, PASSWORD_DEFAULT);</w:t>
      </w:r>
      <w:r>
        <w:br/>
        <w:t xml:space="preserve">            $sql .= ", password_hash = ?";</w:t>
      </w:r>
      <w:r>
        <w:br/>
        <w:t xml:space="preserve">            $params[0] .= "s";</w:t>
      </w:r>
      <w:r>
        <w:br/>
        <w:t xml:space="preserve">            $params[] = $password_hash;</w:t>
      </w:r>
      <w:r>
        <w:br/>
        <w:t xml:space="preserve">        }</w:t>
      </w:r>
      <w:r>
        <w:br/>
        <w:t xml:space="preserve">        $sql .= " WHERE id = ?";</w:t>
      </w:r>
      <w:r>
        <w:br/>
        <w:t xml:space="preserve">        $params[0] .= "i";</w:t>
      </w:r>
      <w:r>
        <w:br/>
        <w:t xml:space="preserve">        $params[] = $user_id;</w:t>
      </w:r>
      <w:r>
        <w:br/>
      </w:r>
      <w:r>
        <w:br/>
        <w:t xml:space="preserve">        $stmt = $conn-&gt;prepare($sql);</w:t>
      </w:r>
      <w:r>
        <w:br/>
        <w:t xml:space="preserve">        if ($stmt === false) {</w:t>
      </w:r>
      <w:r>
        <w:br/>
        <w:t xml:space="preserve">            throw new Exception("Error al preparar la consulta de actualización: " . $conn-&gt;error);</w:t>
      </w:r>
      <w:r>
        <w:br/>
        <w:t xml:space="preserve">        }</w:t>
      </w:r>
      <w:r>
        <w:br/>
        <w:t xml:space="preserve">        call_user_func_array([$stmt, 'bind_param'], refValues($params)); // Para parámetros dinámicos</w:t>
      </w:r>
      <w:r>
        <w:br/>
        <w:t xml:space="preserve">        if ($stmt-&gt;execute()) {</w:t>
      </w:r>
      <w:r>
        <w:br/>
        <w:t xml:space="preserve">            header("Location: registro.php?status=updated");</w:t>
      </w:r>
      <w:r>
        <w:br/>
        <w:t xml:space="preserve">            exit();</w:t>
      </w:r>
      <w:r>
        <w:br/>
        <w:t xml:space="preserve">        } else {</w:t>
      </w:r>
      <w:r>
        <w:br/>
        <w:t xml:space="preserve">            error_log("Error al ejecutar actualización: " . </w:t>
      </w:r>
      <w:r w:rsidRPr="00444F81">
        <w:rPr>
          <w:lang w:val="es-HN"/>
        </w:rPr>
        <w:t>$stmt-&gt;error);</w:t>
      </w:r>
      <w:r w:rsidRPr="00444F81">
        <w:rPr>
          <w:lang w:val="es-HN"/>
        </w:rPr>
        <w:br/>
        <w:t xml:space="preserve">            $message = "Error al actualizar el registro.";</w:t>
      </w:r>
      <w:r w:rsidRPr="00444F81">
        <w:rPr>
          <w:lang w:val="es-HN"/>
        </w:rPr>
        <w:br/>
        <w:t xml:space="preserve">            $message_type = "danger";</w:t>
      </w:r>
      <w:r w:rsidRPr="00444F81">
        <w:rPr>
          <w:lang w:val="es-HN"/>
        </w:rPr>
        <w:br/>
        <w:t xml:space="preserve">        }</w:t>
      </w:r>
      <w:r w:rsidRPr="00444F81">
        <w:rPr>
          <w:lang w:val="es-HN"/>
        </w:rPr>
        <w:br/>
        <w:t xml:space="preserve">        $stmt-&gt;close();</w:t>
      </w:r>
      <w:r w:rsidRPr="00444F81">
        <w:rPr>
          <w:lang w:val="es-HN"/>
        </w:rPr>
        <w:br/>
        <w:t xml:space="preserve">    } catch (Exception $e) {</w:t>
      </w:r>
      <w:r w:rsidRPr="00444F81">
        <w:rPr>
          <w:lang w:val="es-HN"/>
        </w:rPr>
        <w:br/>
        <w:t xml:space="preserve">        error_log("Excepción al actualizar registro: " . $e-&gt;getMessage());</w:t>
      </w:r>
      <w:r w:rsidRPr="00444F81">
        <w:rPr>
          <w:lang w:val="es-HN"/>
        </w:rPr>
        <w:br/>
        <w:t xml:space="preserve">        $message = "Error: " . $e-&gt;getMessage();</w:t>
      </w:r>
      <w:r w:rsidRPr="00444F81">
        <w:rPr>
          <w:lang w:val="es-HN"/>
        </w:rPr>
        <w:br/>
        <w:t xml:space="preserve">        $message_type = "danger";</w:t>
      </w:r>
      <w:r w:rsidRPr="00444F81">
        <w:rPr>
          <w:lang w:val="es-HN"/>
        </w:rPr>
        <w:br/>
        <w:t xml:space="preserve">    }</w:t>
      </w:r>
      <w:r w:rsidRPr="00444F81">
        <w:rPr>
          <w:lang w:val="es-HN"/>
        </w:rPr>
        <w:br/>
        <w:t>}</w:t>
      </w:r>
      <w:r w:rsidRPr="00444F81">
        <w:rPr>
          <w:lang w:val="es-HN"/>
        </w:rPr>
        <w:br/>
      </w:r>
      <w:r w:rsidRPr="00444F81">
        <w:rPr>
          <w:lang w:val="es-HN"/>
        </w:rPr>
        <w:br/>
        <w:t>// ... (recarga de usuario si no hay redirección) ...</w:t>
      </w:r>
      <w:r w:rsidRPr="00444F81">
        <w:rPr>
          <w:lang w:val="es-HN"/>
        </w:rPr>
        <w:br/>
      </w:r>
      <w:r w:rsidRPr="00444F81">
        <w:rPr>
          <w:lang w:val="es-HN"/>
        </w:rPr>
        <w:br/>
        <w:t>$conn-&gt;close();</w:t>
      </w:r>
      <w:r w:rsidRPr="00444F81">
        <w:rPr>
          <w:lang w:val="es-HN"/>
        </w:rPr>
        <w:br/>
      </w:r>
      <w:r w:rsidRPr="00444F81">
        <w:rPr>
          <w:lang w:val="es-HN"/>
        </w:rPr>
        <w:br/>
        <w:t xml:space="preserve">function refValues($arr){ /* ... </w:t>
      </w:r>
      <w:r>
        <w:t>*/ }</w:t>
      </w:r>
      <w:r>
        <w:br/>
      </w:r>
      <w:r>
        <w:lastRenderedPageBreak/>
        <w:t>?&gt;</w:t>
      </w:r>
      <w:r>
        <w:br/>
        <w:t>&lt;!-- ... HTML del formulario de edición ... --&gt;</w:t>
      </w:r>
    </w:p>
    <w:p w14:paraId="59DAC9F4" w14:textId="77777777" w:rsidR="000A6F50" w:rsidRPr="00444F81" w:rsidRDefault="00000000">
      <w:pPr>
        <w:numPr>
          <w:ilvl w:val="0"/>
          <w:numId w:val="1"/>
        </w:numPr>
        <w:rPr>
          <w:lang w:val="es-HN"/>
        </w:rPr>
      </w:pPr>
      <w:r w:rsidRPr="00444F81">
        <w:rPr>
          <w:rStyle w:val="InlineCode"/>
          <w:b/>
          <w:highlight w:val="none"/>
          <w:lang w:val="es-HN"/>
        </w:rPr>
        <w:t>pago-cuotas.html</w:t>
      </w:r>
      <w:r w:rsidRPr="00444F81">
        <w:rPr>
          <w:b/>
          <w:lang w:val="es-HN"/>
        </w:rPr>
        <w:t>:</w:t>
      </w:r>
      <w:r w:rsidRPr="00444F81">
        <w:rPr>
          <w:lang w:val="es-HN"/>
        </w:rPr>
        <w:t xml:space="preserve"> Página de simulación de pago. Recopila información para un pago de cuotas y muestra el monto total del carrito recuperado de </w:t>
      </w:r>
      <w:r w:rsidRPr="00444F81">
        <w:rPr>
          <w:rStyle w:val="InlineCode"/>
          <w:highlight w:val="none"/>
          <w:lang w:val="es-HN"/>
        </w:rPr>
        <w:t>localStorage</w:t>
      </w:r>
      <w:r w:rsidRPr="00444F81">
        <w:rPr>
          <w:lang w:val="es-HN"/>
        </w:rPr>
        <w:t>.</w:t>
      </w:r>
    </w:p>
    <w:p w14:paraId="39826ECE" w14:textId="77777777" w:rsidR="000A6F50" w:rsidRPr="00444F81" w:rsidRDefault="00000000">
      <w:pPr>
        <w:numPr>
          <w:ilvl w:val="1"/>
          <w:numId w:val="1"/>
        </w:numPr>
        <w:rPr>
          <w:lang w:val="es-HN"/>
        </w:rPr>
      </w:pPr>
      <w:r w:rsidRPr="00444F81">
        <w:rPr>
          <w:b/>
          <w:lang w:val="es-HN"/>
        </w:rPr>
        <w:t>Fragmento de Código - Recuperación del Total del Carrito (</w:t>
      </w:r>
      <w:r w:rsidRPr="00444F81">
        <w:rPr>
          <w:rStyle w:val="InlineCode"/>
          <w:b/>
          <w:highlight w:val="none"/>
          <w:lang w:val="es-HN"/>
        </w:rPr>
        <w:t>pago-cuotas.html</w:t>
      </w:r>
      <w:r w:rsidRPr="00444F81">
        <w:rPr>
          <w:b/>
          <w:lang w:val="es-HN"/>
        </w:rPr>
        <w:t>):</w:t>
      </w:r>
    </w:p>
    <w:p w14:paraId="5BE1B485" w14:textId="77777777" w:rsidR="000A6F50" w:rsidRDefault="00000000">
      <w:pPr>
        <w:pStyle w:val="FencedCodehtml"/>
        <w:numPr>
          <w:ilvl w:val="0"/>
          <w:numId w:val="4"/>
        </w:numPr>
      </w:pPr>
      <w:r>
        <w:t>&lt;!-- ... HTML existente ... --&gt;</w:t>
      </w:r>
      <w:r>
        <w:br/>
        <w:t>&lt;p class="text-center mb-4" style="font-size: 1.2rem; font-weight: bold;"&gt;</w:t>
      </w:r>
      <w:r>
        <w:br/>
        <w:t xml:space="preserve">    Monto Total del Carrito: &lt;span id="cartTotalAmount"&gt;L0.00&lt;/span&gt;</w:t>
      </w:r>
      <w:r>
        <w:br/>
        <w:t>&lt;/p&gt;</w:t>
      </w:r>
      <w:r>
        <w:br/>
        <w:t>&lt;!-- ... HTML del formulario ... --&gt;</w:t>
      </w:r>
      <w:r>
        <w:br/>
        <w:t>&lt;script&gt;</w:t>
      </w:r>
      <w:r>
        <w:br/>
        <w:t xml:space="preserve">    document.addEventListener('DOMContentLoaded', function() {</w:t>
      </w:r>
      <w:r>
        <w:br/>
        <w:t xml:space="preserve">        const totalAmount = localStorage.getItem('byteStoreTotalToPay');</w:t>
      </w:r>
      <w:r>
        <w:br/>
        <w:t xml:space="preserve">        const cartTotalAmountSpan = document.getElementById('cartTotalAmount');</w:t>
      </w:r>
      <w:r>
        <w:br/>
        <w:t xml:space="preserve">        const montoPagoInput = document.getElementById('monto_pago');</w:t>
      </w:r>
      <w:r>
        <w:br/>
      </w:r>
      <w:r>
        <w:br/>
        <w:t xml:space="preserve">        if (totalAmount) {</w:t>
      </w:r>
      <w:r>
        <w:br/>
        <w:t xml:space="preserve">            cartTotalAmountSpan.textContent = `L${parseFloat(totalAmount).toFixed(2)}`;</w:t>
      </w:r>
      <w:r>
        <w:br/>
        <w:t xml:space="preserve">            montoPagoInput.value = parseFloat(totalAmount).toFixed(2);</w:t>
      </w:r>
      <w:r>
        <w:br/>
        <w:t xml:space="preserve">        } else {</w:t>
      </w:r>
      <w:r>
        <w:br/>
        <w:t xml:space="preserve">            cartTotalAmountSpan.textContent = 'L0.00';</w:t>
      </w:r>
      <w:r>
        <w:br/>
        <w:t xml:space="preserve">            montoPagoInput.value = '0.00';</w:t>
      </w:r>
      <w:r>
        <w:br/>
        <w:t xml:space="preserve">        }</w:t>
      </w:r>
      <w:r>
        <w:br/>
        <w:t xml:space="preserve">    });</w:t>
      </w:r>
      <w:r>
        <w:br/>
        <w:t>&lt;/script&gt;</w:t>
      </w:r>
      <w:r>
        <w:br/>
        <w:t>&lt;!-- ... HTML restante ... --&gt;</w:t>
      </w:r>
    </w:p>
    <w:p w14:paraId="7CD72A6E" w14:textId="77777777" w:rsidR="000A6F50" w:rsidRPr="00444F81" w:rsidRDefault="00000000">
      <w:pPr>
        <w:pStyle w:val="Ttulo3"/>
        <w:rPr>
          <w:b w:val="0"/>
          <w:lang w:val="es-HN"/>
        </w:rPr>
      </w:pPr>
      <w:r w:rsidRPr="00444F81">
        <w:rPr>
          <w:b w:val="0"/>
          <w:lang w:val="es-HN"/>
        </w:rPr>
        <w:t xml:space="preserve">4.2. Directorio </w:t>
      </w:r>
      <w:r w:rsidRPr="00444F81">
        <w:rPr>
          <w:rStyle w:val="InlineCode"/>
          <w:b w:val="0"/>
          <w:highlight w:val="none"/>
          <w:lang w:val="es-HN"/>
        </w:rPr>
        <w:t>css/</w:t>
      </w:r>
    </w:p>
    <w:p w14:paraId="6583AF2D" w14:textId="77777777" w:rsidR="000A6F50" w:rsidRPr="00444F81" w:rsidRDefault="00000000">
      <w:pPr>
        <w:rPr>
          <w:lang w:val="es-HN"/>
        </w:rPr>
      </w:pPr>
      <w:r w:rsidRPr="00444F81">
        <w:rPr>
          <w:lang w:val="es-HN"/>
        </w:rPr>
        <w:t>Este directorio contiene todos los archivos CSS que definen el estilo y la apariencia visual de la aplicación. Cada archivo está generalmente dedicado a una sección o componente específico para facilitar la organización y el mantenimiento.</w:t>
      </w:r>
    </w:p>
    <w:p w14:paraId="07E43CE0" w14:textId="77777777" w:rsidR="000A6F50" w:rsidRPr="00444F81" w:rsidRDefault="00000000">
      <w:pPr>
        <w:numPr>
          <w:ilvl w:val="0"/>
          <w:numId w:val="1"/>
        </w:numPr>
        <w:rPr>
          <w:lang w:val="es-HN"/>
        </w:rPr>
      </w:pPr>
      <w:r w:rsidRPr="00444F81">
        <w:rPr>
          <w:rStyle w:val="InlineCode"/>
          <w:b/>
          <w:highlight w:val="none"/>
          <w:lang w:val="es-HN"/>
        </w:rPr>
        <w:t>styles.css</w:t>
      </w:r>
      <w:r w:rsidRPr="00444F81">
        <w:rPr>
          <w:b/>
          <w:lang w:val="es-HN"/>
        </w:rPr>
        <w:t>:</w:t>
      </w:r>
      <w:r w:rsidRPr="00444F81">
        <w:rPr>
          <w:lang w:val="es-HN"/>
        </w:rPr>
        <w:t xml:space="preserve"> Contiene estilos globales aplicables a todo el sitio (tipografías, colores base, resets, etc.).</w:t>
      </w:r>
    </w:p>
    <w:p w14:paraId="5A000396" w14:textId="77777777" w:rsidR="000A6F50" w:rsidRPr="00444F81" w:rsidRDefault="00000000">
      <w:pPr>
        <w:numPr>
          <w:ilvl w:val="0"/>
          <w:numId w:val="1"/>
        </w:numPr>
        <w:rPr>
          <w:lang w:val="es-HN"/>
        </w:rPr>
      </w:pPr>
      <w:r w:rsidRPr="00444F81">
        <w:rPr>
          <w:rStyle w:val="InlineCode"/>
          <w:b/>
          <w:highlight w:val="none"/>
          <w:lang w:val="es-HN"/>
        </w:rPr>
        <w:t>productos.css</w:t>
      </w:r>
      <w:r w:rsidRPr="00444F81">
        <w:rPr>
          <w:b/>
          <w:lang w:val="es-HN"/>
        </w:rPr>
        <w:t>:</w:t>
      </w:r>
      <w:r w:rsidRPr="00444F81">
        <w:rPr>
          <w:lang w:val="es-HN"/>
        </w:rPr>
        <w:t xml:space="preserve"> Estilos específicos para la página de listado de productos y las tarjetas de producto.</w:t>
      </w:r>
    </w:p>
    <w:p w14:paraId="4D9683C2" w14:textId="77777777" w:rsidR="000A6F50" w:rsidRPr="00444F81" w:rsidRDefault="00000000">
      <w:pPr>
        <w:numPr>
          <w:ilvl w:val="0"/>
          <w:numId w:val="1"/>
        </w:numPr>
        <w:rPr>
          <w:lang w:val="es-HN"/>
        </w:rPr>
      </w:pPr>
      <w:r w:rsidRPr="00444F81">
        <w:rPr>
          <w:rStyle w:val="InlineCode"/>
          <w:b/>
          <w:highlight w:val="none"/>
          <w:lang w:val="es-HN"/>
        </w:rPr>
        <w:t>mini-cart.css</w:t>
      </w:r>
      <w:r w:rsidRPr="00444F81">
        <w:rPr>
          <w:b/>
          <w:lang w:val="es-HN"/>
        </w:rPr>
        <w:t>:</w:t>
      </w:r>
      <w:r w:rsidRPr="00444F81">
        <w:rPr>
          <w:lang w:val="es-HN"/>
        </w:rPr>
        <w:t xml:space="preserve"> Define la apariencia del mini-carrito lateral, incluyendo animaciones, colores y disposición de los ítems.</w:t>
      </w:r>
    </w:p>
    <w:p w14:paraId="22498365" w14:textId="77777777" w:rsidR="000A6F50" w:rsidRPr="00444F81" w:rsidRDefault="00000000">
      <w:pPr>
        <w:numPr>
          <w:ilvl w:val="1"/>
          <w:numId w:val="1"/>
        </w:numPr>
        <w:rPr>
          <w:lang w:val="es-HN"/>
        </w:rPr>
      </w:pPr>
      <w:r w:rsidRPr="00444F81">
        <w:rPr>
          <w:b/>
          <w:lang w:val="es-HN"/>
        </w:rPr>
        <w:t>Fragmento de Código - Estilo de un Ítem del Carrito (</w:t>
      </w:r>
      <w:r w:rsidRPr="00444F81">
        <w:rPr>
          <w:rStyle w:val="InlineCode"/>
          <w:b/>
          <w:highlight w:val="none"/>
          <w:lang w:val="es-HN"/>
        </w:rPr>
        <w:t>mini-cart.css</w:t>
      </w:r>
      <w:r w:rsidRPr="00444F81">
        <w:rPr>
          <w:b/>
          <w:lang w:val="es-HN"/>
        </w:rPr>
        <w:t>):</w:t>
      </w:r>
    </w:p>
    <w:p w14:paraId="79426BF7" w14:textId="77777777" w:rsidR="000A6F50" w:rsidRDefault="00000000">
      <w:pPr>
        <w:pStyle w:val="FencedCodecss"/>
        <w:numPr>
          <w:ilvl w:val="0"/>
          <w:numId w:val="4"/>
        </w:numPr>
      </w:pPr>
      <w:r w:rsidRPr="00444F81">
        <w:rPr>
          <w:lang w:val="es-HN"/>
        </w:rPr>
        <w:t>/* Estilo para cada ítem del carrito */</w:t>
      </w:r>
      <w:r w:rsidRPr="00444F81">
        <w:rPr>
          <w:lang w:val="es-HN"/>
        </w:rPr>
        <w:br/>
        <w:t>.cart-item {</w:t>
      </w:r>
      <w:r w:rsidRPr="00444F81">
        <w:rPr>
          <w:lang w:val="es-HN"/>
        </w:rPr>
        <w:br/>
        <w:t xml:space="preserve">    display: flex;</w:t>
      </w:r>
      <w:r w:rsidRPr="00444F81">
        <w:rPr>
          <w:lang w:val="es-HN"/>
        </w:rPr>
        <w:br/>
        <w:t xml:space="preserve">    align-items: flex-start;</w:t>
      </w:r>
      <w:r w:rsidRPr="00444F81">
        <w:rPr>
          <w:lang w:val="es-HN"/>
        </w:rPr>
        <w:br/>
        <w:t xml:space="preserve">    padding: 15px 0;</w:t>
      </w:r>
      <w:r w:rsidRPr="00444F81">
        <w:rPr>
          <w:lang w:val="es-HN"/>
        </w:rPr>
        <w:br/>
        <w:t xml:space="preserve">    border-bottom: 1px dashed #eee;</w:t>
      </w:r>
      <w:r w:rsidRPr="00444F81">
        <w:rPr>
          <w:lang w:val="es-HN"/>
        </w:rPr>
        <w:br/>
      </w:r>
      <w:r w:rsidRPr="00444F81">
        <w:rPr>
          <w:lang w:val="es-HN"/>
        </w:rPr>
        <w:lastRenderedPageBreak/>
        <w:t xml:space="preserve">    position: relative;</w:t>
      </w:r>
      <w:r w:rsidRPr="00444F81">
        <w:rPr>
          <w:lang w:val="es-HN"/>
        </w:rPr>
        <w:br/>
        <w:t>}</w:t>
      </w:r>
      <w:r w:rsidRPr="00444F81">
        <w:rPr>
          <w:lang w:val="es-HN"/>
        </w:rPr>
        <w:br/>
      </w:r>
      <w:r w:rsidRPr="00444F81">
        <w:rPr>
          <w:lang w:val="es-HN"/>
        </w:rPr>
        <w:br/>
        <w:t>/* Si la imagen está comentada en JS, el width/height de img ya no aplica directamente a un elemento visual</w:t>
      </w:r>
      <w:r w:rsidRPr="00444F81">
        <w:rPr>
          <w:lang w:val="es-HN"/>
        </w:rPr>
        <w:br/>
        <w:t xml:space="preserve">pero estas reglas asegurarían que si se descomentara, la imagen se vería bien. </w:t>
      </w:r>
      <w:r>
        <w:t>*/</w:t>
      </w:r>
      <w:r>
        <w:br/>
        <w:t>.cart-item img {</w:t>
      </w:r>
      <w:r>
        <w:br/>
        <w:t xml:space="preserve">    width: 80px;</w:t>
      </w:r>
      <w:r>
        <w:br/>
        <w:t xml:space="preserve">    height: 60px;</w:t>
      </w:r>
      <w:r>
        <w:br/>
        <w:t xml:space="preserve">    object-fit: contain;</w:t>
      </w:r>
      <w:r>
        <w:br/>
        <w:t xml:space="preserve">    margin-right: 15px;</w:t>
      </w:r>
      <w:r>
        <w:br/>
        <w:t xml:space="preserve">    border: 1px solid #eee;</w:t>
      </w:r>
      <w:r>
        <w:br/>
        <w:t xml:space="preserve">    border-radius: 5px;</w:t>
      </w:r>
      <w:r>
        <w:br/>
        <w:t xml:space="preserve">    flex-shrink: 0;</w:t>
      </w:r>
      <w:r>
        <w:br/>
        <w:t>}</w:t>
      </w:r>
      <w:r>
        <w:br/>
      </w:r>
      <w:r>
        <w:br/>
        <w:t>.cart-item .item-details {</w:t>
      </w:r>
      <w:r>
        <w:br/>
        <w:t xml:space="preserve">    flex-grow: 1;</w:t>
      </w:r>
      <w:r>
        <w:br/>
        <w:t xml:space="preserve">    display: flex;</w:t>
      </w:r>
      <w:r>
        <w:br/>
        <w:t xml:space="preserve">    flex-direction: column;</w:t>
      </w:r>
      <w:r>
        <w:br/>
        <w:t xml:space="preserve">    color: #333;</w:t>
      </w:r>
      <w:r>
        <w:br/>
        <w:t xml:space="preserve">    font-size: 0.95rem;</w:t>
      </w:r>
      <w:r>
        <w:br/>
        <w:t>}</w:t>
      </w:r>
      <w:r>
        <w:br/>
      </w:r>
      <w:r>
        <w:br/>
        <w:t>.discount-coupon-tag {</w:t>
      </w:r>
      <w:r>
        <w:br/>
        <w:t xml:space="preserve">    background-color: #00bcd4;</w:t>
      </w:r>
      <w:r>
        <w:br/>
        <w:t xml:space="preserve">    color: white;</w:t>
      </w:r>
      <w:r>
        <w:br/>
        <w:t xml:space="preserve">    padding: 5px 10px;</w:t>
      </w:r>
      <w:r>
        <w:br/>
        <w:t xml:space="preserve">    border-radius: 3px;</w:t>
      </w:r>
      <w:r>
        <w:br/>
        <w:t xml:space="preserve">    font-size: 0.8rem;</w:t>
      </w:r>
      <w:r>
        <w:br/>
        <w:t xml:space="preserve">    font-weight: bold;</w:t>
      </w:r>
      <w:r>
        <w:br/>
        <w:t xml:space="preserve">    margin-top: 10px;</w:t>
      </w:r>
      <w:r>
        <w:br/>
        <w:t xml:space="preserve">    align-self: flex-start;</w:t>
      </w:r>
      <w:r>
        <w:br/>
        <w:t>}</w:t>
      </w:r>
    </w:p>
    <w:p w14:paraId="0434DE5E" w14:textId="77777777" w:rsidR="000A6F50" w:rsidRPr="00444F81" w:rsidRDefault="00000000">
      <w:pPr>
        <w:numPr>
          <w:ilvl w:val="0"/>
          <w:numId w:val="1"/>
        </w:numPr>
        <w:rPr>
          <w:lang w:val="es-HN"/>
        </w:rPr>
      </w:pPr>
      <w:r w:rsidRPr="00444F81">
        <w:rPr>
          <w:rStyle w:val="InlineCode"/>
          <w:b/>
          <w:highlight w:val="none"/>
          <w:lang w:val="es-HN"/>
        </w:rPr>
        <w:t>registro.css</w:t>
      </w:r>
      <w:r w:rsidRPr="00444F81">
        <w:rPr>
          <w:b/>
          <w:lang w:val="es-HN"/>
        </w:rPr>
        <w:t>:</w:t>
      </w:r>
      <w:r w:rsidRPr="00444F81">
        <w:rPr>
          <w:lang w:val="es-HN"/>
        </w:rPr>
        <w:t xml:space="preserve"> Contiene estilos para el formulario de registro y la tabla de listado de usuarios.</w:t>
      </w:r>
    </w:p>
    <w:p w14:paraId="7B436488" w14:textId="77777777" w:rsidR="000A6F50" w:rsidRPr="00444F81" w:rsidRDefault="00000000">
      <w:pPr>
        <w:pStyle w:val="Ttulo3"/>
        <w:rPr>
          <w:b w:val="0"/>
          <w:lang w:val="es-HN"/>
        </w:rPr>
      </w:pPr>
      <w:r w:rsidRPr="00444F81">
        <w:rPr>
          <w:b w:val="0"/>
          <w:lang w:val="es-HN"/>
        </w:rPr>
        <w:t xml:space="preserve">4.3. Directorio </w:t>
      </w:r>
      <w:r w:rsidRPr="00444F81">
        <w:rPr>
          <w:rStyle w:val="InlineCode"/>
          <w:b w:val="0"/>
          <w:highlight w:val="none"/>
          <w:lang w:val="es-HN"/>
        </w:rPr>
        <w:t>js/</w:t>
      </w:r>
    </w:p>
    <w:p w14:paraId="6374B1EF" w14:textId="77777777" w:rsidR="000A6F50" w:rsidRPr="00444F81" w:rsidRDefault="00000000">
      <w:pPr>
        <w:rPr>
          <w:lang w:val="es-HN"/>
        </w:rPr>
      </w:pPr>
      <w:r w:rsidRPr="00444F81">
        <w:rPr>
          <w:lang w:val="es-HN"/>
        </w:rPr>
        <w:t>Alberga los archivos JavaScript que proporcionan interactividad en el lado del cliente y lógica de UI dinámica.</w:t>
      </w:r>
    </w:p>
    <w:p w14:paraId="0EDB19D5" w14:textId="77777777" w:rsidR="000A6F50" w:rsidRPr="00444F81" w:rsidRDefault="00000000">
      <w:pPr>
        <w:numPr>
          <w:ilvl w:val="0"/>
          <w:numId w:val="1"/>
        </w:numPr>
        <w:rPr>
          <w:lang w:val="es-HN"/>
        </w:rPr>
      </w:pPr>
      <w:r w:rsidRPr="00444F81">
        <w:rPr>
          <w:rStyle w:val="InlineCode"/>
          <w:b/>
          <w:highlight w:val="none"/>
          <w:lang w:val="es-HN"/>
        </w:rPr>
        <w:t>mini-cart.js</w:t>
      </w:r>
      <w:r w:rsidRPr="00444F81">
        <w:rPr>
          <w:b/>
          <w:lang w:val="es-HN"/>
        </w:rPr>
        <w:t>:</w:t>
      </w:r>
      <w:r w:rsidRPr="00444F81">
        <w:rPr>
          <w:lang w:val="es-HN"/>
        </w:rPr>
        <w:t xml:space="preserve"> Es el script principal que gestiona la funcionalidad del mini-carrito. Se encarga de añadir/eliminar productos, actualizar cantidades, calcular totales, y controlar la apertura/cierre del carrito.</w:t>
      </w:r>
    </w:p>
    <w:p w14:paraId="067ACB76" w14:textId="77777777" w:rsidR="000A6F50" w:rsidRPr="00444F81" w:rsidRDefault="00000000">
      <w:pPr>
        <w:numPr>
          <w:ilvl w:val="1"/>
          <w:numId w:val="1"/>
        </w:numPr>
        <w:rPr>
          <w:lang w:val="es-HN"/>
        </w:rPr>
      </w:pPr>
      <w:r w:rsidRPr="00444F81">
        <w:rPr>
          <w:b/>
          <w:lang w:val="es-HN"/>
        </w:rPr>
        <w:t xml:space="preserve">Fragmento de Código - </w:t>
      </w:r>
      <w:r w:rsidRPr="00444F81">
        <w:rPr>
          <w:rStyle w:val="InlineCode"/>
          <w:b/>
          <w:highlight w:val="none"/>
          <w:lang w:val="es-HN"/>
        </w:rPr>
        <w:t>addToCart</w:t>
      </w:r>
      <w:r w:rsidRPr="00444F81">
        <w:rPr>
          <w:b/>
          <w:lang w:val="es-HN"/>
        </w:rPr>
        <w:t xml:space="preserve"> y </w:t>
      </w:r>
      <w:r w:rsidRPr="00444F81">
        <w:rPr>
          <w:rStyle w:val="InlineCode"/>
          <w:b/>
          <w:highlight w:val="none"/>
          <w:lang w:val="es-HN"/>
        </w:rPr>
        <w:t>checkoutBtn</w:t>
      </w:r>
      <w:r w:rsidRPr="00444F81">
        <w:rPr>
          <w:b/>
          <w:lang w:val="es-HN"/>
        </w:rPr>
        <w:t xml:space="preserve"> (</w:t>
      </w:r>
      <w:r w:rsidRPr="00444F81">
        <w:rPr>
          <w:rStyle w:val="InlineCode"/>
          <w:b/>
          <w:highlight w:val="none"/>
          <w:lang w:val="es-HN"/>
        </w:rPr>
        <w:t>js/mini-cart.js</w:t>
      </w:r>
      <w:r w:rsidRPr="00444F81">
        <w:rPr>
          <w:b/>
          <w:lang w:val="es-HN"/>
        </w:rPr>
        <w:t>):</w:t>
      </w:r>
    </w:p>
    <w:p w14:paraId="2FDC217E" w14:textId="77777777" w:rsidR="000A6F50" w:rsidRPr="00444F81" w:rsidRDefault="00000000">
      <w:pPr>
        <w:pStyle w:val="FencedCodejavascript"/>
        <w:numPr>
          <w:ilvl w:val="0"/>
          <w:numId w:val="4"/>
        </w:numPr>
        <w:rPr>
          <w:lang w:val="es-HN"/>
        </w:rPr>
      </w:pPr>
      <w:r w:rsidRPr="00444F81">
        <w:rPr>
          <w:lang w:val="es-HN"/>
        </w:rPr>
        <w:t>// Contenido relevante de js/mini-cart.js</w:t>
      </w:r>
      <w:r w:rsidRPr="00444F81">
        <w:rPr>
          <w:lang w:val="es-HN"/>
        </w:rPr>
        <w:br/>
        <w:t>function addToCart(productData) {</w:t>
      </w:r>
      <w:r w:rsidRPr="00444F81">
        <w:rPr>
          <w:lang w:val="es-HN"/>
        </w:rPr>
        <w:br/>
        <w:t xml:space="preserve">    const existingItem = cart.find(item =&gt; item.id === productData.id);</w:t>
      </w:r>
      <w:r w:rsidRPr="00444F81">
        <w:rPr>
          <w:lang w:val="es-HN"/>
        </w:rPr>
        <w:br/>
      </w:r>
      <w:r w:rsidRPr="00444F81">
        <w:rPr>
          <w:lang w:val="es-HN"/>
        </w:rPr>
        <w:br/>
        <w:t xml:space="preserve">    if (existingItem) {</w:t>
      </w:r>
      <w:r w:rsidRPr="00444F81">
        <w:rPr>
          <w:lang w:val="es-HN"/>
        </w:rPr>
        <w:br/>
        <w:t xml:space="preserve">        existingItem.quantity++;</w:t>
      </w:r>
      <w:r w:rsidRPr="00444F81">
        <w:rPr>
          <w:lang w:val="es-HN"/>
        </w:rPr>
        <w:br/>
      </w:r>
      <w:r w:rsidRPr="00444F81">
        <w:rPr>
          <w:lang w:val="es-HN"/>
        </w:rPr>
        <w:lastRenderedPageBreak/>
        <w:t xml:space="preserve">    } else {</w:t>
      </w:r>
      <w:r w:rsidRPr="00444F81">
        <w:rPr>
          <w:lang w:val="es-HN"/>
        </w:rPr>
        <w:br/>
        <w:t xml:space="preserve">        cart.push({ ...productData, quantity: 1 });</w:t>
      </w:r>
      <w:r w:rsidRPr="00444F81">
        <w:rPr>
          <w:lang w:val="es-HN"/>
        </w:rPr>
        <w:br/>
        <w:t xml:space="preserve">    }</w:t>
      </w:r>
      <w:r w:rsidRPr="00444F81">
        <w:rPr>
          <w:lang w:val="es-HN"/>
        </w:rPr>
        <w:br/>
        <w:t xml:space="preserve">    saveCart();</w:t>
      </w:r>
      <w:r w:rsidRPr="00444F81">
        <w:rPr>
          <w:lang w:val="es-HN"/>
        </w:rPr>
        <w:br/>
        <w:t xml:space="preserve">    openMiniCart(); // Abre el mini-carrito al añadir producto</w:t>
      </w:r>
      <w:r w:rsidRPr="00444F81">
        <w:rPr>
          <w:lang w:val="es-HN"/>
        </w:rPr>
        <w:br/>
        <w:t>}</w:t>
      </w:r>
      <w:r w:rsidRPr="00444F81">
        <w:rPr>
          <w:lang w:val="es-HN"/>
        </w:rPr>
        <w:br/>
      </w:r>
      <w:r w:rsidRPr="00444F81">
        <w:rPr>
          <w:lang w:val="es-HN"/>
        </w:rPr>
        <w:br/>
        <w:t>// Event listener para el botón "Proceder a Pagar"</w:t>
      </w:r>
      <w:r w:rsidRPr="00444F81">
        <w:rPr>
          <w:lang w:val="es-HN"/>
        </w:rPr>
        <w:br/>
        <w:t>checkoutBtn.addEventListener('click', function() {</w:t>
      </w:r>
      <w:r w:rsidRPr="00444F81">
        <w:rPr>
          <w:lang w:val="es-HN"/>
        </w:rPr>
        <w:br/>
        <w:t xml:space="preserve">    const totals = calculateTotals();</w:t>
      </w:r>
      <w:r w:rsidRPr="00444F81">
        <w:rPr>
          <w:lang w:val="es-HN"/>
        </w:rPr>
        <w:br/>
        <w:t xml:space="preserve">    localStorage.setItem('byteStoreTotalToPay', totals.total.toFixed(2));</w:t>
      </w:r>
      <w:r w:rsidRPr="00444F81">
        <w:rPr>
          <w:lang w:val="es-HN"/>
        </w:rPr>
        <w:br/>
        <w:t xml:space="preserve">    localStorage.setItem('byteStoreCartISV', totals.isv.toFixed(2));</w:t>
      </w:r>
      <w:r w:rsidRPr="00444F81">
        <w:rPr>
          <w:lang w:val="es-HN"/>
        </w:rPr>
        <w:br/>
        <w:t xml:space="preserve">    localStorage.setItem('byteStoreCartSubtotal', totals.subtotal.toFixed(2));</w:t>
      </w:r>
      <w:r w:rsidRPr="00444F81">
        <w:rPr>
          <w:lang w:val="es-HN"/>
        </w:rPr>
        <w:br/>
      </w:r>
      <w:r w:rsidRPr="00444F81">
        <w:rPr>
          <w:lang w:val="es-HN"/>
        </w:rPr>
        <w:br/>
        <w:t xml:space="preserve">    location.href = 'pago-cuotas.html'; </w:t>
      </w:r>
      <w:r w:rsidRPr="00444F81">
        <w:rPr>
          <w:lang w:val="es-HN"/>
        </w:rPr>
        <w:br/>
        <w:t>});</w:t>
      </w:r>
    </w:p>
    <w:p w14:paraId="2AFDBE62" w14:textId="77777777" w:rsidR="000A6F50" w:rsidRPr="00444F81" w:rsidRDefault="00000000">
      <w:pPr>
        <w:numPr>
          <w:ilvl w:val="0"/>
          <w:numId w:val="1"/>
        </w:numPr>
        <w:rPr>
          <w:lang w:val="es-HN"/>
        </w:rPr>
      </w:pPr>
      <w:r w:rsidRPr="00444F81">
        <w:rPr>
          <w:rStyle w:val="InlineCode"/>
          <w:b/>
          <w:highlight w:val="none"/>
          <w:lang w:val="es-HN"/>
        </w:rPr>
        <w:t>productos-filters.js</w:t>
      </w:r>
      <w:r w:rsidRPr="00444F81">
        <w:rPr>
          <w:b/>
          <w:lang w:val="es-HN"/>
        </w:rPr>
        <w:t>:</w:t>
      </w:r>
      <w:r w:rsidRPr="00444F81">
        <w:rPr>
          <w:lang w:val="es-HN"/>
        </w:rPr>
        <w:t xml:space="preserve"> Contiene la lógica para filtrar y ordenar los productos en la página </w:t>
      </w:r>
      <w:r w:rsidRPr="00444F81">
        <w:rPr>
          <w:rStyle w:val="InlineCode"/>
          <w:highlight w:val="none"/>
          <w:lang w:val="es-HN"/>
        </w:rPr>
        <w:t>productos.html</w:t>
      </w:r>
      <w:r w:rsidRPr="00444F81">
        <w:rPr>
          <w:lang w:val="es-HN"/>
        </w:rPr>
        <w:t>.</w:t>
      </w:r>
    </w:p>
    <w:p w14:paraId="637D86BF" w14:textId="77777777" w:rsidR="000A6F50" w:rsidRPr="00444F81" w:rsidRDefault="00000000">
      <w:pPr>
        <w:numPr>
          <w:ilvl w:val="0"/>
          <w:numId w:val="1"/>
        </w:numPr>
        <w:rPr>
          <w:lang w:val="es-HN"/>
        </w:rPr>
      </w:pPr>
      <w:r w:rsidRPr="00444F81">
        <w:rPr>
          <w:rStyle w:val="InlineCode"/>
          <w:b/>
          <w:highlight w:val="none"/>
          <w:lang w:val="es-HN"/>
        </w:rPr>
        <w:t>sidebar.js</w:t>
      </w:r>
      <w:r w:rsidRPr="00444F81">
        <w:rPr>
          <w:b/>
          <w:lang w:val="es-HN"/>
        </w:rPr>
        <w:t>:</w:t>
      </w:r>
      <w:r w:rsidRPr="00444F81">
        <w:rPr>
          <w:lang w:val="es-HN"/>
        </w:rPr>
        <w:t xml:space="preserve"> Maneja la funcionalidad del menú lateral de categorías.</w:t>
      </w:r>
    </w:p>
    <w:p w14:paraId="61A742B9" w14:textId="77777777" w:rsidR="000A6F50" w:rsidRPr="00444F81" w:rsidRDefault="00000000">
      <w:pPr>
        <w:pStyle w:val="Ttulo3"/>
        <w:rPr>
          <w:b w:val="0"/>
          <w:lang w:val="es-HN"/>
        </w:rPr>
      </w:pPr>
      <w:r w:rsidRPr="00444F81">
        <w:rPr>
          <w:b w:val="0"/>
          <w:lang w:val="es-HN"/>
        </w:rPr>
        <w:t xml:space="preserve">4.4. Directorio </w:t>
      </w:r>
      <w:r w:rsidRPr="00444F81">
        <w:rPr>
          <w:rStyle w:val="InlineCode"/>
          <w:b w:val="0"/>
          <w:highlight w:val="none"/>
          <w:lang w:val="es-HN"/>
        </w:rPr>
        <w:t>php/</w:t>
      </w:r>
    </w:p>
    <w:p w14:paraId="68B79E47" w14:textId="77777777" w:rsidR="000A6F50" w:rsidRPr="00444F81" w:rsidRDefault="00000000">
      <w:pPr>
        <w:rPr>
          <w:lang w:val="es-HN"/>
        </w:rPr>
      </w:pPr>
      <w:r w:rsidRPr="00444F81">
        <w:rPr>
          <w:lang w:val="es-HN"/>
        </w:rPr>
        <w:t>Contiene los scripts PHP del lado del servidor que interactúan con la base de datos y manejan la lógica de negocio.</w:t>
      </w:r>
    </w:p>
    <w:p w14:paraId="673FF949" w14:textId="77777777" w:rsidR="000A6F50" w:rsidRPr="00444F81" w:rsidRDefault="00000000">
      <w:pPr>
        <w:numPr>
          <w:ilvl w:val="0"/>
          <w:numId w:val="1"/>
        </w:numPr>
        <w:rPr>
          <w:lang w:val="es-HN"/>
        </w:rPr>
      </w:pPr>
      <w:r w:rsidRPr="00444F81">
        <w:rPr>
          <w:rStyle w:val="InlineCode"/>
          <w:b/>
          <w:highlight w:val="none"/>
          <w:lang w:val="es-HN"/>
        </w:rPr>
        <w:t>db_config.php</w:t>
      </w:r>
      <w:r w:rsidRPr="00444F81">
        <w:rPr>
          <w:b/>
          <w:lang w:val="es-HN"/>
        </w:rPr>
        <w:t>:</w:t>
      </w:r>
      <w:r w:rsidRPr="00444F81">
        <w:rPr>
          <w:lang w:val="es-HN"/>
        </w:rPr>
        <w:t xml:space="preserve"> Contiene la configuración y la lógica para establecer la conexión con la base de datos MySQL. Es incluido por otros scripts PHP que necesitan acceder a la base de datos.</w:t>
      </w:r>
    </w:p>
    <w:p w14:paraId="1C4B4A27" w14:textId="77777777" w:rsidR="000A6F50" w:rsidRPr="00444F81" w:rsidRDefault="00000000">
      <w:pPr>
        <w:numPr>
          <w:ilvl w:val="1"/>
          <w:numId w:val="1"/>
        </w:numPr>
        <w:rPr>
          <w:lang w:val="es-HN"/>
        </w:rPr>
      </w:pPr>
      <w:r w:rsidRPr="00444F81">
        <w:rPr>
          <w:lang w:val="es-HN"/>
        </w:rPr>
        <w:t>(El código de este archivo ya fue incluido en la sección 3.4)</w:t>
      </w:r>
    </w:p>
    <w:p w14:paraId="0F686B79" w14:textId="77777777" w:rsidR="000A6F50" w:rsidRPr="00444F81" w:rsidRDefault="00000000">
      <w:pPr>
        <w:numPr>
          <w:ilvl w:val="0"/>
          <w:numId w:val="1"/>
        </w:numPr>
        <w:rPr>
          <w:lang w:val="es-HN"/>
        </w:rPr>
      </w:pPr>
      <w:r w:rsidRPr="00444F81">
        <w:rPr>
          <w:rStyle w:val="InlineCode"/>
          <w:b/>
          <w:highlight w:val="none"/>
          <w:lang w:val="es-HN"/>
        </w:rPr>
        <w:t>submit_registration.php</w:t>
      </w:r>
      <w:r w:rsidRPr="00444F81">
        <w:rPr>
          <w:b/>
          <w:lang w:val="es-HN"/>
        </w:rPr>
        <w:t>:</w:t>
      </w:r>
      <w:r w:rsidRPr="00444F81">
        <w:rPr>
          <w:lang w:val="es-HN"/>
        </w:rPr>
        <w:t xml:space="preserve"> Procesar los datos enviados desde el formulario de registro de usuarios (</w:t>
      </w:r>
      <w:r w:rsidRPr="00444F81">
        <w:rPr>
          <w:rStyle w:val="InlineCode"/>
          <w:highlight w:val="none"/>
          <w:lang w:val="es-HN"/>
        </w:rPr>
        <w:t>registro.php</w:t>
      </w:r>
      <w:r w:rsidRPr="00444F81">
        <w:rPr>
          <w:lang w:val="es-HN"/>
        </w:rPr>
        <w:t xml:space="preserve">). Realiza validaciones, hashea la contraseña y guarda el nuevo usuario en la tabla </w:t>
      </w:r>
      <w:r w:rsidRPr="00444F81">
        <w:rPr>
          <w:rStyle w:val="InlineCode"/>
          <w:highlight w:val="none"/>
          <w:lang w:val="es-HN"/>
        </w:rPr>
        <w:t>users</w:t>
      </w:r>
      <w:r w:rsidRPr="00444F81">
        <w:rPr>
          <w:lang w:val="es-HN"/>
        </w:rPr>
        <w:t>.</w:t>
      </w:r>
    </w:p>
    <w:p w14:paraId="33EFC85D" w14:textId="77777777" w:rsidR="000A6F50" w:rsidRPr="00444F81" w:rsidRDefault="00000000">
      <w:pPr>
        <w:numPr>
          <w:ilvl w:val="1"/>
          <w:numId w:val="1"/>
        </w:numPr>
        <w:rPr>
          <w:lang w:val="es-HN"/>
        </w:rPr>
      </w:pPr>
      <w:r w:rsidRPr="00444F81">
        <w:rPr>
          <w:b/>
          <w:lang w:val="es-HN"/>
        </w:rPr>
        <w:t>Fragmento de Código - Lógica de Registro (</w:t>
      </w:r>
      <w:r w:rsidRPr="00444F81">
        <w:rPr>
          <w:rStyle w:val="InlineCode"/>
          <w:b/>
          <w:highlight w:val="none"/>
          <w:lang w:val="es-HN"/>
        </w:rPr>
        <w:t>submit_registration.php</w:t>
      </w:r>
      <w:r w:rsidRPr="00444F81">
        <w:rPr>
          <w:b/>
          <w:lang w:val="es-HN"/>
        </w:rPr>
        <w:t>):</w:t>
      </w:r>
    </w:p>
    <w:p w14:paraId="10E67599" w14:textId="77777777" w:rsidR="000A6F50" w:rsidRDefault="00000000">
      <w:pPr>
        <w:pStyle w:val="FencedCodephp"/>
        <w:numPr>
          <w:ilvl w:val="0"/>
          <w:numId w:val="4"/>
        </w:numPr>
      </w:pPr>
      <w:r>
        <w:t>&lt;?php</w:t>
      </w:r>
      <w:r>
        <w:br/>
        <w:t>// Contenido relevante de submit_registration.php</w:t>
      </w:r>
      <w:r>
        <w:br/>
        <w:t>session_start();</w:t>
      </w:r>
      <w:r>
        <w:br/>
        <w:t>require_once 'db_config.php';</w:t>
      </w:r>
      <w:r>
        <w:br/>
      </w:r>
      <w:r>
        <w:br/>
        <w:t>if ($_SERVER["REQUEST_METHOD"] == "POST") {</w:t>
      </w:r>
      <w:r>
        <w:br/>
        <w:t xml:space="preserve">    $full_name = htmlspecialchars(trim($_POST['nombre']));</w:t>
      </w:r>
      <w:r>
        <w:br/>
        <w:t xml:space="preserve">    $email = htmlspecialchars(trim($_POST['email']));</w:t>
      </w:r>
      <w:r>
        <w:br/>
        <w:t xml:space="preserve">    $password = htmlspecialchars(trim($_POST['password']));</w:t>
      </w:r>
      <w:r>
        <w:br/>
        <w:t xml:space="preserve">    $confirm_password = htmlspecialchars(trim($_POST['confirm_password']));</w:t>
      </w:r>
      <w:r>
        <w:br/>
      </w:r>
      <w:r>
        <w:br/>
        <w:t xml:space="preserve">    // ... (validaciones de entrada de datos) ...</w:t>
      </w:r>
      <w:r>
        <w:br/>
      </w:r>
      <w:r>
        <w:br/>
        <w:t xml:space="preserve">    $password_hash = password_hash($password, PASSWORD_DEFAULT);</w:t>
      </w:r>
      <w:r>
        <w:br/>
      </w:r>
      <w:r>
        <w:br/>
      </w:r>
      <w:r>
        <w:lastRenderedPageBreak/>
        <w:t xml:space="preserve">    // Verificar si el correo ya existe</w:t>
      </w:r>
      <w:r>
        <w:br/>
        <w:t xml:space="preserve">    $check_email_sql = "SELECT id FROM users WHERE email = ?";</w:t>
      </w:r>
      <w:r>
        <w:br/>
        <w:t xml:space="preserve">    if ($stmt = $conn-&gt;prepare($check_email_sql)) {</w:t>
      </w:r>
      <w:r>
        <w:br/>
        <w:t xml:space="preserve">        $stmt-&gt;bind_param("s", $email);</w:t>
      </w:r>
      <w:r>
        <w:br/>
        <w:t xml:space="preserve">        $stmt-&gt;execute();</w:t>
      </w:r>
      <w:r>
        <w:br/>
        <w:t xml:space="preserve">        $stmt-&gt;store_result();</w:t>
      </w:r>
      <w:r>
        <w:br/>
        <w:t xml:space="preserve">        if ($stmt-&gt;num_rows &gt; 0) {</w:t>
      </w:r>
      <w:r>
        <w:br/>
        <w:t xml:space="preserve">            $stmt-&gt;close();</w:t>
      </w:r>
      <w:r>
        <w:br/>
        <w:t xml:space="preserve">            $conn-&gt;close();</w:t>
      </w:r>
      <w:r>
        <w:br/>
        <w:t xml:space="preserve">            header("Location: ../registro.php?error=email_ya_registrado");</w:t>
      </w:r>
      <w:r>
        <w:br/>
        <w:t xml:space="preserve">            exit();</w:t>
      </w:r>
      <w:r>
        <w:br/>
        <w:t xml:space="preserve">        }</w:t>
      </w:r>
      <w:r>
        <w:br/>
        <w:t xml:space="preserve">        $stmt-&gt;close();</w:t>
      </w:r>
      <w:r>
        <w:br/>
        <w:t xml:space="preserve">    }</w:t>
      </w:r>
      <w:r>
        <w:br/>
      </w:r>
      <w:r>
        <w:br/>
        <w:t xml:space="preserve">    // Insertar el nuevo usuario</w:t>
      </w:r>
      <w:r>
        <w:br/>
        <w:t xml:space="preserve">    $insert_sql = "INSERT INTO users (full_name, email, password_hash) VALUES (?, ?, ?)";</w:t>
      </w:r>
      <w:r>
        <w:br/>
        <w:t xml:space="preserve">    if ($stmt = $conn-&gt;prepare($insert_sql)) {</w:t>
      </w:r>
      <w:r>
        <w:br/>
        <w:t xml:space="preserve">        $stmt-&gt;bind_param("sss", $full_name, $email, $password_hash);</w:t>
      </w:r>
      <w:r>
        <w:br/>
        <w:t xml:space="preserve">        if ($stmt-&gt;execute()) {</w:t>
      </w:r>
      <w:r>
        <w:br/>
        <w:t xml:space="preserve">            header("Location: ../login.html?registration=success");</w:t>
      </w:r>
      <w:r>
        <w:br/>
        <w:t xml:space="preserve">            exit();</w:t>
      </w:r>
      <w:r>
        <w:br/>
        <w:t xml:space="preserve">        } else {</w:t>
      </w:r>
      <w:r>
        <w:br/>
        <w:t xml:space="preserve">            error_log("Error al ejecutar INSERT: " . $stmt-&gt;error);</w:t>
      </w:r>
      <w:r>
        <w:br/>
        <w:t xml:space="preserve">            header("Location: ../registro.php?error=db_execution_failed");</w:t>
      </w:r>
      <w:r>
        <w:br/>
        <w:t xml:space="preserve">            exit();</w:t>
      </w:r>
      <w:r>
        <w:br/>
        <w:t xml:space="preserve">        }</w:t>
      </w:r>
      <w:r>
        <w:br/>
        <w:t xml:space="preserve">    } else {</w:t>
      </w:r>
      <w:r>
        <w:br/>
        <w:t xml:space="preserve">        error_log("Error al preparar INSERT SQL: " . $conn-&gt;error);</w:t>
      </w:r>
      <w:r>
        <w:br/>
        <w:t xml:space="preserve">        header("Location: ../registro.php?error=db_prepare_failed");</w:t>
      </w:r>
      <w:r>
        <w:br/>
        <w:t xml:space="preserve">        exit();</w:t>
      </w:r>
      <w:r>
        <w:br/>
        <w:t xml:space="preserve">    }</w:t>
      </w:r>
      <w:r>
        <w:br/>
        <w:t>} else {</w:t>
      </w:r>
      <w:r>
        <w:br/>
        <w:t xml:space="preserve">    header("Location: ../registro.php");</w:t>
      </w:r>
      <w:r>
        <w:br/>
        <w:t xml:space="preserve">    exit();</w:t>
      </w:r>
      <w:r>
        <w:br/>
        <w:t>}</w:t>
      </w:r>
      <w:r>
        <w:br/>
        <w:t>?&gt;</w:t>
      </w:r>
    </w:p>
    <w:p w14:paraId="743A31F1" w14:textId="77777777" w:rsidR="000A6F50" w:rsidRPr="00444F81" w:rsidRDefault="00000000">
      <w:pPr>
        <w:numPr>
          <w:ilvl w:val="0"/>
          <w:numId w:val="1"/>
        </w:numPr>
        <w:rPr>
          <w:lang w:val="es-HN"/>
        </w:rPr>
      </w:pPr>
      <w:r w:rsidRPr="00444F81">
        <w:rPr>
          <w:rStyle w:val="InlineCode"/>
          <w:b/>
          <w:highlight w:val="none"/>
          <w:lang w:val="es-HN"/>
        </w:rPr>
        <w:t>eliminar_registro.php</w:t>
      </w:r>
      <w:r w:rsidRPr="00444F81">
        <w:rPr>
          <w:b/>
          <w:lang w:val="es-HN"/>
        </w:rPr>
        <w:t>:</w:t>
      </w:r>
      <w:r w:rsidRPr="00444F81">
        <w:rPr>
          <w:lang w:val="es-HN"/>
        </w:rPr>
        <w:t xml:space="preserve"> Se encarga de procesar la solicitud de eliminación de un usuario. Recibe el ID del usuario y ejecuta una consulta </w:t>
      </w:r>
      <w:r w:rsidRPr="00444F81">
        <w:rPr>
          <w:rStyle w:val="InlineCode"/>
          <w:highlight w:val="none"/>
          <w:lang w:val="es-HN"/>
        </w:rPr>
        <w:t>DELETE</w:t>
      </w:r>
      <w:r w:rsidRPr="00444F81">
        <w:rPr>
          <w:lang w:val="es-HN"/>
        </w:rPr>
        <w:t xml:space="preserve"> en la base de datos.</w:t>
      </w:r>
    </w:p>
    <w:p w14:paraId="779ACFB3" w14:textId="77777777" w:rsidR="000A6F50" w:rsidRPr="00444F81" w:rsidRDefault="00000000">
      <w:pPr>
        <w:numPr>
          <w:ilvl w:val="1"/>
          <w:numId w:val="1"/>
        </w:numPr>
        <w:rPr>
          <w:lang w:val="es-HN"/>
        </w:rPr>
      </w:pPr>
      <w:r w:rsidRPr="00444F81">
        <w:rPr>
          <w:b/>
          <w:lang w:val="es-HN"/>
        </w:rPr>
        <w:t>Fragmento de Código - Lógica de Eliminación (</w:t>
      </w:r>
      <w:r w:rsidRPr="00444F81">
        <w:rPr>
          <w:rStyle w:val="InlineCode"/>
          <w:b/>
          <w:highlight w:val="none"/>
          <w:lang w:val="es-HN"/>
        </w:rPr>
        <w:t>eliminar_registro.php</w:t>
      </w:r>
      <w:r w:rsidRPr="00444F81">
        <w:rPr>
          <w:b/>
          <w:lang w:val="es-HN"/>
        </w:rPr>
        <w:t>):</w:t>
      </w:r>
    </w:p>
    <w:p w14:paraId="091F0EA0" w14:textId="77777777" w:rsidR="000A6F50" w:rsidRDefault="00000000">
      <w:pPr>
        <w:pStyle w:val="FencedCodephp"/>
        <w:numPr>
          <w:ilvl w:val="0"/>
          <w:numId w:val="4"/>
        </w:numPr>
      </w:pPr>
      <w:r>
        <w:t>&lt;?php</w:t>
      </w:r>
      <w:r>
        <w:br/>
        <w:t>// Contenido relevante de eliminar_registro.php</w:t>
      </w:r>
      <w:r>
        <w:br/>
        <w:t>require_once 'db_config.php';</w:t>
      </w:r>
      <w:r>
        <w:br/>
      </w:r>
      <w:r>
        <w:br/>
        <w:t>if (isset($_GET['id']) &amp;&amp; !empty($_GET['id'])) {</w:t>
      </w:r>
      <w:r>
        <w:br/>
        <w:t xml:space="preserve">    $user_id = $_GET['id'];</w:t>
      </w:r>
      <w:r>
        <w:br/>
        <w:t xml:space="preserve">    try {</w:t>
      </w:r>
      <w:r>
        <w:br/>
        <w:t xml:space="preserve">        $sql = "DELETE FROM users WHERE id = ?";</w:t>
      </w:r>
      <w:r>
        <w:br/>
        <w:t xml:space="preserve">        $stmt = $conn-&gt;prepare($sql);</w:t>
      </w:r>
      <w:r>
        <w:br/>
        <w:t xml:space="preserve">        if ($stmt === false) {</w:t>
      </w:r>
      <w:r>
        <w:br/>
      </w:r>
      <w:r>
        <w:lastRenderedPageBreak/>
        <w:t xml:space="preserve">            throw new Exception("Error al preparar la consulta de eliminación: " . $conn-&gt;error);</w:t>
      </w:r>
      <w:r>
        <w:br/>
        <w:t xml:space="preserve">        }</w:t>
      </w:r>
      <w:r>
        <w:br/>
        <w:t xml:space="preserve">        $stmt-&gt;bind_param("i", $user_id);</w:t>
      </w:r>
      <w:r>
        <w:br/>
        <w:t xml:space="preserve">        if ($stmt-&gt;execute()) {</w:t>
      </w:r>
      <w:r>
        <w:br/>
        <w:t xml:space="preserve">            header("Location: ../registro.php?status=deleted");</w:t>
      </w:r>
      <w:r>
        <w:br/>
        <w:t xml:space="preserve">            exit();</w:t>
      </w:r>
      <w:r>
        <w:br/>
        <w:t xml:space="preserve">        } else {</w:t>
      </w:r>
      <w:r>
        <w:br/>
        <w:t xml:space="preserve">            error_log("Error al ejecutar la eliminación: " . $stmt-&gt;error);</w:t>
      </w:r>
      <w:r>
        <w:br/>
        <w:t xml:space="preserve">            header("Location: ../registro.php?status=error_delete_execution");</w:t>
      </w:r>
      <w:r>
        <w:br/>
        <w:t xml:space="preserve">            exit();</w:t>
      </w:r>
      <w:r>
        <w:br/>
        <w:t xml:space="preserve">        }</w:t>
      </w:r>
      <w:r>
        <w:br/>
        <w:t xml:space="preserve">        $stmt-&gt;close();</w:t>
      </w:r>
      <w:r>
        <w:br/>
        <w:t xml:space="preserve">    } catch (Exception $e) {</w:t>
      </w:r>
      <w:r>
        <w:br/>
        <w:t xml:space="preserve">        error_log("Excepción al eliminar registro: " . $e-&gt;getMessage());</w:t>
      </w:r>
      <w:r>
        <w:br/>
        <w:t xml:space="preserve">        header("Location: ../registro.php?status=error_delete_exception");</w:t>
      </w:r>
      <w:r>
        <w:br/>
        <w:t xml:space="preserve">        exit();</w:t>
      </w:r>
      <w:r>
        <w:br/>
        <w:t xml:space="preserve">    }</w:t>
      </w:r>
      <w:r>
        <w:br/>
        <w:t>} else {</w:t>
      </w:r>
      <w:r>
        <w:br/>
        <w:t xml:space="preserve">    header("Location: ../registro.php?status=id_not_provided");</w:t>
      </w:r>
      <w:r>
        <w:br/>
        <w:t xml:space="preserve">    exit();</w:t>
      </w:r>
      <w:r>
        <w:br/>
        <w:t>}</w:t>
      </w:r>
      <w:r>
        <w:br/>
        <w:t>$conn-&gt;close();</w:t>
      </w:r>
      <w:r>
        <w:br/>
        <w:t>?&gt;</w:t>
      </w:r>
    </w:p>
    <w:p w14:paraId="0780C8B3" w14:textId="77777777" w:rsidR="000A6F50" w:rsidRPr="00444F81" w:rsidRDefault="00000000">
      <w:pPr>
        <w:numPr>
          <w:ilvl w:val="0"/>
          <w:numId w:val="1"/>
        </w:numPr>
        <w:rPr>
          <w:lang w:val="es-HN"/>
        </w:rPr>
      </w:pPr>
      <w:r w:rsidRPr="00444F81">
        <w:rPr>
          <w:b/>
          <w:lang w:val="es-HN"/>
        </w:rPr>
        <w:t xml:space="preserve">Otros </w:t>
      </w:r>
      <w:r w:rsidRPr="00444F81">
        <w:rPr>
          <w:rStyle w:val="InlineCode"/>
          <w:b/>
          <w:highlight w:val="none"/>
          <w:lang w:val="es-HN"/>
        </w:rPr>
        <w:t>submit_*.php</w:t>
      </w:r>
      <w:r w:rsidRPr="00444F81">
        <w:rPr>
          <w:b/>
          <w:lang w:val="es-HN"/>
        </w:rPr>
        <w:t>:</w:t>
      </w:r>
      <w:r w:rsidRPr="00444F81">
        <w:rPr>
          <w:lang w:val="es-HN"/>
        </w:rPr>
        <w:t xml:space="preserve"> Archivos PHP para manejar el envío de otros formularios (login, pagos, solicitudes de servicio, etc.), interactuando con la base de datos según su propósito específico.</w:t>
      </w:r>
    </w:p>
    <w:p w14:paraId="72A033D2" w14:textId="77777777" w:rsidR="000A6F50" w:rsidRDefault="00000000">
      <w:r>
        <w:pict w14:anchorId="2D2F57F9">
          <v:rect id="_x0000_i1027" style="width:470.3pt;height:1.5pt" o:hrstd="t" o:hr="t" fillcolor="gray" stroked="f">
            <v:path strokeok="f"/>
          </v:rect>
        </w:pict>
      </w:r>
    </w:p>
    <w:p w14:paraId="06F0F35B" w14:textId="77777777" w:rsidR="000A6F50" w:rsidRPr="00444F81" w:rsidRDefault="00000000">
      <w:pPr>
        <w:rPr>
          <w:lang w:val="es-HN"/>
        </w:rPr>
      </w:pPr>
      <w:r w:rsidRPr="00444F81">
        <w:rPr>
          <w:b/>
          <w:lang w:val="es-HN"/>
        </w:rPr>
        <w:t>(Continúa en la siguiente sección: Flujos de Trabajo y Consideraciones)</w:t>
      </w:r>
    </w:p>
    <w:p w14:paraId="64B4AB78" w14:textId="77777777" w:rsidR="000A6F50" w:rsidRPr="00444F81" w:rsidRDefault="00000000">
      <w:pPr>
        <w:pStyle w:val="Ttulo2"/>
        <w:rPr>
          <w:b w:val="0"/>
          <w:i w:val="0"/>
          <w:lang w:val="es-HN"/>
        </w:rPr>
      </w:pPr>
      <w:r w:rsidRPr="00444F81">
        <w:rPr>
          <w:b w:val="0"/>
          <w:i w:val="0"/>
          <w:lang w:val="es-HN"/>
        </w:rPr>
        <w:t>5. Flujos de Trabajo Clave</w:t>
      </w:r>
    </w:p>
    <w:p w14:paraId="02230A64" w14:textId="77777777" w:rsidR="000A6F50" w:rsidRPr="00444F81" w:rsidRDefault="00000000">
      <w:pPr>
        <w:rPr>
          <w:lang w:val="es-HN"/>
        </w:rPr>
      </w:pPr>
      <w:r w:rsidRPr="00444F81">
        <w:rPr>
          <w:lang w:val="es-HN"/>
        </w:rPr>
        <w:t>Esta sección describe los flujos de interacción más importantes dentro de la aplicación, detallando cómo los componentes del frontend y el backend trabajan juntos para lograr las funcionalidades.</w:t>
      </w:r>
    </w:p>
    <w:p w14:paraId="1552521B" w14:textId="77777777" w:rsidR="000A6F50" w:rsidRPr="00444F81" w:rsidRDefault="00000000">
      <w:pPr>
        <w:pStyle w:val="Ttulo3"/>
        <w:rPr>
          <w:b w:val="0"/>
          <w:lang w:val="es-HN"/>
        </w:rPr>
      </w:pPr>
      <w:r w:rsidRPr="00444F81">
        <w:rPr>
          <w:b w:val="0"/>
          <w:lang w:val="es-HN"/>
        </w:rPr>
        <w:t>5.1. Registro de Usuarios</w:t>
      </w:r>
    </w:p>
    <w:p w14:paraId="12249CFF" w14:textId="77777777" w:rsidR="000A6F50" w:rsidRPr="00444F81" w:rsidRDefault="00000000">
      <w:pPr>
        <w:rPr>
          <w:lang w:val="es-HN"/>
        </w:rPr>
      </w:pPr>
      <w:r w:rsidRPr="00444F81">
        <w:rPr>
          <w:lang w:val="es-HN"/>
        </w:rPr>
        <w:t>El flujo de registro permite a los nuevos usuarios crear una cuenta en el sistema. Involucra tanto la interfaz de usuario para la entrada de datos como el procesamiento del lado del servidor para almacenar la información de forma segura.</w:t>
      </w:r>
    </w:p>
    <w:p w14:paraId="21A79C2F" w14:textId="77777777" w:rsidR="000A6F50" w:rsidRPr="00444F81" w:rsidRDefault="00000000">
      <w:pPr>
        <w:numPr>
          <w:ilvl w:val="0"/>
          <w:numId w:val="5"/>
        </w:numPr>
        <w:rPr>
          <w:lang w:val="es-HN"/>
        </w:rPr>
      </w:pPr>
      <w:r w:rsidRPr="00444F81">
        <w:rPr>
          <w:lang w:val="es-HN"/>
        </w:rPr>
        <w:t xml:space="preserve">**Interacción del Usuario (Frontend - </w:t>
      </w:r>
      <w:r w:rsidRPr="00444F81">
        <w:rPr>
          <w:rStyle w:val="InlineCode"/>
          <w:highlight w:val="none"/>
          <w:lang w:val="es-HN"/>
        </w:rPr>
        <w:t>registro.php</w:t>
      </w:r>
      <w:r w:rsidRPr="00444F81">
        <w:rPr>
          <w:lang w:val="es-HN"/>
        </w:rPr>
        <w:t>):</w:t>
      </w:r>
      <w:r w:rsidRPr="00444F81">
        <w:rPr>
          <w:lang w:val="es-HN"/>
        </w:rPr>
        <w:br/>
        <w:t xml:space="preserve">** El usuario accede a </w:t>
      </w:r>
      <w:r w:rsidRPr="00444F81">
        <w:rPr>
          <w:rStyle w:val="InlineCode"/>
          <w:highlight w:val="none"/>
          <w:lang w:val="es-HN"/>
        </w:rPr>
        <w:t>registro.php</w:t>
      </w:r>
      <w:r w:rsidRPr="00444F81">
        <w:rPr>
          <w:lang w:val="es-HN"/>
        </w:rPr>
        <w:t xml:space="preserve"> y completa el formulario de registro con su nombre completo, correo electrónico, contraseña y confirmación de contraseña. El formulario usa el método </w:t>
      </w:r>
      <w:r w:rsidRPr="00444F81">
        <w:rPr>
          <w:rStyle w:val="InlineCode"/>
          <w:highlight w:val="none"/>
          <w:lang w:val="es-HN"/>
        </w:rPr>
        <w:t>POST</w:t>
      </w:r>
      <w:r w:rsidRPr="00444F81">
        <w:rPr>
          <w:lang w:val="es-HN"/>
        </w:rPr>
        <w:t xml:space="preserve"> para enviar los datos.</w:t>
      </w:r>
    </w:p>
    <w:p w14:paraId="361F7DBC" w14:textId="77777777" w:rsidR="000A6F50" w:rsidRPr="00444F81" w:rsidRDefault="00000000">
      <w:pPr>
        <w:numPr>
          <w:ilvl w:val="0"/>
          <w:numId w:val="5"/>
        </w:numPr>
        <w:rPr>
          <w:lang w:val="es-HN"/>
        </w:rPr>
      </w:pPr>
      <w:r w:rsidRPr="00444F81">
        <w:rPr>
          <w:lang w:val="es-HN"/>
        </w:rPr>
        <w:t xml:space="preserve">**Envío y Procesamiento (Backend - </w:t>
      </w:r>
      <w:r w:rsidRPr="00444F81">
        <w:rPr>
          <w:rStyle w:val="InlineCode"/>
          <w:highlight w:val="none"/>
          <w:lang w:val="es-HN"/>
        </w:rPr>
        <w:t>php/submit_registration.php</w:t>
      </w:r>
      <w:r w:rsidRPr="00444F81">
        <w:rPr>
          <w:lang w:val="es-HN"/>
        </w:rPr>
        <w:t>):</w:t>
      </w:r>
      <w:r w:rsidRPr="00444F81">
        <w:rPr>
          <w:lang w:val="es-HN"/>
        </w:rPr>
        <w:br/>
        <w:t xml:space="preserve">** Cuando el formulario se envía, los datos son recibidos por </w:t>
      </w:r>
      <w:r w:rsidRPr="00444F81">
        <w:rPr>
          <w:rStyle w:val="InlineCode"/>
          <w:highlight w:val="none"/>
          <w:lang w:val="es-HN"/>
        </w:rPr>
        <w:t>php/submit_registration.php</w:t>
      </w:r>
      <w:r w:rsidRPr="00444F81">
        <w:rPr>
          <w:lang w:val="es-HN"/>
        </w:rPr>
        <w:t>.</w:t>
      </w:r>
    </w:p>
    <w:p w14:paraId="712753C9" w14:textId="77777777" w:rsidR="000A6F50" w:rsidRPr="00444F81" w:rsidRDefault="00000000">
      <w:pPr>
        <w:numPr>
          <w:ilvl w:val="1"/>
          <w:numId w:val="1"/>
        </w:numPr>
        <w:rPr>
          <w:lang w:val="es-HN"/>
        </w:rPr>
      </w:pPr>
      <w:r w:rsidRPr="00444F81">
        <w:rPr>
          <w:b/>
          <w:lang w:val="es-HN"/>
        </w:rPr>
        <w:lastRenderedPageBreak/>
        <w:t>Validación de Entrada:</w:t>
      </w:r>
      <w:r w:rsidRPr="00444F81">
        <w:rPr>
          <w:lang w:val="es-HN"/>
        </w:rPr>
        <w:t xml:space="preserve"> El script primero valida que todos los campos requeridos estén presentes y que las contraseñas coincidan. También verifica si el correo electrónico ya existe en la base de datos para evitar duplicados.</w:t>
      </w:r>
    </w:p>
    <w:p w14:paraId="0CC63298" w14:textId="77777777" w:rsidR="000A6F50" w:rsidRPr="00444F81" w:rsidRDefault="00000000">
      <w:pPr>
        <w:numPr>
          <w:ilvl w:val="1"/>
          <w:numId w:val="1"/>
        </w:numPr>
        <w:rPr>
          <w:lang w:val="es-HN"/>
        </w:rPr>
      </w:pPr>
      <w:r w:rsidRPr="00444F81">
        <w:rPr>
          <w:b/>
          <w:lang w:val="es-HN"/>
        </w:rPr>
        <w:t>Hashing de Contraseña:</w:t>
      </w:r>
      <w:r w:rsidRPr="00444F81">
        <w:rPr>
          <w:lang w:val="es-HN"/>
        </w:rPr>
        <w:t xml:space="preserve"> Antes de almacenar la contraseña, se aplica una función de hashing (</w:t>
      </w:r>
      <w:r w:rsidRPr="00444F81">
        <w:rPr>
          <w:rStyle w:val="InlineCode"/>
          <w:highlight w:val="none"/>
          <w:lang w:val="es-HN"/>
        </w:rPr>
        <w:t>password_hash()</w:t>
      </w:r>
      <w:r w:rsidRPr="00444F81">
        <w:rPr>
          <w:lang w:val="es-HN"/>
        </w:rPr>
        <w:t>) para convertir la contraseña de texto plano en una cadena de caracteres ilegible. Esto es crucial para la seguridad, ya que nunca se debe almacenar contraseñas en texto plano.</w:t>
      </w:r>
    </w:p>
    <w:p w14:paraId="2A8FAC57" w14:textId="77777777" w:rsidR="000A6F50" w:rsidRPr="00444F81" w:rsidRDefault="00000000">
      <w:pPr>
        <w:numPr>
          <w:ilvl w:val="1"/>
          <w:numId w:val="1"/>
        </w:numPr>
        <w:rPr>
          <w:lang w:val="es-HN"/>
        </w:rPr>
      </w:pPr>
      <w:r w:rsidRPr="00444F81">
        <w:rPr>
          <w:b/>
          <w:lang w:val="es-HN"/>
        </w:rPr>
        <w:t>Almacenamiento en Base de Datos:</w:t>
      </w:r>
      <w:r w:rsidRPr="00444F81">
        <w:rPr>
          <w:lang w:val="es-HN"/>
        </w:rPr>
        <w:t xml:space="preserve"> Si todas las validaciones son exitosas, el script inserta el nuevo usuario (nombre completo, correo electrónico y hash de contraseña) en la tabla </w:t>
      </w:r>
      <w:r w:rsidRPr="00444F81">
        <w:rPr>
          <w:rStyle w:val="InlineCode"/>
          <w:highlight w:val="none"/>
          <w:lang w:val="es-HN"/>
        </w:rPr>
        <w:t>users</w:t>
      </w:r>
      <w:r w:rsidRPr="00444F81">
        <w:rPr>
          <w:lang w:val="es-HN"/>
        </w:rPr>
        <w:t xml:space="preserve"> de la base de datos.</w:t>
      </w:r>
    </w:p>
    <w:p w14:paraId="64D34525" w14:textId="77777777" w:rsidR="000A6F50" w:rsidRPr="00444F81" w:rsidRDefault="00000000">
      <w:pPr>
        <w:numPr>
          <w:ilvl w:val="1"/>
          <w:numId w:val="1"/>
        </w:numPr>
        <w:rPr>
          <w:lang w:val="es-HN"/>
        </w:rPr>
      </w:pPr>
      <w:r w:rsidRPr="00444F81">
        <w:rPr>
          <w:b/>
          <w:lang w:val="es-HN"/>
        </w:rPr>
        <w:t>Redirección:</w:t>
      </w:r>
      <w:r w:rsidRPr="00444F81">
        <w:rPr>
          <w:lang w:val="es-HN"/>
        </w:rPr>
        <w:t xml:space="preserve"> Tras un registro exitoso, el usuario es redirigido a </w:t>
      </w:r>
      <w:r w:rsidRPr="00444F81">
        <w:rPr>
          <w:rStyle w:val="InlineCode"/>
          <w:highlight w:val="none"/>
          <w:lang w:val="es-HN"/>
        </w:rPr>
        <w:t>login.html</w:t>
      </w:r>
      <w:r w:rsidRPr="00444F81">
        <w:rPr>
          <w:lang w:val="es-HN"/>
        </w:rPr>
        <w:t xml:space="preserve"> (con un parámetro de éxito en la URL). Si hay errores (ej. email duplicado, validación fallida), se redirige de nuevo a </w:t>
      </w:r>
      <w:r w:rsidRPr="00444F81">
        <w:rPr>
          <w:rStyle w:val="InlineCode"/>
          <w:highlight w:val="none"/>
          <w:lang w:val="es-HN"/>
        </w:rPr>
        <w:t>registro.php</w:t>
      </w:r>
      <w:r w:rsidRPr="00444F81">
        <w:rPr>
          <w:lang w:val="es-HN"/>
        </w:rPr>
        <w:t xml:space="preserve"> con un parámetro de error.</w:t>
      </w:r>
    </w:p>
    <w:p w14:paraId="1810777B" w14:textId="77777777" w:rsidR="000A6F50" w:rsidRPr="00444F81" w:rsidRDefault="00000000">
      <w:pPr>
        <w:numPr>
          <w:ilvl w:val="0"/>
          <w:numId w:val="4"/>
        </w:numPr>
        <w:rPr>
          <w:lang w:val="es-HN"/>
        </w:rPr>
      </w:pPr>
      <w:r w:rsidRPr="00444F81">
        <w:rPr>
          <w:b/>
          <w:lang w:val="es-HN"/>
        </w:rPr>
        <w:t xml:space="preserve">Código Relevante - Lógica de Procesamiento en </w:t>
      </w:r>
      <w:r w:rsidRPr="00444F81">
        <w:rPr>
          <w:rStyle w:val="InlineCode"/>
          <w:b/>
          <w:highlight w:val="none"/>
          <w:lang w:val="es-HN"/>
        </w:rPr>
        <w:t>php/submit_registration.php</w:t>
      </w:r>
      <w:r w:rsidRPr="00444F81">
        <w:rPr>
          <w:b/>
          <w:lang w:val="es-HN"/>
        </w:rPr>
        <w:t xml:space="preserve"> (Resumen):</w:t>
      </w:r>
    </w:p>
    <w:p w14:paraId="4AC477C2" w14:textId="77777777" w:rsidR="000A6F50" w:rsidRDefault="00000000">
      <w:pPr>
        <w:pStyle w:val="FencedCodephp"/>
        <w:numPr>
          <w:ilvl w:val="0"/>
          <w:numId w:val="4"/>
        </w:numPr>
      </w:pPr>
      <w:r>
        <w:t>&lt;?php</w:t>
      </w:r>
      <w:r>
        <w:br/>
        <w:t>session_start();</w:t>
      </w:r>
      <w:r>
        <w:br/>
        <w:t>require_once 'db_config.php';</w:t>
      </w:r>
      <w:r>
        <w:br/>
      </w:r>
      <w:r>
        <w:br/>
        <w:t>if ($_SERVER["REQUEST_METHOD"] == "POST") {</w:t>
      </w:r>
      <w:r>
        <w:br/>
        <w:t xml:space="preserve">    $full_name = htmlspecialchars(trim($_POST['nombre']));</w:t>
      </w:r>
      <w:r>
        <w:br/>
        <w:t xml:space="preserve">    $email = htmlspecialchars(trim($_POST['email']));</w:t>
      </w:r>
      <w:r>
        <w:br/>
        <w:t xml:space="preserve">    $password = htmlspecialchars(trim($_POST['password']));</w:t>
      </w:r>
      <w:r>
        <w:br/>
        <w:t xml:space="preserve">    $confirm_password = htmlspecialchars(trim($_POST['confirm_password']));</w:t>
      </w:r>
      <w:r>
        <w:br/>
      </w:r>
      <w:r>
        <w:br/>
        <w:t xml:space="preserve">    // 1. Validaciones básicas (campos vacíos, contraseñas coinciden, formato email)</w:t>
      </w:r>
      <w:r>
        <w:br/>
        <w:t xml:space="preserve">    if (empty($full_name) || empty($email) || empty($password) || empty($confirm_password)) {</w:t>
      </w:r>
      <w:r>
        <w:br/>
        <w:t xml:space="preserve">        header("Location: ../registro.php?error=campos_vacios");</w:t>
      </w:r>
      <w:r>
        <w:br/>
        <w:t xml:space="preserve">        exit();</w:t>
      </w:r>
      <w:r>
        <w:br/>
        <w:t xml:space="preserve">    }</w:t>
      </w:r>
      <w:r>
        <w:br/>
        <w:t xml:space="preserve">    if ($password !== $confirm_password) {</w:t>
      </w:r>
      <w:r>
        <w:br/>
        <w:t xml:space="preserve">        header("Location: ../registro.php?error=passwords_no_coinciden");</w:t>
      </w:r>
      <w:r>
        <w:br/>
        <w:t xml:space="preserve">        exit();</w:t>
      </w:r>
      <w:r>
        <w:br/>
        <w:t xml:space="preserve">    }</w:t>
      </w:r>
      <w:r>
        <w:br/>
        <w:t xml:space="preserve">    if (!filter_var($email, FILTER_VALIDATE_EMAIL)) {</w:t>
      </w:r>
      <w:r>
        <w:br/>
        <w:t xml:space="preserve">        header("Location: ../registro.php?error=email_invalido");</w:t>
      </w:r>
      <w:r>
        <w:br/>
        <w:t xml:space="preserve">        exit();</w:t>
      </w:r>
      <w:r>
        <w:br/>
        <w:t xml:space="preserve">    }</w:t>
      </w:r>
      <w:r>
        <w:br/>
      </w:r>
      <w:r>
        <w:br/>
        <w:t xml:space="preserve">    // 2. Verificar si el correo ya existe en la base de datos</w:t>
      </w:r>
      <w:r>
        <w:br/>
        <w:t xml:space="preserve">    $check_email_sql = "SELECT id FROM users WHERE email = ?";</w:t>
      </w:r>
      <w:r>
        <w:br/>
        <w:t xml:space="preserve">    if ($stmt = $conn-&gt;prepare($check_email_sql)) {</w:t>
      </w:r>
      <w:r>
        <w:br/>
        <w:t xml:space="preserve">        $stmt-&gt;bind_param("s", $email);</w:t>
      </w:r>
      <w:r>
        <w:br/>
        <w:t xml:space="preserve">        $stmt-&gt;execute();</w:t>
      </w:r>
      <w:r>
        <w:br/>
        <w:t xml:space="preserve">        $stmt-&gt;store_result();</w:t>
      </w:r>
      <w:r>
        <w:br/>
        <w:t xml:space="preserve">        if ($stmt-&gt;num_rows &gt; 0) {</w:t>
      </w:r>
      <w:r>
        <w:br/>
      </w:r>
      <w:r>
        <w:lastRenderedPageBreak/>
        <w:t xml:space="preserve">            $stmt-&gt;close();</w:t>
      </w:r>
      <w:r>
        <w:br/>
        <w:t xml:space="preserve">            $conn-&gt;close();</w:t>
      </w:r>
      <w:r>
        <w:br/>
        <w:t xml:space="preserve">            header("Location: ../registro.php?error=email_ya_registrado");</w:t>
      </w:r>
      <w:r>
        <w:br/>
        <w:t xml:space="preserve">            exit();</w:t>
      </w:r>
      <w:r>
        <w:br/>
        <w:t xml:space="preserve">        }</w:t>
      </w:r>
      <w:r>
        <w:br/>
        <w:t xml:space="preserve">        $stmt-&gt;close();</w:t>
      </w:r>
      <w:r>
        <w:br/>
        <w:t xml:space="preserve">    } else {</w:t>
      </w:r>
      <w:r>
        <w:br/>
        <w:t xml:space="preserve">        error_log("Error al preparar consulta de verificación de email: " . $conn-&gt;error);</w:t>
      </w:r>
      <w:r>
        <w:br/>
        <w:t xml:space="preserve">        header("Location: ../registro.php?error=db_prepare_failed");</w:t>
      </w:r>
      <w:r>
        <w:br/>
        <w:t xml:space="preserve">        exit();</w:t>
      </w:r>
      <w:r>
        <w:br/>
        <w:t xml:space="preserve">    }</w:t>
      </w:r>
      <w:r>
        <w:br/>
      </w:r>
      <w:r>
        <w:br/>
        <w:t xml:space="preserve">    // 3. Hashear la contraseña</w:t>
      </w:r>
      <w:r>
        <w:br/>
        <w:t xml:space="preserve">    $password_hash = password_hash($password, PASSWORD_DEFAULT);</w:t>
      </w:r>
      <w:r>
        <w:br/>
      </w:r>
      <w:r>
        <w:br/>
        <w:t xml:space="preserve">    // 4. Insertar el nuevo usuario en la base de datos</w:t>
      </w:r>
      <w:r>
        <w:br/>
        <w:t xml:space="preserve">    $insert_sql = "INSERT INTO users (full_name, email, password_hash) VALUES (?, ?, ?)";</w:t>
      </w:r>
      <w:r>
        <w:br/>
        <w:t xml:space="preserve">    if ($stmt = $conn-&gt;prepare($insert_sql)) {</w:t>
      </w:r>
      <w:r>
        <w:br/>
        <w:t xml:space="preserve">        $stmt-&gt;bind_param("sss", $full_name, $email, $password_hash);</w:t>
      </w:r>
      <w:r>
        <w:br/>
        <w:t xml:space="preserve">        if ($stmt-&gt;execute()) {</w:t>
      </w:r>
      <w:r>
        <w:br/>
        <w:t xml:space="preserve">            header("Location: ../login.html?registration=success");</w:t>
      </w:r>
      <w:r>
        <w:br/>
        <w:t xml:space="preserve">            exit();</w:t>
      </w:r>
      <w:r>
        <w:br/>
        <w:t xml:space="preserve">        } else {</w:t>
      </w:r>
      <w:r>
        <w:br/>
        <w:t xml:space="preserve">            error_log("Error al ejecutar INSERT: " . $stmt-&gt;error);</w:t>
      </w:r>
      <w:r>
        <w:br/>
        <w:t xml:space="preserve">            header("Location: ../registro.php?error=db_execution_failed");</w:t>
      </w:r>
      <w:r>
        <w:br/>
        <w:t xml:space="preserve">            exit();</w:t>
      </w:r>
      <w:r>
        <w:br/>
        <w:t xml:space="preserve">        }</w:t>
      </w:r>
      <w:r>
        <w:br/>
        <w:t xml:space="preserve">    } else {</w:t>
      </w:r>
      <w:r>
        <w:br/>
        <w:t xml:space="preserve">        error_log("Error al preparar INSERT SQL: " . $conn-&gt;error);</w:t>
      </w:r>
      <w:r>
        <w:br/>
        <w:t xml:space="preserve">        header("Location: ../registro.php?error=db_prepare_failed");</w:t>
      </w:r>
      <w:r>
        <w:br/>
        <w:t xml:space="preserve">        exit();</w:t>
      </w:r>
      <w:r>
        <w:br/>
        <w:t xml:space="preserve">    }</w:t>
      </w:r>
      <w:r>
        <w:br/>
        <w:t>} else {</w:t>
      </w:r>
      <w:r>
        <w:br/>
        <w:t xml:space="preserve">    header("Location: ../registro.php");</w:t>
      </w:r>
      <w:r>
        <w:br/>
        <w:t xml:space="preserve">    exit();</w:t>
      </w:r>
      <w:r>
        <w:br/>
        <w:t>}</w:t>
      </w:r>
      <w:r>
        <w:br/>
        <w:t>?&gt;</w:t>
      </w:r>
    </w:p>
    <w:p w14:paraId="6E3331A7" w14:textId="77777777" w:rsidR="000A6F50" w:rsidRPr="00444F81" w:rsidRDefault="00000000">
      <w:pPr>
        <w:pStyle w:val="Ttulo3"/>
        <w:rPr>
          <w:b w:val="0"/>
          <w:lang w:val="es-HN"/>
        </w:rPr>
      </w:pPr>
      <w:r w:rsidRPr="00444F81">
        <w:rPr>
          <w:b w:val="0"/>
          <w:lang w:val="es-HN"/>
        </w:rPr>
        <w:t>5.2. Gestión de Usuarios (Listado, Edición y Eliminación)</w:t>
      </w:r>
    </w:p>
    <w:p w14:paraId="3D04CE40" w14:textId="77777777" w:rsidR="000A6F50" w:rsidRPr="00444F81" w:rsidRDefault="00000000">
      <w:pPr>
        <w:rPr>
          <w:lang w:val="es-HN"/>
        </w:rPr>
      </w:pPr>
      <w:r w:rsidRPr="00444F81">
        <w:rPr>
          <w:lang w:val="es-HN"/>
        </w:rPr>
        <w:t xml:space="preserve">El archivo </w:t>
      </w:r>
      <w:r w:rsidRPr="00444F81">
        <w:rPr>
          <w:rStyle w:val="InlineCode"/>
          <w:highlight w:val="none"/>
          <w:lang w:val="es-HN"/>
        </w:rPr>
        <w:t>registro.php</w:t>
      </w:r>
      <w:r w:rsidRPr="00444F81">
        <w:rPr>
          <w:lang w:val="es-HN"/>
        </w:rPr>
        <w:t xml:space="preserve"> no solo maneja el formulario de registro, sino que también sirve como un panel de administración básico para listar, editar y eliminar usuarios.</w:t>
      </w:r>
    </w:p>
    <w:p w14:paraId="7C694D61" w14:textId="77777777" w:rsidR="000A6F50" w:rsidRPr="00444F81" w:rsidRDefault="00000000">
      <w:pPr>
        <w:numPr>
          <w:ilvl w:val="0"/>
          <w:numId w:val="5"/>
        </w:numPr>
        <w:rPr>
          <w:lang w:val="es-HN"/>
        </w:rPr>
      </w:pPr>
      <w:r w:rsidRPr="00444F81">
        <w:rPr>
          <w:lang w:val="es-HN"/>
        </w:rPr>
        <w:t xml:space="preserve">**Listado de Usuarios (Frontend &amp; Backend - </w:t>
      </w:r>
      <w:r w:rsidRPr="00444F81">
        <w:rPr>
          <w:rStyle w:val="InlineCode"/>
          <w:highlight w:val="none"/>
          <w:lang w:val="es-HN"/>
        </w:rPr>
        <w:t>registro.php</w:t>
      </w:r>
      <w:r w:rsidRPr="00444F81">
        <w:rPr>
          <w:lang w:val="es-HN"/>
        </w:rPr>
        <w:t>):</w:t>
      </w:r>
      <w:r w:rsidRPr="00444F81">
        <w:rPr>
          <w:lang w:val="es-HN"/>
        </w:rPr>
        <w:br/>
        <w:t>**</w:t>
      </w:r>
    </w:p>
    <w:p w14:paraId="6ECA8429" w14:textId="77777777" w:rsidR="000A6F50" w:rsidRPr="00444F81" w:rsidRDefault="00000000">
      <w:pPr>
        <w:numPr>
          <w:ilvl w:val="1"/>
          <w:numId w:val="1"/>
        </w:numPr>
        <w:rPr>
          <w:lang w:val="es-HN"/>
        </w:rPr>
      </w:pPr>
      <w:r w:rsidRPr="00444F81">
        <w:rPr>
          <w:lang w:val="es-HN"/>
        </w:rPr>
        <w:t xml:space="preserve">Cuando se carga </w:t>
      </w:r>
      <w:r w:rsidRPr="00444F81">
        <w:rPr>
          <w:rStyle w:val="InlineCode"/>
          <w:highlight w:val="none"/>
          <w:lang w:val="es-HN"/>
        </w:rPr>
        <w:t>registro.php</w:t>
      </w:r>
      <w:r w:rsidRPr="00444F81">
        <w:rPr>
          <w:lang w:val="es-HN"/>
        </w:rPr>
        <w:t xml:space="preserve">, el script PHP se conecta a la base de datos y recupera una lista paginada de usuarios de la tabla </w:t>
      </w:r>
      <w:r w:rsidRPr="00444F81">
        <w:rPr>
          <w:rStyle w:val="InlineCode"/>
          <w:highlight w:val="none"/>
          <w:lang w:val="es-HN"/>
        </w:rPr>
        <w:t>users</w:t>
      </w:r>
      <w:r w:rsidRPr="00444F81">
        <w:rPr>
          <w:lang w:val="es-HN"/>
        </w:rPr>
        <w:t>.</w:t>
      </w:r>
    </w:p>
    <w:p w14:paraId="6A3D17E5" w14:textId="77777777" w:rsidR="000A6F50" w:rsidRPr="00444F81" w:rsidRDefault="00000000">
      <w:pPr>
        <w:numPr>
          <w:ilvl w:val="1"/>
          <w:numId w:val="1"/>
        </w:numPr>
        <w:rPr>
          <w:lang w:val="es-HN"/>
        </w:rPr>
      </w:pPr>
      <w:r w:rsidRPr="00444F81">
        <w:rPr>
          <w:lang w:val="es-HN"/>
        </w:rPr>
        <w:t xml:space="preserve">La paginación se implementa usando parámetros </w:t>
      </w:r>
      <w:r w:rsidRPr="00444F81">
        <w:rPr>
          <w:rStyle w:val="InlineCode"/>
          <w:highlight w:val="none"/>
          <w:lang w:val="es-HN"/>
        </w:rPr>
        <w:t>LIMIT</w:t>
      </w:r>
      <w:r w:rsidRPr="00444F81">
        <w:rPr>
          <w:lang w:val="es-HN"/>
        </w:rPr>
        <w:t xml:space="preserve"> y </w:t>
      </w:r>
      <w:r w:rsidRPr="00444F81">
        <w:rPr>
          <w:rStyle w:val="InlineCode"/>
          <w:highlight w:val="none"/>
          <w:lang w:val="es-HN"/>
        </w:rPr>
        <w:t>OFFSET</w:t>
      </w:r>
      <w:r w:rsidRPr="00444F81">
        <w:rPr>
          <w:lang w:val="es-HN"/>
        </w:rPr>
        <w:t xml:space="preserve"> en la consulta SQL, basándose en el número de página (</w:t>
      </w:r>
      <w:r w:rsidRPr="00444F81">
        <w:rPr>
          <w:rStyle w:val="InlineCode"/>
          <w:highlight w:val="none"/>
          <w:lang w:val="es-HN"/>
        </w:rPr>
        <w:t>page</w:t>
      </w:r>
      <w:r w:rsidRPr="00444F81">
        <w:rPr>
          <w:lang w:val="es-HN"/>
        </w:rPr>
        <w:t>) de la URL.</w:t>
      </w:r>
    </w:p>
    <w:p w14:paraId="44CAA7E6" w14:textId="77777777" w:rsidR="000A6F50" w:rsidRPr="00444F81" w:rsidRDefault="00000000">
      <w:pPr>
        <w:numPr>
          <w:ilvl w:val="1"/>
          <w:numId w:val="1"/>
        </w:numPr>
        <w:rPr>
          <w:lang w:val="es-HN"/>
        </w:rPr>
      </w:pPr>
      <w:r w:rsidRPr="00444F81">
        <w:rPr>
          <w:lang w:val="es-HN"/>
        </w:rPr>
        <w:lastRenderedPageBreak/>
        <w:t>Los datos recuperados se muestran en una tabla HTML. Para cada usuario, se proporcionan botones/enlaces para "Editar" y "Eliminar".</w:t>
      </w:r>
    </w:p>
    <w:p w14:paraId="2D97F820" w14:textId="77777777" w:rsidR="000A6F50" w:rsidRPr="00444F81" w:rsidRDefault="00000000">
      <w:pPr>
        <w:numPr>
          <w:ilvl w:val="0"/>
          <w:numId w:val="4"/>
        </w:numPr>
        <w:rPr>
          <w:lang w:val="es-HN"/>
        </w:rPr>
      </w:pPr>
      <w:r w:rsidRPr="00444F81">
        <w:rPr>
          <w:b/>
          <w:lang w:val="es-HN"/>
        </w:rPr>
        <w:t xml:space="preserve">Código Relevante - Listado y Paginación en </w:t>
      </w:r>
      <w:r w:rsidRPr="00444F81">
        <w:rPr>
          <w:rStyle w:val="InlineCode"/>
          <w:b/>
          <w:highlight w:val="none"/>
          <w:lang w:val="es-HN"/>
        </w:rPr>
        <w:t>registro.php</w:t>
      </w:r>
      <w:r w:rsidRPr="00444F81">
        <w:rPr>
          <w:b/>
          <w:lang w:val="es-HN"/>
        </w:rPr>
        <w:t xml:space="preserve"> (Resumen):</w:t>
      </w:r>
    </w:p>
    <w:p w14:paraId="3A16A7BC" w14:textId="77777777" w:rsidR="000A6F50" w:rsidRDefault="00000000">
      <w:pPr>
        <w:pStyle w:val="FencedCodephp"/>
        <w:numPr>
          <w:ilvl w:val="0"/>
          <w:numId w:val="4"/>
        </w:numPr>
      </w:pPr>
      <w:r w:rsidRPr="00444F81">
        <w:rPr>
          <w:lang w:val="es-HN"/>
        </w:rPr>
        <w:t>&lt;?php</w:t>
      </w:r>
      <w:r w:rsidRPr="00444F81">
        <w:rPr>
          <w:lang w:val="es-HN"/>
        </w:rPr>
        <w:br/>
        <w:t>require_once 'php/db_config.php';</w:t>
      </w:r>
      <w:r w:rsidRPr="00444F81">
        <w:rPr>
          <w:lang w:val="es-HN"/>
        </w:rPr>
        <w:br/>
      </w:r>
      <w:r w:rsidRPr="00444F81">
        <w:rPr>
          <w:lang w:val="es-HN"/>
        </w:rPr>
        <w:br/>
        <w:t>$recordsPerPage = 5; // Número de registros por página</w:t>
      </w:r>
      <w:r w:rsidRPr="00444F81">
        <w:rPr>
          <w:lang w:val="es-HN"/>
        </w:rPr>
        <w:br/>
        <w:t>$currentPage = isset($_GET['page']) ? (int)$_GET['page'] : 1;</w:t>
      </w:r>
      <w:r w:rsidRPr="00444F81">
        <w:rPr>
          <w:lang w:val="es-HN"/>
        </w:rPr>
        <w:br/>
        <w:t>$offset = ($currentPage - 1) * $recordsPerPage;</w:t>
      </w:r>
      <w:r w:rsidRPr="00444F81">
        <w:rPr>
          <w:lang w:val="es-HN"/>
        </w:rPr>
        <w:br/>
      </w:r>
      <w:r w:rsidRPr="00444F81">
        <w:rPr>
          <w:lang w:val="es-HN"/>
        </w:rPr>
        <w:br/>
        <w:t>$usuarios = []; // Array para almacenar los usuarios</w:t>
      </w:r>
      <w:r w:rsidRPr="00444F81">
        <w:rPr>
          <w:lang w:val="es-HN"/>
        </w:rPr>
        <w:br/>
        <w:t>$totalPages = 1; // Inicializar total de páginas</w:t>
      </w:r>
      <w:r w:rsidRPr="00444F81">
        <w:rPr>
          <w:lang w:val="es-HN"/>
        </w:rPr>
        <w:br/>
      </w:r>
      <w:r w:rsidRPr="00444F81">
        <w:rPr>
          <w:lang w:val="es-HN"/>
        </w:rPr>
        <w:br/>
        <w:t>try {</w:t>
      </w:r>
      <w:r w:rsidRPr="00444F81">
        <w:rPr>
          <w:lang w:val="es-HN"/>
        </w:rPr>
        <w:br/>
        <w:t xml:space="preserve">    // Contar el total de registros para la paginación</w:t>
      </w:r>
      <w:r w:rsidRPr="00444F81">
        <w:rPr>
          <w:lang w:val="es-HN"/>
        </w:rPr>
        <w:br/>
        <w:t xml:space="preserve">    $totalRecordsStmt = $conn-&gt;prepare("SELECT COUNT(*) FROM users");</w:t>
      </w:r>
      <w:r w:rsidRPr="00444F81">
        <w:rPr>
          <w:lang w:val="es-HN"/>
        </w:rPr>
        <w:br/>
        <w:t xml:space="preserve">    if ($totalRecordsStmt === false) {</w:t>
      </w:r>
      <w:r w:rsidRPr="00444F81">
        <w:rPr>
          <w:lang w:val="es-HN"/>
        </w:rPr>
        <w:br/>
        <w:t xml:space="preserve">        throw new Exception("Error al preparar la consulta de conteo: " . </w:t>
      </w:r>
      <w:r>
        <w:t>$conn-&gt;error);</w:t>
      </w:r>
      <w:r>
        <w:br/>
        <w:t xml:space="preserve">    }</w:t>
      </w:r>
      <w:r>
        <w:br/>
        <w:t xml:space="preserve">    $totalRecordsStmt-&gt;execute();</w:t>
      </w:r>
      <w:r>
        <w:br/>
        <w:t xml:space="preserve">    $totalRecords = $totalRecordsStmt-&gt;get_result()-&gt;fetch_row()[0];</w:t>
      </w:r>
      <w:r>
        <w:br/>
        <w:t xml:space="preserve">    $totalRecordsStmt-&gt;close();</w:t>
      </w:r>
      <w:r>
        <w:br/>
      </w:r>
      <w:r>
        <w:br/>
        <w:t xml:space="preserve">    $totalPages = ceil($totalRecords / $recordsPerPage);</w:t>
      </w:r>
      <w:r>
        <w:br/>
      </w:r>
      <w:r>
        <w:br/>
        <w:t xml:space="preserve">    // Obtener los usuarios para la página actual</w:t>
      </w:r>
      <w:r>
        <w:br/>
        <w:t xml:space="preserve">    $stmt = $conn-&gt;prepare("SELECT id, full_name, email, registration_date FROM users ORDER BY registration_date DESC LIMIT ?, ?");</w:t>
      </w:r>
      <w:r>
        <w:br/>
        <w:t xml:space="preserve">    if ($stmt === false) {</w:t>
      </w:r>
      <w:r>
        <w:br/>
        <w:t xml:space="preserve">        throw new Exception("Error al preparar la consulta de usuarios: " . $conn-&gt;error);</w:t>
      </w:r>
      <w:r>
        <w:br/>
        <w:t xml:space="preserve">    }</w:t>
      </w:r>
      <w:r>
        <w:br/>
        <w:t xml:space="preserve">    $stmt-&gt;bind_param("ii", $offset, $recordsPerPage);</w:t>
      </w:r>
      <w:r>
        <w:br/>
        <w:t xml:space="preserve">    $stmt-&gt;execute();</w:t>
      </w:r>
      <w:r>
        <w:br/>
        <w:t xml:space="preserve">    $result = $stmt-&gt;get_result();</w:t>
      </w:r>
      <w:r>
        <w:br/>
        <w:t xml:space="preserve">    $usuarios = $result-&gt;fetch_all(MYSQLI_ASSOC);</w:t>
      </w:r>
      <w:r>
        <w:br/>
        <w:t xml:space="preserve">    $stmt-&gt;close();</w:t>
      </w:r>
      <w:r>
        <w:br/>
      </w:r>
      <w:r>
        <w:br/>
        <w:t>} catch (Exception $e) {</w:t>
      </w:r>
      <w:r>
        <w:br/>
        <w:t xml:space="preserve">    error_log("Error al recuperar registros para tabla: " . </w:t>
      </w:r>
      <w:r w:rsidRPr="00444F81">
        <w:rPr>
          <w:lang w:val="es-HN"/>
        </w:rPr>
        <w:t>$e-&gt;getMessage());</w:t>
      </w:r>
      <w:r w:rsidRPr="00444F81">
        <w:rPr>
          <w:lang w:val="es-HN"/>
        </w:rPr>
        <w:br/>
        <w:t xml:space="preserve">    // Opcional: mostrar un mensaje de error al usuario en el frontend</w:t>
      </w:r>
      <w:r w:rsidRPr="00444F81">
        <w:rPr>
          <w:lang w:val="es-HN"/>
        </w:rPr>
        <w:br/>
        <w:t>}</w:t>
      </w:r>
      <w:r w:rsidRPr="00444F81">
        <w:rPr>
          <w:lang w:val="es-HN"/>
        </w:rPr>
        <w:br/>
      </w:r>
      <w:r w:rsidRPr="00444F81">
        <w:rPr>
          <w:lang w:val="es-HN"/>
        </w:rPr>
        <w:br/>
        <w:t xml:space="preserve">// ... </w:t>
      </w:r>
      <w:r>
        <w:t>(HTML para la tabla y paginación) ...</w:t>
      </w:r>
      <w:r>
        <w:br/>
        <w:t>?&gt;</w:t>
      </w:r>
    </w:p>
    <w:p w14:paraId="122DB569" w14:textId="77777777" w:rsidR="000A6F50" w:rsidRDefault="00000000">
      <w:pPr>
        <w:numPr>
          <w:ilvl w:val="0"/>
          <w:numId w:val="5"/>
        </w:numPr>
      </w:pPr>
      <w:r>
        <w:t xml:space="preserve">**Edición de Usuarios (Frontend - </w:t>
      </w:r>
      <w:r>
        <w:rPr>
          <w:rStyle w:val="InlineCode"/>
          <w:highlight w:val="none"/>
        </w:rPr>
        <w:t>editar_registro.php</w:t>
      </w:r>
      <w:r>
        <w:t xml:space="preserve"> &amp; Backend - </w:t>
      </w:r>
      <w:r>
        <w:rPr>
          <w:rStyle w:val="InlineCode"/>
          <w:highlight w:val="none"/>
        </w:rPr>
        <w:t>editar_registro.php</w:t>
      </w:r>
      <w:r>
        <w:t xml:space="preserve"> POST):</w:t>
      </w:r>
      <w:r>
        <w:br/>
        <w:t>**</w:t>
      </w:r>
    </w:p>
    <w:p w14:paraId="7E953603" w14:textId="77777777" w:rsidR="000A6F50" w:rsidRPr="00444F81" w:rsidRDefault="00000000">
      <w:pPr>
        <w:numPr>
          <w:ilvl w:val="1"/>
          <w:numId w:val="1"/>
        </w:numPr>
        <w:rPr>
          <w:lang w:val="es-HN"/>
        </w:rPr>
      </w:pPr>
      <w:r w:rsidRPr="00444F81">
        <w:rPr>
          <w:lang w:val="es-HN"/>
        </w:rPr>
        <w:lastRenderedPageBreak/>
        <w:t xml:space="preserve">Cuando se hace clic en "Editar" en </w:t>
      </w:r>
      <w:r w:rsidRPr="00444F81">
        <w:rPr>
          <w:rStyle w:val="InlineCode"/>
          <w:highlight w:val="none"/>
          <w:lang w:val="es-HN"/>
        </w:rPr>
        <w:t>registro.php</w:t>
      </w:r>
      <w:r w:rsidRPr="00444F81">
        <w:rPr>
          <w:lang w:val="es-HN"/>
        </w:rPr>
        <w:t xml:space="preserve">, se redirige a </w:t>
      </w:r>
      <w:r w:rsidRPr="00444F81">
        <w:rPr>
          <w:rStyle w:val="InlineCode"/>
          <w:highlight w:val="none"/>
          <w:lang w:val="es-HN"/>
        </w:rPr>
        <w:t>editar_registro.php?id={ID_USUARIO}</w:t>
      </w:r>
      <w:r w:rsidRPr="00444F81">
        <w:rPr>
          <w:lang w:val="es-HN"/>
        </w:rPr>
        <w:t>.</w:t>
      </w:r>
    </w:p>
    <w:p w14:paraId="3D460C1F" w14:textId="77777777" w:rsidR="000A6F50" w:rsidRPr="00444F81" w:rsidRDefault="00000000">
      <w:pPr>
        <w:numPr>
          <w:ilvl w:val="1"/>
          <w:numId w:val="1"/>
        </w:numPr>
        <w:rPr>
          <w:lang w:val="es-HN"/>
        </w:rPr>
      </w:pPr>
      <w:r w:rsidRPr="00444F81">
        <w:rPr>
          <w:lang w:val="es-HN"/>
        </w:rPr>
        <w:t xml:space="preserve">El script </w:t>
      </w:r>
      <w:r w:rsidRPr="00444F81">
        <w:rPr>
          <w:rStyle w:val="InlineCode"/>
          <w:highlight w:val="none"/>
          <w:lang w:val="es-HN"/>
        </w:rPr>
        <w:t>editar_registro.php</w:t>
      </w:r>
      <w:r w:rsidRPr="00444F81">
        <w:rPr>
          <w:lang w:val="es-HN"/>
        </w:rPr>
        <w:t xml:space="preserve"> recibe el </w:t>
      </w:r>
      <w:r w:rsidRPr="00444F81">
        <w:rPr>
          <w:rStyle w:val="InlineCode"/>
          <w:highlight w:val="none"/>
          <w:lang w:val="es-HN"/>
        </w:rPr>
        <w:t>ID</w:t>
      </w:r>
      <w:r w:rsidRPr="00444F81">
        <w:rPr>
          <w:lang w:val="es-HN"/>
        </w:rPr>
        <w:t xml:space="preserve"> del usuario de la URL (</w:t>
      </w:r>
      <w:r w:rsidRPr="00444F81">
        <w:rPr>
          <w:rStyle w:val="InlineCode"/>
          <w:highlight w:val="none"/>
          <w:lang w:val="es-HN"/>
        </w:rPr>
        <w:t>$_GET</w:t>
      </w:r>
      <w:r w:rsidRPr="00444F81">
        <w:rPr>
          <w:lang w:val="es-HN"/>
        </w:rPr>
        <w:t>).</w:t>
      </w:r>
    </w:p>
    <w:p w14:paraId="434BE4FE" w14:textId="77777777" w:rsidR="000A6F50" w:rsidRPr="00444F81" w:rsidRDefault="00000000">
      <w:pPr>
        <w:numPr>
          <w:ilvl w:val="1"/>
          <w:numId w:val="1"/>
        </w:numPr>
        <w:rPr>
          <w:lang w:val="es-HN"/>
        </w:rPr>
      </w:pPr>
      <w:r w:rsidRPr="00444F81">
        <w:rPr>
          <w:lang w:val="es-HN"/>
        </w:rPr>
        <w:t>Realiza una consulta a la base de datos para obtener los datos actuales de ese usuario y pre-rellena un formulario de edición.</w:t>
      </w:r>
    </w:p>
    <w:p w14:paraId="519CB50C" w14:textId="77777777" w:rsidR="000A6F50" w:rsidRPr="00444F81" w:rsidRDefault="00000000">
      <w:pPr>
        <w:numPr>
          <w:ilvl w:val="1"/>
          <w:numId w:val="1"/>
        </w:numPr>
        <w:rPr>
          <w:lang w:val="es-HN"/>
        </w:rPr>
      </w:pPr>
      <w:r w:rsidRPr="00444F81">
        <w:rPr>
          <w:lang w:val="es-HN"/>
        </w:rPr>
        <w:t>Cuando el usuario envía el formulario de edición (</w:t>
      </w:r>
      <w:r w:rsidRPr="00444F81">
        <w:rPr>
          <w:rStyle w:val="InlineCode"/>
          <w:highlight w:val="none"/>
          <w:lang w:val="es-HN"/>
        </w:rPr>
        <w:t>POST</w:t>
      </w:r>
      <w:r w:rsidRPr="00444F81">
        <w:rPr>
          <w:lang w:val="es-HN"/>
        </w:rPr>
        <w:t xml:space="preserve">), el mismo script </w:t>
      </w:r>
      <w:r w:rsidRPr="00444F81">
        <w:rPr>
          <w:rStyle w:val="InlineCode"/>
          <w:highlight w:val="none"/>
          <w:lang w:val="es-HN"/>
        </w:rPr>
        <w:t>editar_registro.php</w:t>
      </w:r>
      <w:r w:rsidRPr="00444F81">
        <w:rPr>
          <w:lang w:val="es-HN"/>
        </w:rPr>
        <w:t xml:space="preserve"> procesa la actualización:</w:t>
      </w:r>
    </w:p>
    <w:p w14:paraId="03DA5FDC" w14:textId="77777777" w:rsidR="000A6F50" w:rsidRPr="00444F81" w:rsidRDefault="00000000">
      <w:pPr>
        <w:numPr>
          <w:ilvl w:val="2"/>
          <w:numId w:val="1"/>
        </w:numPr>
        <w:rPr>
          <w:lang w:val="es-HN"/>
        </w:rPr>
      </w:pPr>
      <w:r w:rsidRPr="00444F81">
        <w:rPr>
          <w:lang w:val="es-HN"/>
        </w:rPr>
        <w:t>Valida los datos (nombre, email, y si se ingresó, las nuevas contraseñas).</w:t>
      </w:r>
    </w:p>
    <w:p w14:paraId="6B9C2DDF" w14:textId="77777777" w:rsidR="000A6F50" w:rsidRPr="00444F81" w:rsidRDefault="00000000">
      <w:pPr>
        <w:numPr>
          <w:ilvl w:val="2"/>
          <w:numId w:val="1"/>
        </w:numPr>
        <w:rPr>
          <w:lang w:val="es-HN"/>
        </w:rPr>
      </w:pPr>
      <w:r w:rsidRPr="00444F81">
        <w:rPr>
          <w:lang w:val="es-HN"/>
        </w:rPr>
        <w:t>Si se proporciona una nueva contraseña, esta se hashea antes de la actualización.</w:t>
      </w:r>
    </w:p>
    <w:p w14:paraId="6198B1A1" w14:textId="77777777" w:rsidR="000A6F50" w:rsidRPr="00444F81" w:rsidRDefault="00000000">
      <w:pPr>
        <w:numPr>
          <w:ilvl w:val="2"/>
          <w:numId w:val="1"/>
        </w:numPr>
        <w:rPr>
          <w:lang w:val="es-HN"/>
        </w:rPr>
      </w:pPr>
      <w:r w:rsidRPr="00444F81">
        <w:rPr>
          <w:lang w:val="es-HN"/>
        </w:rPr>
        <w:t xml:space="preserve">Ejecuta una consulta </w:t>
      </w:r>
      <w:r w:rsidRPr="00444F81">
        <w:rPr>
          <w:rStyle w:val="InlineCode"/>
          <w:highlight w:val="none"/>
          <w:lang w:val="es-HN"/>
        </w:rPr>
        <w:t>UPDATE</w:t>
      </w:r>
      <w:r w:rsidRPr="00444F81">
        <w:rPr>
          <w:lang w:val="es-HN"/>
        </w:rPr>
        <w:t xml:space="preserve"> en la base de datos para modificar los datos del usuario.</w:t>
      </w:r>
    </w:p>
    <w:p w14:paraId="39E363CD" w14:textId="77777777" w:rsidR="000A6F50" w:rsidRPr="00444F81" w:rsidRDefault="00000000">
      <w:pPr>
        <w:numPr>
          <w:ilvl w:val="2"/>
          <w:numId w:val="1"/>
        </w:numPr>
        <w:rPr>
          <w:lang w:val="es-HN"/>
        </w:rPr>
      </w:pPr>
      <w:r w:rsidRPr="00444F81">
        <w:rPr>
          <w:lang w:val="es-HN"/>
        </w:rPr>
        <w:t xml:space="preserve">Redirige de vuelta a </w:t>
      </w:r>
      <w:r w:rsidRPr="00444F81">
        <w:rPr>
          <w:rStyle w:val="InlineCode"/>
          <w:highlight w:val="none"/>
          <w:lang w:val="es-HN"/>
        </w:rPr>
        <w:t>registro.php</w:t>
      </w:r>
      <w:r w:rsidRPr="00444F81">
        <w:rPr>
          <w:lang w:val="es-HN"/>
        </w:rPr>
        <w:t xml:space="preserve"> tras una actualización exitosa.</w:t>
      </w:r>
    </w:p>
    <w:p w14:paraId="6378820B" w14:textId="77777777" w:rsidR="000A6F50" w:rsidRPr="00444F81" w:rsidRDefault="00000000">
      <w:pPr>
        <w:numPr>
          <w:ilvl w:val="0"/>
          <w:numId w:val="4"/>
        </w:numPr>
        <w:rPr>
          <w:lang w:val="es-HN"/>
        </w:rPr>
      </w:pPr>
      <w:r w:rsidRPr="00444F81">
        <w:rPr>
          <w:b/>
          <w:lang w:val="es-HN"/>
        </w:rPr>
        <w:t xml:space="preserve">Código Relevante - Lógica de Edición en </w:t>
      </w:r>
      <w:r w:rsidRPr="00444F81">
        <w:rPr>
          <w:rStyle w:val="InlineCode"/>
          <w:b/>
          <w:highlight w:val="none"/>
          <w:lang w:val="es-HN"/>
        </w:rPr>
        <w:t>editar_registro.php</w:t>
      </w:r>
      <w:r w:rsidRPr="00444F81">
        <w:rPr>
          <w:b/>
          <w:lang w:val="es-HN"/>
        </w:rPr>
        <w:t xml:space="preserve"> (Resumen):</w:t>
      </w:r>
    </w:p>
    <w:p w14:paraId="2121C048" w14:textId="77777777" w:rsidR="000A6F50" w:rsidRPr="00444F81" w:rsidRDefault="00000000">
      <w:pPr>
        <w:pStyle w:val="FencedCodephp"/>
        <w:numPr>
          <w:ilvl w:val="0"/>
          <w:numId w:val="4"/>
        </w:numPr>
        <w:rPr>
          <w:lang w:val="es-HN"/>
        </w:rPr>
      </w:pPr>
      <w:r>
        <w:t>&lt;?php</w:t>
      </w:r>
      <w:r>
        <w:br/>
        <w:t>require_once 'php/db_config.php';</w:t>
      </w:r>
      <w:r>
        <w:br/>
      </w:r>
      <w:r>
        <w:br/>
        <w:t>$user = null;</w:t>
      </w:r>
      <w:r>
        <w:br/>
        <w:t>$message = '';</w:t>
      </w:r>
      <w:r>
        <w:br/>
        <w:t>$message_type = '';</w:t>
      </w:r>
      <w:r>
        <w:br/>
      </w:r>
      <w:r>
        <w:br/>
        <w:t>// Lógica para cargar datos del usuario si se accede con GET (para mostrar el formulario)</w:t>
      </w:r>
      <w:r>
        <w:br/>
        <w:t>if (isset($_GET['id']) &amp;&amp; !empty($_GET['id'])) {</w:t>
      </w:r>
      <w:r>
        <w:br/>
        <w:t xml:space="preserve">    $user_id = $_GET['id'];</w:t>
      </w:r>
      <w:r>
        <w:br/>
        <w:t xml:space="preserve">    $sql = "SELECT id, full_name, email FROM users WHERE id = ? LIMIT 1";</w:t>
      </w:r>
      <w:r>
        <w:br/>
        <w:t xml:space="preserve">    if ($stmt = $conn-&gt;prepare($sql)) {</w:t>
      </w:r>
      <w:r>
        <w:br/>
        <w:t xml:space="preserve">        $stmt-&gt;bind_param("i", $user_id);</w:t>
      </w:r>
      <w:r>
        <w:br/>
        <w:t xml:space="preserve">        $stmt-&gt;execute();</w:t>
      </w:r>
      <w:r>
        <w:br/>
        <w:t xml:space="preserve">        $result = $stmt-&gt;get_result();</w:t>
      </w:r>
      <w:r>
        <w:br/>
        <w:t xml:space="preserve">        if ($result-&gt;num_rows === 1) {</w:t>
      </w:r>
      <w:r>
        <w:br/>
        <w:t xml:space="preserve">            $user = $result-&gt;fetch_assoc();</w:t>
      </w:r>
      <w:r>
        <w:br/>
        <w:t xml:space="preserve">        } else {</w:t>
      </w:r>
      <w:r>
        <w:br/>
        <w:t xml:space="preserve">            $message = "Usuario no encontrado.";</w:t>
      </w:r>
      <w:r>
        <w:br/>
        <w:t xml:space="preserve">            $message_type = "danger";</w:t>
      </w:r>
      <w:r>
        <w:br/>
        <w:t xml:space="preserve">        }</w:t>
      </w:r>
      <w:r>
        <w:br/>
        <w:t xml:space="preserve">        $stmt-&gt;close();</w:t>
      </w:r>
      <w:r>
        <w:br/>
        <w:t xml:space="preserve">    } else {</w:t>
      </w:r>
      <w:r>
        <w:br/>
        <w:t xml:space="preserve">        error_log("Error al preparar consulta de carga de usuario: " . </w:t>
      </w:r>
      <w:r w:rsidRPr="00444F81">
        <w:rPr>
          <w:lang w:val="es-HN"/>
        </w:rPr>
        <w:t>$conn-&gt;error);</w:t>
      </w:r>
      <w:r w:rsidRPr="00444F81">
        <w:rPr>
          <w:lang w:val="es-HN"/>
        </w:rPr>
        <w:br/>
        <w:t xml:space="preserve">        $message = "Error interno al cargar usuario.";</w:t>
      </w:r>
      <w:r w:rsidRPr="00444F81">
        <w:rPr>
          <w:lang w:val="es-HN"/>
        </w:rPr>
        <w:br/>
        <w:t xml:space="preserve">        $message_type = "danger";</w:t>
      </w:r>
      <w:r w:rsidRPr="00444F81">
        <w:rPr>
          <w:lang w:val="es-HN"/>
        </w:rPr>
        <w:br/>
        <w:t xml:space="preserve">    }</w:t>
      </w:r>
      <w:r w:rsidRPr="00444F81">
        <w:rPr>
          <w:lang w:val="es-HN"/>
        </w:rPr>
        <w:br/>
        <w:t>}</w:t>
      </w:r>
      <w:r w:rsidRPr="00444F81">
        <w:rPr>
          <w:lang w:val="es-HN"/>
        </w:rPr>
        <w:br/>
      </w:r>
      <w:r w:rsidRPr="00444F81">
        <w:rPr>
          <w:lang w:val="es-HN"/>
        </w:rPr>
        <w:br/>
        <w:t>// Lógica para procesar la actualización si se accede con POST (después de enviar el formulario)</w:t>
      </w:r>
      <w:r w:rsidRPr="00444F81">
        <w:rPr>
          <w:lang w:val="es-HN"/>
        </w:rPr>
        <w:br/>
      </w:r>
      <w:r w:rsidRPr="00444F81">
        <w:rPr>
          <w:lang w:val="es-HN"/>
        </w:rPr>
        <w:lastRenderedPageBreak/>
        <w:t>if (isset($_POST['update_user'])) {</w:t>
      </w:r>
      <w:r w:rsidRPr="00444F81">
        <w:rPr>
          <w:lang w:val="es-HN"/>
        </w:rPr>
        <w:br/>
        <w:t xml:space="preserve">    $user_id = htmlspecialchars(trim($_POST['user_id']));</w:t>
      </w:r>
      <w:r w:rsidRPr="00444F81">
        <w:rPr>
          <w:lang w:val="es-HN"/>
        </w:rPr>
        <w:br/>
        <w:t xml:space="preserve">    $full_name = htmlspecialchars(trim($_POST['nombre']));</w:t>
      </w:r>
      <w:r w:rsidRPr="00444F81">
        <w:rPr>
          <w:lang w:val="es-HN"/>
        </w:rPr>
        <w:br/>
        <w:t xml:space="preserve">    $email = htmlspecialchars(trim($_POST['email']));</w:t>
      </w:r>
      <w:r w:rsidRPr="00444F81">
        <w:rPr>
          <w:lang w:val="es-HN"/>
        </w:rPr>
        <w:br/>
        <w:t xml:space="preserve">    $password = htmlspecialchars(trim($_POST['password']));</w:t>
      </w:r>
      <w:r w:rsidRPr="00444F81">
        <w:rPr>
          <w:lang w:val="es-HN"/>
        </w:rPr>
        <w:br/>
      </w:r>
      <w:r w:rsidRPr="00444F81">
        <w:rPr>
          <w:lang w:val="es-HN"/>
        </w:rPr>
        <w:br/>
        <w:t xml:space="preserve">    // Validaciones (similar a registro, pero con lógica para actualización de contraseña opcional)</w:t>
      </w:r>
      <w:r w:rsidRPr="00444F81">
        <w:rPr>
          <w:lang w:val="es-HN"/>
        </w:rPr>
        <w:br/>
        <w:t xml:space="preserve">    // ...</w:t>
      </w:r>
      <w:r w:rsidRPr="00444F81">
        <w:rPr>
          <w:lang w:val="es-HN"/>
        </w:rPr>
        <w:br/>
      </w:r>
      <w:r w:rsidRPr="00444F81">
        <w:rPr>
          <w:lang w:val="es-HN"/>
        </w:rPr>
        <w:br/>
        <w:t xml:space="preserve">    </w:t>
      </w:r>
      <w:r>
        <w:t>$sql = "UPDATE users SET full_name = ?, email = ?";</w:t>
      </w:r>
      <w:r>
        <w:br/>
        <w:t xml:space="preserve">    $params_types = "ss";</w:t>
      </w:r>
      <w:r>
        <w:br/>
        <w:t xml:space="preserve">    $params_values = [$full_name, $email];</w:t>
      </w:r>
      <w:r>
        <w:br/>
      </w:r>
      <w:r>
        <w:br/>
        <w:t xml:space="preserve">    if (!empty($password)) {</w:t>
      </w:r>
      <w:r>
        <w:br/>
        <w:t xml:space="preserve">        $password_hash = password_hash($password, PASSWORD_DEFAULT);</w:t>
      </w:r>
      <w:r>
        <w:br/>
        <w:t xml:space="preserve">        $sql .= ", password_hash = ?";</w:t>
      </w:r>
      <w:r>
        <w:br/>
        <w:t xml:space="preserve">        $params_types .= "s";</w:t>
      </w:r>
      <w:r>
        <w:br/>
        <w:t xml:space="preserve">        $params_values[] = $password_hash;</w:t>
      </w:r>
      <w:r>
        <w:br/>
        <w:t xml:space="preserve">    }</w:t>
      </w:r>
      <w:r>
        <w:br/>
      </w:r>
      <w:r>
        <w:br/>
        <w:t xml:space="preserve">    $sql .= " WHERE id = ?";</w:t>
      </w:r>
      <w:r>
        <w:br/>
        <w:t xml:space="preserve">    $params_types .= "i";</w:t>
      </w:r>
      <w:r>
        <w:br/>
        <w:t xml:space="preserve">    $params_values[] = $user_id;</w:t>
      </w:r>
      <w:r>
        <w:br/>
      </w:r>
      <w:r>
        <w:br/>
        <w:t xml:space="preserve">    if ($stmt = $conn-&gt;prepare($sql)) {</w:t>
      </w:r>
      <w:r>
        <w:br/>
        <w:t xml:space="preserve">        $stmt-&gt;bind_param($params_types, ...$params_values);</w:t>
      </w:r>
      <w:r>
        <w:br/>
        <w:t xml:space="preserve">        if ($stmt-&gt;execute()) {</w:t>
      </w:r>
      <w:r>
        <w:br/>
        <w:t xml:space="preserve">            header("Location: registro.php?status=updated");</w:t>
      </w:r>
      <w:r>
        <w:br/>
        <w:t xml:space="preserve">            exit();</w:t>
      </w:r>
      <w:r>
        <w:br/>
        <w:t xml:space="preserve">        } else {</w:t>
      </w:r>
      <w:r>
        <w:br/>
        <w:t xml:space="preserve">            error_log("Error al ejecutar UPDATE: " . </w:t>
      </w:r>
      <w:r w:rsidRPr="00444F81">
        <w:rPr>
          <w:lang w:val="es-HN"/>
        </w:rPr>
        <w:t>$stmt-&gt;error);</w:t>
      </w:r>
      <w:r w:rsidRPr="00444F81">
        <w:rPr>
          <w:lang w:val="es-HN"/>
        </w:rPr>
        <w:br/>
        <w:t xml:space="preserve">            $message = "Error al actualizar el registro.";</w:t>
      </w:r>
      <w:r w:rsidRPr="00444F81">
        <w:rPr>
          <w:lang w:val="es-HN"/>
        </w:rPr>
        <w:br/>
        <w:t xml:space="preserve">            $message_type = "danger";</w:t>
      </w:r>
      <w:r w:rsidRPr="00444F81">
        <w:rPr>
          <w:lang w:val="es-HN"/>
        </w:rPr>
        <w:br/>
        <w:t xml:space="preserve">        }</w:t>
      </w:r>
      <w:r w:rsidRPr="00444F81">
        <w:rPr>
          <w:lang w:val="es-HN"/>
        </w:rPr>
        <w:br/>
        <w:t xml:space="preserve">        $stmt-&gt;close();</w:t>
      </w:r>
      <w:r w:rsidRPr="00444F81">
        <w:rPr>
          <w:lang w:val="es-HN"/>
        </w:rPr>
        <w:br/>
        <w:t xml:space="preserve">    } else {</w:t>
      </w:r>
      <w:r w:rsidRPr="00444F81">
        <w:rPr>
          <w:lang w:val="es-HN"/>
        </w:rPr>
        <w:br/>
        <w:t xml:space="preserve">        error_log("Error al preparar UPDATE SQL: " . $conn-&gt;error);</w:t>
      </w:r>
      <w:r w:rsidRPr="00444F81">
        <w:rPr>
          <w:lang w:val="es-HN"/>
        </w:rPr>
        <w:br/>
        <w:t xml:space="preserve">        $message = "Error interno al preparar actualización.";</w:t>
      </w:r>
      <w:r w:rsidRPr="00444F81">
        <w:rPr>
          <w:lang w:val="es-HN"/>
        </w:rPr>
        <w:br/>
        <w:t xml:space="preserve">        $message_type = "danger";</w:t>
      </w:r>
      <w:r w:rsidRPr="00444F81">
        <w:rPr>
          <w:lang w:val="es-HN"/>
        </w:rPr>
        <w:br/>
        <w:t xml:space="preserve">    }</w:t>
      </w:r>
      <w:r w:rsidRPr="00444F81">
        <w:rPr>
          <w:lang w:val="es-HN"/>
        </w:rPr>
        <w:br/>
      </w:r>
      <w:r w:rsidRPr="00444F81">
        <w:rPr>
          <w:lang w:val="es-HN"/>
        </w:rPr>
        <w:br/>
        <w:t xml:space="preserve">    // Recargar datos del usuario para mostrar el formulario con los datos actualizados</w:t>
      </w:r>
      <w:r w:rsidRPr="00444F81">
        <w:rPr>
          <w:lang w:val="es-HN"/>
        </w:rPr>
        <w:br/>
        <w:t xml:space="preserve">    // Esto es útil si no hay redirección inmediata por algún error</w:t>
      </w:r>
      <w:r w:rsidRPr="00444F81">
        <w:rPr>
          <w:lang w:val="es-HN"/>
        </w:rPr>
        <w:br/>
        <w:t xml:space="preserve">    // ... (código similar al de carga de GET para $user)</w:t>
      </w:r>
      <w:r w:rsidRPr="00444F81">
        <w:rPr>
          <w:lang w:val="es-HN"/>
        </w:rPr>
        <w:br/>
        <w:t>}</w:t>
      </w:r>
      <w:r w:rsidRPr="00444F81">
        <w:rPr>
          <w:lang w:val="es-HN"/>
        </w:rPr>
        <w:br/>
        <w:t>// ... (HTML del formulario de edición)</w:t>
      </w:r>
      <w:r w:rsidRPr="00444F81">
        <w:rPr>
          <w:lang w:val="es-HN"/>
        </w:rPr>
        <w:br/>
        <w:t>?&gt;</w:t>
      </w:r>
    </w:p>
    <w:p w14:paraId="26DA4D4B" w14:textId="77777777" w:rsidR="000A6F50" w:rsidRPr="00444F81" w:rsidRDefault="00000000">
      <w:pPr>
        <w:numPr>
          <w:ilvl w:val="0"/>
          <w:numId w:val="5"/>
        </w:numPr>
        <w:rPr>
          <w:lang w:val="es-HN"/>
        </w:rPr>
      </w:pPr>
      <w:r w:rsidRPr="00444F81">
        <w:rPr>
          <w:lang w:val="es-HN"/>
        </w:rPr>
        <w:t xml:space="preserve">**Eliminación de Usuarios (Backend - </w:t>
      </w:r>
      <w:r w:rsidRPr="00444F81">
        <w:rPr>
          <w:rStyle w:val="InlineCode"/>
          <w:highlight w:val="none"/>
          <w:lang w:val="es-HN"/>
        </w:rPr>
        <w:t>php/eliminar_registro.php</w:t>
      </w:r>
      <w:r w:rsidRPr="00444F81">
        <w:rPr>
          <w:lang w:val="es-HN"/>
        </w:rPr>
        <w:t>):</w:t>
      </w:r>
      <w:r w:rsidRPr="00444F81">
        <w:rPr>
          <w:lang w:val="es-HN"/>
        </w:rPr>
        <w:br/>
        <w:t>**</w:t>
      </w:r>
    </w:p>
    <w:p w14:paraId="1FD4067F" w14:textId="77777777" w:rsidR="000A6F50" w:rsidRPr="00444F81" w:rsidRDefault="00000000">
      <w:pPr>
        <w:numPr>
          <w:ilvl w:val="1"/>
          <w:numId w:val="1"/>
        </w:numPr>
        <w:rPr>
          <w:lang w:val="es-HN"/>
        </w:rPr>
      </w:pPr>
      <w:r w:rsidRPr="00444F81">
        <w:rPr>
          <w:lang w:val="es-HN"/>
        </w:rPr>
        <w:t xml:space="preserve">Cuando se hace clic en "Eliminar" en </w:t>
      </w:r>
      <w:r w:rsidRPr="00444F81">
        <w:rPr>
          <w:rStyle w:val="InlineCode"/>
          <w:highlight w:val="none"/>
          <w:lang w:val="es-HN"/>
        </w:rPr>
        <w:t>registro.php</w:t>
      </w:r>
      <w:r w:rsidRPr="00444F81">
        <w:rPr>
          <w:lang w:val="es-HN"/>
        </w:rPr>
        <w:t xml:space="preserve">, se redirige a </w:t>
      </w:r>
      <w:r w:rsidRPr="00444F81">
        <w:rPr>
          <w:rStyle w:val="InlineCode"/>
          <w:highlight w:val="none"/>
          <w:lang w:val="es-HN"/>
        </w:rPr>
        <w:t>php/eliminar_registro.php?id={ID_USUARIO}</w:t>
      </w:r>
      <w:r w:rsidRPr="00444F81">
        <w:rPr>
          <w:lang w:val="es-HN"/>
        </w:rPr>
        <w:t>.</w:t>
      </w:r>
    </w:p>
    <w:p w14:paraId="2409FE38" w14:textId="77777777" w:rsidR="000A6F50" w:rsidRPr="00444F81" w:rsidRDefault="00000000">
      <w:pPr>
        <w:numPr>
          <w:ilvl w:val="1"/>
          <w:numId w:val="1"/>
        </w:numPr>
        <w:rPr>
          <w:lang w:val="es-HN"/>
        </w:rPr>
      </w:pPr>
      <w:r w:rsidRPr="00444F81">
        <w:rPr>
          <w:lang w:val="es-HN"/>
        </w:rPr>
        <w:lastRenderedPageBreak/>
        <w:t xml:space="preserve">Se utiliza un </w:t>
      </w:r>
      <w:r w:rsidRPr="00444F81">
        <w:rPr>
          <w:rStyle w:val="InlineCode"/>
          <w:highlight w:val="none"/>
          <w:lang w:val="es-HN"/>
        </w:rPr>
        <w:t>onclick="return confirm(...)"</w:t>
      </w:r>
      <w:r w:rsidRPr="00444F81">
        <w:rPr>
          <w:lang w:val="es-HN"/>
        </w:rPr>
        <w:t xml:space="preserve"> en el enlace para una confirmación previa del lado del cliente.</w:t>
      </w:r>
    </w:p>
    <w:p w14:paraId="2E6A7A25" w14:textId="77777777" w:rsidR="000A6F50" w:rsidRPr="00444F81" w:rsidRDefault="00000000">
      <w:pPr>
        <w:numPr>
          <w:ilvl w:val="1"/>
          <w:numId w:val="1"/>
        </w:numPr>
        <w:rPr>
          <w:lang w:val="es-HN"/>
        </w:rPr>
      </w:pPr>
      <w:r w:rsidRPr="00444F81">
        <w:rPr>
          <w:lang w:val="es-HN"/>
        </w:rPr>
        <w:t xml:space="preserve">El script </w:t>
      </w:r>
      <w:r w:rsidRPr="00444F81">
        <w:rPr>
          <w:rStyle w:val="InlineCode"/>
          <w:highlight w:val="none"/>
          <w:lang w:val="es-HN"/>
        </w:rPr>
        <w:t>php/eliminar_registro.php</w:t>
      </w:r>
      <w:r w:rsidRPr="00444F81">
        <w:rPr>
          <w:lang w:val="es-HN"/>
        </w:rPr>
        <w:t xml:space="preserve"> recibe el </w:t>
      </w:r>
      <w:r w:rsidRPr="00444F81">
        <w:rPr>
          <w:rStyle w:val="InlineCode"/>
          <w:highlight w:val="none"/>
          <w:lang w:val="es-HN"/>
        </w:rPr>
        <w:t>ID</w:t>
      </w:r>
      <w:r w:rsidRPr="00444F81">
        <w:rPr>
          <w:lang w:val="es-HN"/>
        </w:rPr>
        <w:t xml:space="preserve"> del usuario a través de </w:t>
      </w:r>
      <w:r w:rsidRPr="00444F81">
        <w:rPr>
          <w:rStyle w:val="InlineCode"/>
          <w:highlight w:val="none"/>
          <w:lang w:val="es-HN"/>
        </w:rPr>
        <w:t>$_GET</w:t>
      </w:r>
      <w:r w:rsidRPr="00444F81">
        <w:rPr>
          <w:lang w:val="es-HN"/>
        </w:rPr>
        <w:t>.</w:t>
      </w:r>
    </w:p>
    <w:p w14:paraId="45DCA213" w14:textId="77777777" w:rsidR="000A6F50" w:rsidRPr="00444F81" w:rsidRDefault="00000000">
      <w:pPr>
        <w:numPr>
          <w:ilvl w:val="1"/>
          <w:numId w:val="1"/>
        </w:numPr>
        <w:rPr>
          <w:lang w:val="es-HN"/>
        </w:rPr>
      </w:pPr>
      <w:r w:rsidRPr="00444F81">
        <w:rPr>
          <w:lang w:val="es-HN"/>
        </w:rPr>
        <w:t xml:space="preserve">Ejecuta una consulta </w:t>
      </w:r>
      <w:r w:rsidRPr="00444F81">
        <w:rPr>
          <w:rStyle w:val="InlineCode"/>
          <w:highlight w:val="none"/>
          <w:lang w:val="es-HN"/>
        </w:rPr>
        <w:t>DELETE</w:t>
      </w:r>
      <w:r w:rsidRPr="00444F81">
        <w:rPr>
          <w:lang w:val="es-HN"/>
        </w:rPr>
        <w:t xml:space="preserve"> en la tabla </w:t>
      </w:r>
      <w:r w:rsidRPr="00444F81">
        <w:rPr>
          <w:rStyle w:val="InlineCode"/>
          <w:highlight w:val="none"/>
          <w:lang w:val="es-HN"/>
        </w:rPr>
        <w:t>users</w:t>
      </w:r>
      <w:r w:rsidRPr="00444F81">
        <w:rPr>
          <w:lang w:val="es-HN"/>
        </w:rPr>
        <w:t xml:space="preserve"> para eliminar el registro correspondiente.</w:t>
      </w:r>
    </w:p>
    <w:p w14:paraId="3C429B6E" w14:textId="77777777" w:rsidR="000A6F50" w:rsidRPr="00444F81" w:rsidRDefault="00000000">
      <w:pPr>
        <w:numPr>
          <w:ilvl w:val="1"/>
          <w:numId w:val="1"/>
        </w:numPr>
        <w:rPr>
          <w:lang w:val="es-HN"/>
        </w:rPr>
      </w:pPr>
      <w:r w:rsidRPr="00444F81">
        <w:rPr>
          <w:lang w:val="es-HN"/>
        </w:rPr>
        <w:t xml:space="preserve">Redirige de vuelta a </w:t>
      </w:r>
      <w:r w:rsidRPr="00444F81">
        <w:rPr>
          <w:rStyle w:val="InlineCode"/>
          <w:highlight w:val="none"/>
          <w:lang w:val="es-HN"/>
        </w:rPr>
        <w:t>registro.php</w:t>
      </w:r>
      <w:r w:rsidRPr="00444F81">
        <w:rPr>
          <w:lang w:val="es-HN"/>
        </w:rPr>
        <w:t xml:space="preserve"> con un parámetro de estado (</w:t>
      </w:r>
      <w:r w:rsidRPr="00444F81">
        <w:rPr>
          <w:rStyle w:val="InlineCode"/>
          <w:highlight w:val="none"/>
          <w:lang w:val="es-HN"/>
        </w:rPr>
        <w:t>status=deleted</w:t>
      </w:r>
      <w:r w:rsidRPr="00444F81">
        <w:rPr>
          <w:lang w:val="es-HN"/>
        </w:rPr>
        <w:t xml:space="preserve"> o </w:t>
      </w:r>
      <w:r w:rsidRPr="00444F81">
        <w:rPr>
          <w:rStyle w:val="InlineCode"/>
          <w:highlight w:val="none"/>
          <w:lang w:val="es-HN"/>
        </w:rPr>
        <w:t>status=error</w:t>
      </w:r>
      <w:r w:rsidRPr="00444F81">
        <w:rPr>
          <w:lang w:val="es-HN"/>
        </w:rPr>
        <w:t>).</w:t>
      </w:r>
    </w:p>
    <w:p w14:paraId="62518D58" w14:textId="77777777" w:rsidR="000A6F50" w:rsidRPr="00444F81" w:rsidRDefault="00000000">
      <w:pPr>
        <w:numPr>
          <w:ilvl w:val="0"/>
          <w:numId w:val="4"/>
        </w:numPr>
        <w:rPr>
          <w:lang w:val="es-HN"/>
        </w:rPr>
      </w:pPr>
      <w:r w:rsidRPr="00444F81">
        <w:rPr>
          <w:b/>
          <w:lang w:val="es-HN"/>
        </w:rPr>
        <w:t xml:space="preserve">Código Relevante - Lógica de Eliminación en </w:t>
      </w:r>
      <w:r w:rsidRPr="00444F81">
        <w:rPr>
          <w:rStyle w:val="InlineCode"/>
          <w:b/>
          <w:highlight w:val="none"/>
          <w:lang w:val="es-HN"/>
        </w:rPr>
        <w:t>php/eliminar_registro.php</w:t>
      </w:r>
      <w:r w:rsidRPr="00444F81">
        <w:rPr>
          <w:b/>
          <w:lang w:val="es-HN"/>
        </w:rPr>
        <w:t xml:space="preserve"> (Resumen):</w:t>
      </w:r>
    </w:p>
    <w:p w14:paraId="6DA8669F" w14:textId="77777777" w:rsidR="000A6F50" w:rsidRDefault="00000000">
      <w:pPr>
        <w:pStyle w:val="FencedCodephp"/>
        <w:numPr>
          <w:ilvl w:val="0"/>
          <w:numId w:val="4"/>
        </w:numPr>
      </w:pPr>
      <w:r>
        <w:t>&lt;?php</w:t>
      </w:r>
      <w:r>
        <w:br/>
        <w:t>require_once 'db_config.php';</w:t>
      </w:r>
      <w:r>
        <w:br/>
      </w:r>
      <w:r>
        <w:br/>
        <w:t>if (isset($_GET['id']) &amp;&amp; !empty($_GET['id'])) {</w:t>
      </w:r>
      <w:r>
        <w:br/>
        <w:t xml:space="preserve">    $user_id = (int)$_GET['id']; // Asegurar que es un entero</w:t>
      </w:r>
      <w:r>
        <w:br/>
      </w:r>
      <w:r>
        <w:br/>
        <w:t xml:space="preserve">    $sql = "DELETE FROM users WHERE id = ?";</w:t>
      </w:r>
      <w:r>
        <w:br/>
        <w:t xml:space="preserve">    if ($stmt = $conn-&gt;prepare($sql)) {</w:t>
      </w:r>
      <w:r>
        <w:br/>
        <w:t xml:space="preserve">        $stmt-&gt;bind_param("i", $user_id);</w:t>
      </w:r>
      <w:r>
        <w:br/>
        <w:t xml:space="preserve">        if ($stmt-&gt;execute()) {</w:t>
      </w:r>
      <w:r>
        <w:br/>
        <w:t xml:space="preserve">            header("Location: ../registro.php?status=deleted");</w:t>
      </w:r>
      <w:r>
        <w:br/>
        <w:t xml:space="preserve">            exit();</w:t>
      </w:r>
      <w:r>
        <w:br/>
        <w:t xml:space="preserve">        } else {</w:t>
      </w:r>
      <w:r>
        <w:br/>
        <w:t xml:space="preserve">            error_log("Error al ejecutar la eliminación: " . </w:t>
      </w:r>
      <w:r w:rsidRPr="00444F81">
        <w:rPr>
          <w:lang w:val="es-HN"/>
        </w:rPr>
        <w:t>$stmt-&gt;error);</w:t>
      </w:r>
      <w:r w:rsidRPr="00444F81">
        <w:rPr>
          <w:lang w:val="es-HN"/>
        </w:rPr>
        <w:br/>
        <w:t xml:space="preserve">            header("Location: ../registro.php?status=error_delete_execution");</w:t>
      </w:r>
      <w:r w:rsidRPr="00444F81">
        <w:rPr>
          <w:lang w:val="es-HN"/>
        </w:rPr>
        <w:br/>
        <w:t xml:space="preserve">            exit();</w:t>
      </w:r>
      <w:r w:rsidRPr="00444F81">
        <w:rPr>
          <w:lang w:val="es-HN"/>
        </w:rPr>
        <w:br/>
        <w:t xml:space="preserve">        }</w:t>
      </w:r>
      <w:r w:rsidRPr="00444F81">
        <w:rPr>
          <w:lang w:val="es-HN"/>
        </w:rPr>
        <w:br/>
        <w:t xml:space="preserve">        $stmt-&gt;close();</w:t>
      </w:r>
      <w:r w:rsidRPr="00444F81">
        <w:rPr>
          <w:lang w:val="es-HN"/>
        </w:rPr>
        <w:br/>
        <w:t xml:space="preserve">    } else {</w:t>
      </w:r>
      <w:r w:rsidRPr="00444F81">
        <w:rPr>
          <w:lang w:val="es-HN"/>
        </w:rPr>
        <w:br/>
        <w:t xml:space="preserve">        error_log("Error al preparar la consulta de eliminación: " . </w:t>
      </w:r>
      <w:r>
        <w:t>$conn-&gt;error);</w:t>
      </w:r>
      <w:r>
        <w:br/>
        <w:t xml:space="preserve">        header("Location: ../registro.php?status=error_delete_prepare");</w:t>
      </w:r>
      <w:r>
        <w:br/>
        <w:t xml:space="preserve">        exit();</w:t>
      </w:r>
      <w:r>
        <w:br/>
        <w:t xml:space="preserve">    }</w:t>
      </w:r>
      <w:r>
        <w:br/>
        <w:t>} else {</w:t>
      </w:r>
      <w:r>
        <w:br/>
        <w:t xml:space="preserve">    header("Location: ../registro.php?status=id_not_provided");</w:t>
      </w:r>
      <w:r>
        <w:br/>
        <w:t xml:space="preserve">    exit();</w:t>
      </w:r>
      <w:r>
        <w:br/>
        <w:t>}</w:t>
      </w:r>
      <w:r>
        <w:br/>
        <w:t>$conn-&gt;close();</w:t>
      </w:r>
      <w:r>
        <w:br/>
        <w:t>?&gt;</w:t>
      </w:r>
    </w:p>
    <w:p w14:paraId="7075D30D" w14:textId="77777777" w:rsidR="000A6F50" w:rsidRPr="00444F81" w:rsidRDefault="00000000">
      <w:pPr>
        <w:pStyle w:val="Ttulo3"/>
        <w:rPr>
          <w:b w:val="0"/>
          <w:lang w:val="es-HN"/>
        </w:rPr>
      </w:pPr>
      <w:r w:rsidRPr="00444F81">
        <w:rPr>
          <w:b w:val="0"/>
          <w:lang w:val="es-HN"/>
        </w:rPr>
        <w:t>5.3. Gestión del Mini-Carrito de Compras</w:t>
      </w:r>
    </w:p>
    <w:p w14:paraId="732E8C23" w14:textId="77777777" w:rsidR="000A6F50" w:rsidRPr="00444F81" w:rsidRDefault="00000000">
      <w:pPr>
        <w:rPr>
          <w:lang w:val="es-HN"/>
        </w:rPr>
      </w:pPr>
      <w:r w:rsidRPr="00444F81">
        <w:rPr>
          <w:lang w:val="es-HN"/>
        </w:rPr>
        <w:t>La funcionalidad del mini-carrito se implementa completamente en el lado del cliente utilizando JavaScript, lo que proporciona una experiencia de usuario fluida sin recargas de página constantes.</w:t>
      </w:r>
    </w:p>
    <w:p w14:paraId="5BC302A4" w14:textId="77777777" w:rsidR="000A6F50" w:rsidRPr="00444F81" w:rsidRDefault="00000000">
      <w:pPr>
        <w:numPr>
          <w:ilvl w:val="0"/>
          <w:numId w:val="5"/>
        </w:numPr>
        <w:rPr>
          <w:lang w:val="es-HN"/>
        </w:rPr>
      </w:pPr>
      <w:r w:rsidRPr="00444F81">
        <w:rPr>
          <w:lang w:val="es-HN"/>
        </w:rPr>
        <w:t xml:space="preserve">**Añadir Producto al Carrito (Frontend - </w:t>
      </w:r>
      <w:r w:rsidRPr="00444F81">
        <w:rPr>
          <w:rStyle w:val="InlineCode"/>
          <w:highlight w:val="none"/>
          <w:lang w:val="es-HN"/>
        </w:rPr>
        <w:t>productos.html</w:t>
      </w:r>
      <w:r w:rsidRPr="00444F81">
        <w:rPr>
          <w:lang w:val="es-HN"/>
        </w:rPr>
        <w:t xml:space="preserve"> &amp; </w:t>
      </w:r>
      <w:r w:rsidRPr="00444F81">
        <w:rPr>
          <w:rStyle w:val="InlineCode"/>
          <w:highlight w:val="none"/>
          <w:lang w:val="es-HN"/>
        </w:rPr>
        <w:t>js/mini-cart.js</w:t>
      </w:r>
      <w:r w:rsidRPr="00444F81">
        <w:rPr>
          <w:lang w:val="es-HN"/>
        </w:rPr>
        <w:t>):</w:t>
      </w:r>
      <w:r w:rsidRPr="00444F81">
        <w:rPr>
          <w:lang w:val="es-HN"/>
        </w:rPr>
        <w:br/>
        <w:t>**</w:t>
      </w:r>
    </w:p>
    <w:p w14:paraId="63492505" w14:textId="77777777" w:rsidR="000A6F50" w:rsidRPr="00444F81" w:rsidRDefault="00000000">
      <w:pPr>
        <w:numPr>
          <w:ilvl w:val="1"/>
          <w:numId w:val="1"/>
        </w:numPr>
        <w:rPr>
          <w:lang w:val="es-HN"/>
        </w:rPr>
      </w:pPr>
      <w:r w:rsidRPr="00444F81">
        <w:rPr>
          <w:lang w:val="es-HN"/>
        </w:rPr>
        <w:lastRenderedPageBreak/>
        <w:t xml:space="preserve">En </w:t>
      </w:r>
      <w:r w:rsidRPr="00444F81">
        <w:rPr>
          <w:rStyle w:val="InlineCode"/>
          <w:highlight w:val="none"/>
          <w:lang w:val="es-HN"/>
        </w:rPr>
        <w:t>productos.html</w:t>
      </w:r>
      <w:r w:rsidRPr="00444F81">
        <w:rPr>
          <w:lang w:val="es-HN"/>
        </w:rPr>
        <w:t>, cada botón "Añadir al carrito" (</w:t>
      </w:r>
      <w:r w:rsidRPr="00444F81">
        <w:rPr>
          <w:rStyle w:val="InlineCode"/>
          <w:highlight w:val="none"/>
          <w:lang w:val="es-HN"/>
        </w:rPr>
        <w:t>.add-to-cart-btn</w:t>
      </w:r>
      <w:r w:rsidRPr="00444F81">
        <w:rPr>
          <w:lang w:val="es-HN"/>
        </w:rPr>
        <w:t xml:space="preserve">) tiene atributos </w:t>
      </w:r>
      <w:r w:rsidRPr="00444F81">
        <w:rPr>
          <w:rStyle w:val="InlineCode"/>
          <w:highlight w:val="none"/>
          <w:lang w:val="es-HN"/>
        </w:rPr>
        <w:t>data-*</w:t>
      </w:r>
      <w:r w:rsidRPr="00444F81">
        <w:rPr>
          <w:lang w:val="es-HN"/>
        </w:rPr>
        <w:t xml:space="preserve"> que almacenan la información del producto (ID, nombre, precio, etc.).</w:t>
      </w:r>
    </w:p>
    <w:p w14:paraId="081E09AF" w14:textId="77777777" w:rsidR="000A6F50" w:rsidRPr="00444F81" w:rsidRDefault="00000000">
      <w:pPr>
        <w:numPr>
          <w:ilvl w:val="1"/>
          <w:numId w:val="1"/>
        </w:numPr>
        <w:rPr>
          <w:lang w:val="es-HN"/>
        </w:rPr>
      </w:pPr>
      <w:r w:rsidRPr="00444F81">
        <w:rPr>
          <w:lang w:val="es-HN"/>
        </w:rPr>
        <w:t xml:space="preserve">El script </w:t>
      </w:r>
      <w:r w:rsidRPr="00444F81">
        <w:rPr>
          <w:rStyle w:val="InlineCode"/>
          <w:highlight w:val="none"/>
          <w:lang w:val="es-HN"/>
        </w:rPr>
        <w:t>js/mini-cart.js</w:t>
      </w:r>
      <w:r w:rsidRPr="00444F81">
        <w:rPr>
          <w:lang w:val="es-HN"/>
        </w:rPr>
        <w:t xml:space="preserve"> escucha los clics en estos botones. Cuando se detecta un clic, recupera los datos del producto.</w:t>
      </w:r>
    </w:p>
    <w:p w14:paraId="03664263" w14:textId="77777777" w:rsidR="000A6F50" w:rsidRPr="00444F81" w:rsidRDefault="00000000">
      <w:pPr>
        <w:numPr>
          <w:ilvl w:val="1"/>
          <w:numId w:val="1"/>
        </w:numPr>
        <w:rPr>
          <w:lang w:val="es-HN"/>
        </w:rPr>
      </w:pPr>
      <w:r w:rsidRPr="00444F81">
        <w:rPr>
          <w:lang w:val="es-HN"/>
        </w:rPr>
        <w:t xml:space="preserve">El producto se añade a un array </w:t>
      </w:r>
      <w:r w:rsidRPr="00444F81">
        <w:rPr>
          <w:rStyle w:val="InlineCode"/>
          <w:highlight w:val="none"/>
          <w:lang w:val="es-HN"/>
        </w:rPr>
        <w:t>cart</w:t>
      </w:r>
      <w:r w:rsidRPr="00444F81">
        <w:rPr>
          <w:lang w:val="es-HN"/>
        </w:rPr>
        <w:t xml:space="preserve"> en JavaScript. Si el producto ya está en el carrito, se incrementa su cantidad.</w:t>
      </w:r>
    </w:p>
    <w:p w14:paraId="050D9235" w14:textId="77777777" w:rsidR="000A6F50" w:rsidRPr="00444F81" w:rsidRDefault="00000000">
      <w:pPr>
        <w:numPr>
          <w:ilvl w:val="1"/>
          <w:numId w:val="1"/>
        </w:numPr>
        <w:rPr>
          <w:lang w:val="es-HN"/>
        </w:rPr>
      </w:pPr>
      <w:r w:rsidRPr="00444F81">
        <w:rPr>
          <w:lang w:val="es-HN"/>
        </w:rPr>
        <w:t xml:space="preserve">El carrito se guarda en </w:t>
      </w:r>
      <w:r w:rsidRPr="00444F81">
        <w:rPr>
          <w:rStyle w:val="InlineCode"/>
          <w:highlight w:val="none"/>
          <w:lang w:val="es-HN"/>
        </w:rPr>
        <w:t>localStorage</w:t>
      </w:r>
      <w:r w:rsidRPr="00444F81">
        <w:rPr>
          <w:lang w:val="es-HN"/>
        </w:rPr>
        <w:t xml:space="preserve"> del navegador para persistir entre sesiones.</w:t>
      </w:r>
    </w:p>
    <w:p w14:paraId="74AE9E3E" w14:textId="77777777" w:rsidR="000A6F50" w:rsidRPr="00444F81" w:rsidRDefault="00000000">
      <w:pPr>
        <w:numPr>
          <w:ilvl w:val="1"/>
          <w:numId w:val="1"/>
        </w:numPr>
        <w:rPr>
          <w:lang w:val="es-HN"/>
        </w:rPr>
      </w:pPr>
      <w:r w:rsidRPr="00444F81">
        <w:rPr>
          <w:lang w:val="es-HN"/>
        </w:rPr>
        <w:t xml:space="preserve">La interfaz del mini-carrito (un </w:t>
      </w:r>
      <w:r w:rsidRPr="00444F81">
        <w:rPr>
          <w:rStyle w:val="InlineCode"/>
          <w:highlight w:val="none"/>
          <w:lang w:val="es-HN"/>
        </w:rPr>
        <w:t>div</w:t>
      </w:r>
      <w:r w:rsidRPr="00444F81">
        <w:rPr>
          <w:lang w:val="es-HN"/>
        </w:rPr>
        <w:t xml:space="preserve"> flotante) se actualiza dinámicamente para mostrar el nuevo ítem y el total, y se abre automáticamente.</w:t>
      </w:r>
    </w:p>
    <w:p w14:paraId="69F9AA0E" w14:textId="77777777" w:rsidR="000A6F50" w:rsidRPr="00444F81" w:rsidRDefault="00000000">
      <w:pPr>
        <w:numPr>
          <w:ilvl w:val="0"/>
          <w:numId w:val="4"/>
        </w:numPr>
        <w:rPr>
          <w:lang w:val="es-HN"/>
        </w:rPr>
      </w:pPr>
      <w:r w:rsidRPr="00444F81">
        <w:rPr>
          <w:b/>
          <w:lang w:val="es-HN"/>
        </w:rPr>
        <w:t xml:space="preserve">Código Relevante - Función </w:t>
      </w:r>
      <w:r w:rsidRPr="00444F81">
        <w:rPr>
          <w:rStyle w:val="InlineCode"/>
          <w:b/>
          <w:highlight w:val="none"/>
          <w:lang w:val="es-HN"/>
        </w:rPr>
        <w:t>addToCart</w:t>
      </w:r>
      <w:r w:rsidRPr="00444F81">
        <w:rPr>
          <w:b/>
          <w:lang w:val="es-HN"/>
        </w:rPr>
        <w:t xml:space="preserve"> en </w:t>
      </w:r>
      <w:r w:rsidRPr="00444F81">
        <w:rPr>
          <w:rStyle w:val="InlineCode"/>
          <w:b/>
          <w:highlight w:val="none"/>
          <w:lang w:val="es-HN"/>
        </w:rPr>
        <w:t>js/mini-cart.js</w:t>
      </w:r>
      <w:r w:rsidRPr="00444F81">
        <w:rPr>
          <w:b/>
          <w:lang w:val="es-HN"/>
        </w:rPr>
        <w:t xml:space="preserve"> (Resumen):</w:t>
      </w:r>
    </w:p>
    <w:p w14:paraId="29FDCCE7" w14:textId="77777777" w:rsidR="000A6F50" w:rsidRPr="00444F81" w:rsidRDefault="00000000">
      <w:pPr>
        <w:pStyle w:val="FencedCodejavascript"/>
        <w:numPr>
          <w:ilvl w:val="0"/>
          <w:numId w:val="4"/>
        </w:numPr>
        <w:rPr>
          <w:lang w:val="es-HN"/>
        </w:rPr>
      </w:pPr>
      <w:r w:rsidRPr="00444F81">
        <w:rPr>
          <w:lang w:val="es-HN"/>
        </w:rPr>
        <w:t>// js/mini-cart.js</w:t>
      </w:r>
      <w:r w:rsidRPr="00444F81">
        <w:rPr>
          <w:lang w:val="es-HN"/>
        </w:rPr>
        <w:br/>
      </w:r>
      <w:r w:rsidRPr="00444F81">
        <w:rPr>
          <w:lang w:val="es-HN"/>
        </w:rPr>
        <w:br/>
        <w:t>let cart = loadCart(); // Carga el carrito desde localStorage o inicializa vacío</w:t>
      </w:r>
      <w:r w:rsidRPr="00444F81">
        <w:rPr>
          <w:lang w:val="es-HN"/>
        </w:rPr>
        <w:br/>
      </w:r>
      <w:r w:rsidRPr="00444F81">
        <w:rPr>
          <w:lang w:val="es-HN"/>
        </w:rPr>
        <w:br/>
        <w:t>function addToCart(productData) {</w:t>
      </w:r>
      <w:r w:rsidRPr="00444F81">
        <w:rPr>
          <w:lang w:val="es-HN"/>
        </w:rPr>
        <w:br/>
        <w:t xml:space="preserve">    const existingItem = cart.find(item =&gt; item.id === productData.id);</w:t>
      </w:r>
      <w:r w:rsidRPr="00444F81">
        <w:rPr>
          <w:lang w:val="es-HN"/>
        </w:rPr>
        <w:br/>
      </w:r>
      <w:r w:rsidRPr="00444F81">
        <w:rPr>
          <w:lang w:val="es-HN"/>
        </w:rPr>
        <w:br/>
        <w:t xml:space="preserve">    if (existingItem) {</w:t>
      </w:r>
      <w:r w:rsidRPr="00444F81">
        <w:rPr>
          <w:lang w:val="es-HN"/>
        </w:rPr>
        <w:br/>
        <w:t xml:space="preserve">        existingItem.quantity++;</w:t>
      </w:r>
      <w:r w:rsidRPr="00444F81">
        <w:rPr>
          <w:lang w:val="es-HN"/>
        </w:rPr>
        <w:br/>
        <w:t xml:space="preserve">    } else {</w:t>
      </w:r>
      <w:r w:rsidRPr="00444F81">
        <w:rPr>
          <w:lang w:val="es-HN"/>
        </w:rPr>
        <w:br/>
        <w:t xml:space="preserve">        cart.push({ ...productData, quantity: 1 });</w:t>
      </w:r>
      <w:r w:rsidRPr="00444F81">
        <w:rPr>
          <w:lang w:val="es-HN"/>
        </w:rPr>
        <w:br/>
        <w:t xml:space="preserve">    }</w:t>
      </w:r>
      <w:r w:rsidRPr="00444F81">
        <w:rPr>
          <w:lang w:val="es-HN"/>
        </w:rPr>
        <w:br/>
        <w:t xml:space="preserve">    saveCart(); // Guarda el carrito actualizado en localStorage</w:t>
      </w:r>
      <w:r w:rsidRPr="00444F81">
        <w:rPr>
          <w:lang w:val="es-HN"/>
        </w:rPr>
        <w:br/>
        <w:t xml:space="preserve">    renderCart(); // Vuelve a dibujar el contenido del mini-carrito</w:t>
      </w:r>
      <w:r w:rsidRPr="00444F81">
        <w:rPr>
          <w:lang w:val="es-HN"/>
        </w:rPr>
        <w:br/>
        <w:t xml:space="preserve">    updateCartTotals(); // Actualiza los totales en la UI</w:t>
      </w:r>
      <w:r w:rsidRPr="00444F81">
        <w:rPr>
          <w:lang w:val="es-HN"/>
        </w:rPr>
        <w:br/>
        <w:t xml:space="preserve">    openMiniCart(); // Muestra el mini-carrito</w:t>
      </w:r>
      <w:r w:rsidRPr="00444F81">
        <w:rPr>
          <w:lang w:val="es-HN"/>
        </w:rPr>
        <w:br/>
        <w:t>}</w:t>
      </w:r>
      <w:r w:rsidRPr="00444F81">
        <w:rPr>
          <w:lang w:val="es-HN"/>
        </w:rPr>
        <w:br/>
      </w:r>
      <w:r w:rsidRPr="00444F81">
        <w:rPr>
          <w:lang w:val="es-HN"/>
        </w:rPr>
        <w:br/>
        <w:t>// Listener para los botones de añadir al carrito en productos.html</w:t>
      </w:r>
      <w:r w:rsidRPr="00444F81">
        <w:rPr>
          <w:lang w:val="es-HN"/>
        </w:rPr>
        <w:br/>
        <w:t>document.querySelectorAll('.add-to-cart-btn').forEach(button =&gt; {</w:t>
      </w:r>
      <w:r w:rsidRPr="00444F81">
        <w:rPr>
          <w:lang w:val="es-HN"/>
        </w:rPr>
        <w:br/>
        <w:t xml:space="preserve">    button.addEventListener('click', function() {</w:t>
      </w:r>
      <w:r w:rsidRPr="00444F81">
        <w:rPr>
          <w:lang w:val="es-HN"/>
        </w:rPr>
        <w:br/>
        <w:t xml:space="preserve">        const productId = this.dataset.id;</w:t>
      </w:r>
      <w:r w:rsidRPr="00444F81">
        <w:rPr>
          <w:lang w:val="es-HN"/>
        </w:rPr>
        <w:br/>
        <w:t xml:space="preserve">        const productName = this.dataset.name;</w:t>
      </w:r>
      <w:r w:rsidRPr="00444F81">
        <w:rPr>
          <w:lang w:val="es-HN"/>
        </w:rPr>
        <w:br/>
        <w:t xml:space="preserve">        const productPrice = parseFloat(this.dataset.price);</w:t>
      </w:r>
      <w:r w:rsidRPr="00444F81">
        <w:rPr>
          <w:lang w:val="es-HN"/>
        </w:rPr>
        <w:br/>
        <w:t xml:space="preserve">        const productImage = this.dataset.image; // Path de la imagen (corregido a ruta local)</w:t>
      </w:r>
      <w:r w:rsidRPr="00444F81">
        <w:rPr>
          <w:lang w:val="es-HN"/>
        </w:rPr>
        <w:br/>
      </w:r>
      <w:r w:rsidRPr="00444F81">
        <w:rPr>
          <w:lang w:val="es-HN"/>
        </w:rPr>
        <w:br/>
        <w:t xml:space="preserve">        const productData = {</w:t>
      </w:r>
      <w:r w:rsidRPr="00444F81">
        <w:rPr>
          <w:lang w:val="es-HN"/>
        </w:rPr>
        <w:br/>
        <w:t xml:space="preserve">            id: productId,</w:t>
      </w:r>
      <w:r w:rsidRPr="00444F81">
        <w:rPr>
          <w:lang w:val="es-HN"/>
        </w:rPr>
        <w:br/>
        <w:t xml:space="preserve">            name: productName,</w:t>
      </w:r>
      <w:r w:rsidRPr="00444F81">
        <w:rPr>
          <w:lang w:val="es-HN"/>
        </w:rPr>
        <w:br/>
        <w:t xml:space="preserve">            price: productPrice,</w:t>
      </w:r>
      <w:r w:rsidRPr="00444F81">
        <w:rPr>
          <w:lang w:val="es-HN"/>
        </w:rPr>
        <w:br/>
        <w:t xml:space="preserve">            image: productImage</w:t>
      </w:r>
      <w:r w:rsidRPr="00444F81">
        <w:rPr>
          <w:lang w:val="es-HN"/>
        </w:rPr>
        <w:br/>
        <w:t xml:space="preserve">        };</w:t>
      </w:r>
      <w:r w:rsidRPr="00444F81">
        <w:rPr>
          <w:lang w:val="es-HN"/>
        </w:rPr>
        <w:br/>
        <w:t xml:space="preserve">        addToCart(productData);</w:t>
      </w:r>
      <w:r w:rsidRPr="00444F81">
        <w:rPr>
          <w:lang w:val="es-HN"/>
        </w:rPr>
        <w:br/>
        <w:t xml:space="preserve">    });</w:t>
      </w:r>
      <w:r w:rsidRPr="00444F81">
        <w:rPr>
          <w:lang w:val="es-HN"/>
        </w:rPr>
        <w:br/>
        <w:t>});</w:t>
      </w:r>
    </w:p>
    <w:p w14:paraId="08AA9064" w14:textId="77777777" w:rsidR="000A6F50" w:rsidRPr="00444F81" w:rsidRDefault="00000000">
      <w:pPr>
        <w:numPr>
          <w:ilvl w:val="0"/>
          <w:numId w:val="5"/>
        </w:numPr>
        <w:rPr>
          <w:lang w:val="es-HN"/>
        </w:rPr>
      </w:pPr>
      <w:r w:rsidRPr="00444F81">
        <w:rPr>
          <w:lang w:val="es-HN"/>
        </w:rPr>
        <w:lastRenderedPageBreak/>
        <w:t xml:space="preserve">**Actualización de Cantidad y Eliminación (Frontend - </w:t>
      </w:r>
      <w:r w:rsidRPr="00444F81">
        <w:rPr>
          <w:rStyle w:val="InlineCode"/>
          <w:highlight w:val="none"/>
          <w:lang w:val="es-HN"/>
        </w:rPr>
        <w:t>js/mini-cart.js</w:t>
      </w:r>
      <w:r w:rsidRPr="00444F81">
        <w:rPr>
          <w:lang w:val="es-HN"/>
        </w:rPr>
        <w:t>):</w:t>
      </w:r>
      <w:r w:rsidRPr="00444F81">
        <w:rPr>
          <w:lang w:val="es-HN"/>
        </w:rPr>
        <w:br/>
        <w:t>**</w:t>
      </w:r>
    </w:p>
    <w:p w14:paraId="1271F0F9" w14:textId="77777777" w:rsidR="000A6F50" w:rsidRPr="00444F81" w:rsidRDefault="00000000">
      <w:pPr>
        <w:numPr>
          <w:ilvl w:val="1"/>
          <w:numId w:val="1"/>
        </w:numPr>
        <w:rPr>
          <w:lang w:val="es-HN"/>
        </w:rPr>
      </w:pPr>
      <w:r w:rsidRPr="00444F81">
        <w:rPr>
          <w:lang w:val="es-HN"/>
        </w:rPr>
        <w:t>Dentro del mini-carrito, los usuarios pueden aumentar/disminuir la cantidad de un producto o eliminarlo por completo.</w:t>
      </w:r>
    </w:p>
    <w:p w14:paraId="38362D1D" w14:textId="77777777" w:rsidR="000A6F50" w:rsidRPr="00444F81" w:rsidRDefault="00000000">
      <w:pPr>
        <w:numPr>
          <w:ilvl w:val="1"/>
          <w:numId w:val="1"/>
        </w:numPr>
        <w:rPr>
          <w:lang w:val="es-HN"/>
        </w:rPr>
      </w:pPr>
      <w:r w:rsidRPr="00444F81">
        <w:rPr>
          <w:lang w:val="es-HN"/>
        </w:rPr>
        <w:t xml:space="preserve">EventListeners en los botones </w:t>
      </w:r>
      <w:r w:rsidRPr="00444F81">
        <w:rPr>
          <w:rStyle w:val="InlineCode"/>
          <w:highlight w:val="none"/>
          <w:lang w:val="es-HN"/>
        </w:rPr>
        <w:t>+</w:t>
      </w:r>
      <w:r w:rsidRPr="00444F81">
        <w:rPr>
          <w:lang w:val="es-HN"/>
        </w:rPr>
        <w:t xml:space="preserve">, </w:t>
      </w:r>
      <w:r w:rsidRPr="00444F81">
        <w:rPr>
          <w:rStyle w:val="InlineCode"/>
          <w:highlight w:val="none"/>
          <w:lang w:val="es-HN"/>
        </w:rPr>
        <w:t>-</w:t>
      </w:r>
      <w:r w:rsidRPr="00444F81">
        <w:rPr>
          <w:lang w:val="es-HN"/>
        </w:rPr>
        <w:t xml:space="preserve"> y </w:t>
      </w:r>
      <w:r w:rsidRPr="00444F81">
        <w:rPr>
          <w:rStyle w:val="InlineCode"/>
          <w:highlight w:val="none"/>
          <w:lang w:val="es-HN"/>
        </w:rPr>
        <w:t>x</w:t>
      </w:r>
      <w:r w:rsidRPr="00444F81">
        <w:rPr>
          <w:lang w:val="es-HN"/>
        </w:rPr>
        <w:t xml:space="preserve"> (eliminar) detectan estas interacciones.</w:t>
      </w:r>
    </w:p>
    <w:p w14:paraId="116D9545" w14:textId="77777777" w:rsidR="000A6F50" w:rsidRPr="00444F81" w:rsidRDefault="00000000">
      <w:pPr>
        <w:numPr>
          <w:ilvl w:val="1"/>
          <w:numId w:val="1"/>
        </w:numPr>
        <w:rPr>
          <w:lang w:val="es-HN"/>
        </w:rPr>
      </w:pPr>
      <w:r w:rsidRPr="00444F81">
        <w:rPr>
          <w:lang w:val="es-HN"/>
        </w:rPr>
        <w:t>Las funciones correspondientes (</w:t>
      </w:r>
      <w:r w:rsidRPr="00444F81">
        <w:rPr>
          <w:rStyle w:val="InlineCode"/>
          <w:highlight w:val="none"/>
          <w:lang w:val="es-HN"/>
        </w:rPr>
        <w:t>updateQuantity</w:t>
      </w:r>
      <w:r w:rsidRPr="00444F81">
        <w:rPr>
          <w:lang w:val="es-HN"/>
        </w:rPr>
        <w:t xml:space="preserve">, </w:t>
      </w:r>
      <w:r w:rsidRPr="00444F81">
        <w:rPr>
          <w:rStyle w:val="InlineCode"/>
          <w:highlight w:val="none"/>
          <w:lang w:val="es-HN"/>
        </w:rPr>
        <w:t>removeItem</w:t>
      </w:r>
      <w:r w:rsidRPr="00444F81">
        <w:rPr>
          <w:lang w:val="es-HN"/>
        </w:rPr>
        <w:t xml:space="preserve">) modifican el array </w:t>
      </w:r>
      <w:r w:rsidRPr="00444F81">
        <w:rPr>
          <w:rStyle w:val="InlineCode"/>
          <w:highlight w:val="none"/>
          <w:lang w:val="es-HN"/>
        </w:rPr>
        <w:t>cart</w:t>
      </w:r>
      <w:r w:rsidRPr="00444F81">
        <w:rPr>
          <w:lang w:val="es-HN"/>
        </w:rPr>
        <w:t>.</w:t>
      </w:r>
    </w:p>
    <w:p w14:paraId="3404227A" w14:textId="77777777" w:rsidR="000A6F50" w:rsidRPr="00444F81" w:rsidRDefault="00000000">
      <w:pPr>
        <w:numPr>
          <w:ilvl w:val="1"/>
          <w:numId w:val="1"/>
        </w:numPr>
        <w:rPr>
          <w:lang w:val="es-HN"/>
        </w:rPr>
      </w:pPr>
      <w:r w:rsidRPr="00444F81">
        <w:rPr>
          <w:lang w:val="es-HN"/>
        </w:rPr>
        <w:t xml:space="preserve">Después de cada cambio, el carrito se guarda en </w:t>
      </w:r>
      <w:r w:rsidRPr="00444F81">
        <w:rPr>
          <w:rStyle w:val="InlineCode"/>
          <w:highlight w:val="none"/>
          <w:lang w:val="es-HN"/>
        </w:rPr>
        <w:t>localStorage</w:t>
      </w:r>
      <w:r w:rsidRPr="00444F81">
        <w:rPr>
          <w:lang w:val="es-HN"/>
        </w:rPr>
        <w:t xml:space="preserve"> y la UI del mini-carrito se re-renderiza para reflejar las modificaciones.</w:t>
      </w:r>
    </w:p>
    <w:p w14:paraId="1DAB74D2" w14:textId="77777777" w:rsidR="000A6F50" w:rsidRPr="00444F81" w:rsidRDefault="00000000">
      <w:pPr>
        <w:pStyle w:val="Ttulo3"/>
        <w:rPr>
          <w:b w:val="0"/>
          <w:lang w:val="es-HN"/>
        </w:rPr>
      </w:pPr>
      <w:r w:rsidRPr="00444F81">
        <w:rPr>
          <w:b w:val="0"/>
          <w:lang w:val="es-HN"/>
        </w:rPr>
        <w:t>5.4. Proceso de Pago Simplificado</w:t>
      </w:r>
    </w:p>
    <w:p w14:paraId="55AD4F3D" w14:textId="77777777" w:rsidR="000A6F50" w:rsidRPr="00444F81" w:rsidRDefault="00000000">
      <w:pPr>
        <w:rPr>
          <w:lang w:val="es-HN"/>
        </w:rPr>
      </w:pPr>
      <w:r w:rsidRPr="00444F81">
        <w:rPr>
          <w:lang w:val="es-HN"/>
        </w:rPr>
        <w:t>El proyecto incluye una simulación de un proceso de pago, donde el total del mini-carrito se transfiere a una página de pago.</w:t>
      </w:r>
    </w:p>
    <w:p w14:paraId="74C5C4C7" w14:textId="77777777" w:rsidR="000A6F50" w:rsidRPr="00444F81" w:rsidRDefault="00000000">
      <w:pPr>
        <w:numPr>
          <w:ilvl w:val="0"/>
          <w:numId w:val="5"/>
        </w:numPr>
        <w:rPr>
          <w:lang w:val="es-HN"/>
        </w:rPr>
      </w:pPr>
      <w:r w:rsidRPr="00444F81">
        <w:rPr>
          <w:lang w:val="es-HN"/>
        </w:rPr>
        <w:t xml:space="preserve">**Inicio del Proceso de Pago (Frontend - </w:t>
      </w:r>
      <w:r w:rsidRPr="00444F81">
        <w:rPr>
          <w:rStyle w:val="InlineCode"/>
          <w:highlight w:val="none"/>
          <w:lang w:val="es-HN"/>
        </w:rPr>
        <w:t>js/mini-cart.js</w:t>
      </w:r>
      <w:r w:rsidRPr="00444F81">
        <w:rPr>
          <w:lang w:val="es-HN"/>
        </w:rPr>
        <w:t>):</w:t>
      </w:r>
      <w:r w:rsidRPr="00444F81">
        <w:rPr>
          <w:lang w:val="es-HN"/>
        </w:rPr>
        <w:br/>
        <w:t>**</w:t>
      </w:r>
    </w:p>
    <w:p w14:paraId="621AFC87" w14:textId="77777777" w:rsidR="000A6F50" w:rsidRPr="00444F81" w:rsidRDefault="00000000">
      <w:pPr>
        <w:numPr>
          <w:ilvl w:val="1"/>
          <w:numId w:val="1"/>
        </w:numPr>
        <w:rPr>
          <w:lang w:val="es-HN"/>
        </w:rPr>
      </w:pPr>
      <w:r w:rsidRPr="00444F81">
        <w:rPr>
          <w:lang w:val="es-HN"/>
        </w:rPr>
        <w:t xml:space="preserve">Cuando el usuario hace clic en "PROCEDER A PAGAR" en el mini-carrito, se activa un EventListener en </w:t>
      </w:r>
      <w:r w:rsidRPr="00444F81">
        <w:rPr>
          <w:rStyle w:val="InlineCode"/>
          <w:highlight w:val="none"/>
          <w:lang w:val="es-HN"/>
        </w:rPr>
        <w:t>js/mini-cart.js</w:t>
      </w:r>
      <w:r w:rsidRPr="00444F81">
        <w:rPr>
          <w:lang w:val="es-HN"/>
        </w:rPr>
        <w:t>.</w:t>
      </w:r>
    </w:p>
    <w:p w14:paraId="4056B929" w14:textId="77777777" w:rsidR="000A6F50" w:rsidRPr="00444F81" w:rsidRDefault="00000000">
      <w:pPr>
        <w:numPr>
          <w:ilvl w:val="1"/>
          <w:numId w:val="1"/>
        </w:numPr>
        <w:rPr>
          <w:lang w:val="es-HN"/>
        </w:rPr>
      </w:pPr>
      <w:r w:rsidRPr="00444F81">
        <w:rPr>
          <w:lang w:val="es-HN"/>
        </w:rPr>
        <w:t>Antes de la redirección, el script calcula el subtotal, ISV (Impuesto sobre Ventas) y el total final del carrito.</w:t>
      </w:r>
    </w:p>
    <w:p w14:paraId="5A0A25DF" w14:textId="77777777" w:rsidR="000A6F50" w:rsidRPr="00444F81" w:rsidRDefault="00000000">
      <w:pPr>
        <w:numPr>
          <w:ilvl w:val="1"/>
          <w:numId w:val="1"/>
        </w:numPr>
        <w:rPr>
          <w:lang w:val="es-HN"/>
        </w:rPr>
      </w:pPr>
      <w:r w:rsidRPr="00444F81">
        <w:rPr>
          <w:lang w:val="es-HN"/>
        </w:rPr>
        <w:t xml:space="preserve">Estos valores se almacenan en </w:t>
      </w:r>
      <w:r w:rsidRPr="00444F81">
        <w:rPr>
          <w:rStyle w:val="InlineCode"/>
          <w:highlight w:val="none"/>
          <w:lang w:val="es-HN"/>
        </w:rPr>
        <w:t>localStorage</w:t>
      </w:r>
      <w:r w:rsidRPr="00444F81">
        <w:rPr>
          <w:lang w:val="es-HN"/>
        </w:rPr>
        <w:t xml:space="preserve"> bajo claves específicas (</w:t>
      </w:r>
      <w:r w:rsidRPr="00444F81">
        <w:rPr>
          <w:rStyle w:val="InlineCode"/>
          <w:highlight w:val="none"/>
          <w:lang w:val="es-HN"/>
        </w:rPr>
        <w:t>byteStoreTotalToPay</w:t>
      </w:r>
      <w:r w:rsidRPr="00444F81">
        <w:rPr>
          <w:lang w:val="es-HN"/>
        </w:rPr>
        <w:t xml:space="preserve">, </w:t>
      </w:r>
      <w:r w:rsidRPr="00444F81">
        <w:rPr>
          <w:rStyle w:val="InlineCode"/>
          <w:highlight w:val="none"/>
          <w:lang w:val="es-HN"/>
        </w:rPr>
        <w:t>byteStoreCartISV</w:t>
      </w:r>
      <w:r w:rsidRPr="00444F81">
        <w:rPr>
          <w:lang w:val="es-HN"/>
        </w:rPr>
        <w:t xml:space="preserve">, </w:t>
      </w:r>
      <w:r w:rsidRPr="00444F81">
        <w:rPr>
          <w:rStyle w:val="InlineCode"/>
          <w:highlight w:val="none"/>
          <w:lang w:val="es-HN"/>
        </w:rPr>
        <w:t>byteStoreCartSubtotal</w:t>
      </w:r>
      <w:r w:rsidRPr="00444F81">
        <w:rPr>
          <w:lang w:val="es-HN"/>
        </w:rPr>
        <w:t>). Esto permite que los datos persistan y sean accesibles en la siguiente página.</w:t>
      </w:r>
    </w:p>
    <w:p w14:paraId="525BBCE5" w14:textId="77777777" w:rsidR="000A6F50" w:rsidRPr="00444F81" w:rsidRDefault="00000000">
      <w:pPr>
        <w:numPr>
          <w:ilvl w:val="1"/>
          <w:numId w:val="1"/>
        </w:numPr>
        <w:rPr>
          <w:lang w:val="es-HN"/>
        </w:rPr>
      </w:pPr>
      <w:r w:rsidRPr="00444F81">
        <w:rPr>
          <w:lang w:val="es-HN"/>
        </w:rPr>
        <w:t xml:space="preserve">Finalmente, el navegador es redirigido a </w:t>
      </w:r>
      <w:r w:rsidRPr="00444F81">
        <w:rPr>
          <w:rStyle w:val="InlineCode"/>
          <w:highlight w:val="none"/>
          <w:lang w:val="es-HN"/>
        </w:rPr>
        <w:t>pago-cuotas.html</w:t>
      </w:r>
      <w:r w:rsidRPr="00444F81">
        <w:rPr>
          <w:lang w:val="es-HN"/>
        </w:rPr>
        <w:t>.</w:t>
      </w:r>
    </w:p>
    <w:p w14:paraId="246A71B6" w14:textId="77777777" w:rsidR="000A6F50" w:rsidRPr="00444F81" w:rsidRDefault="00000000">
      <w:pPr>
        <w:numPr>
          <w:ilvl w:val="0"/>
          <w:numId w:val="4"/>
        </w:numPr>
        <w:rPr>
          <w:lang w:val="es-HN"/>
        </w:rPr>
      </w:pPr>
      <w:r w:rsidRPr="00444F81">
        <w:rPr>
          <w:b/>
          <w:lang w:val="es-HN"/>
        </w:rPr>
        <w:t xml:space="preserve">Código Relevante - Redirección a Pago en </w:t>
      </w:r>
      <w:r w:rsidRPr="00444F81">
        <w:rPr>
          <w:rStyle w:val="InlineCode"/>
          <w:b/>
          <w:highlight w:val="none"/>
          <w:lang w:val="es-HN"/>
        </w:rPr>
        <w:t>js/mini-cart.js</w:t>
      </w:r>
      <w:r w:rsidRPr="00444F81">
        <w:rPr>
          <w:b/>
          <w:lang w:val="es-HN"/>
        </w:rPr>
        <w:t xml:space="preserve"> (Resumen):</w:t>
      </w:r>
    </w:p>
    <w:p w14:paraId="229928C3" w14:textId="77777777" w:rsidR="000A6F50" w:rsidRPr="00444F81" w:rsidRDefault="00000000">
      <w:pPr>
        <w:pStyle w:val="FencedCodejavascript"/>
        <w:numPr>
          <w:ilvl w:val="0"/>
          <w:numId w:val="4"/>
        </w:numPr>
        <w:rPr>
          <w:lang w:val="es-HN"/>
        </w:rPr>
      </w:pPr>
      <w:r w:rsidRPr="00444F81">
        <w:rPr>
          <w:lang w:val="es-HN"/>
        </w:rPr>
        <w:t>// js/mini-cart.js</w:t>
      </w:r>
      <w:r w:rsidRPr="00444F81">
        <w:rPr>
          <w:lang w:val="es-HN"/>
        </w:rPr>
        <w:br/>
        <w:t>const checkoutBtn = document.getElementById('checkout-btn');</w:t>
      </w:r>
      <w:r w:rsidRPr="00444F81">
        <w:rPr>
          <w:lang w:val="es-HN"/>
        </w:rPr>
        <w:br/>
      </w:r>
      <w:r w:rsidRPr="00444F81">
        <w:rPr>
          <w:lang w:val="es-HN"/>
        </w:rPr>
        <w:br/>
        <w:t>checkoutBtn.addEventListener('click', function() {</w:t>
      </w:r>
      <w:r w:rsidRPr="00444F81">
        <w:rPr>
          <w:lang w:val="es-HN"/>
        </w:rPr>
        <w:br/>
        <w:t xml:space="preserve">    const totals = calculateTotals(); // Función que calcula subtotal, ISV, total</w:t>
      </w:r>
      <w:r w:rsidRPr="00444F81">
        <w:rPr>
          <w:lang w:val="es-HN"/>
        </w:rPr>
        <w:br/>
      </w:r>
      <w:r w:rsidRPr="00444F81">
        <w:rPr>
          <w:lang w:val="es-HN"/>
        </w:rPr>
        <w:br/>
        <w:t xml:space="preserve">    // Guardar totales en localStorage para la página de pago</w:t>
      </w:r>
      <w:r w:rsidRPr="00444F81">
        <w:rPr>
          <w:lang w:val="es-HN"/>
        </w:rPr>
        <w:br/>
        <w:t xml:space="preserve">    localStorage.setItem('byteStoreTotalToPay', totals.total.toFixed(2));</w:t>
      </w:r>
      <w:r w:rsidRPr="00444F81">
        <w:rPr>
          <w:lang w:val="es-HN"/>
        </w:rPr>
        <w:br/>
        <w:t xml:space="preserve">    localStorage.setItem('byteStoreCartISV', totals.isv.toFixed(2));</w:t>
      </w:r>
      <w:r w:rsidRPr="00444F81">
        <w:rPr>
          <w:lang w:val="es-HN"/>
        </w:rPr>
        <w:br/>
        <w:t xml:space="preserve">    localStorage.setItem('byteStoreCartSubtotal', totals.subtotal.toFixed(2));</w:t>
      </w:r>
      <w:r w:rsidRPr="00444F81">
        <w:rPr>
          <w:lang w:val="es-HN"/>
        </w:rPr>
        <w:br/>
      </w:r>
      <w:r w:rsidRPr="00444F81">
        <w:rPr>
          <w:lang w:val="es-HN"/>
        </w:rPr>
        <w:br/>
        <w:t xml:space="preserve">    // Redirigir a la página de pago</w:t>
      </w:r>
      <w:r w:rsidRPr="00444F81">
        <w:rPr>
          <w:lang w:val="es-HN"/>
        </w:rPr>
        <w:br/>
        <w:t xml:space="preserve">    location.href = 'pago-cuotas.html';</w:t>
      </w:r>
      <w:r w:rsidRPr="00444F81">
        <w:rPr>
          <w:lang w:val="es-HN"/>
        </w:rPr>
        <w:br/>
        <w:t>});</w:t>
      </w:r>
    </w:p>
    <w:p w14:paraId="68BD8BEA" w14:textId="77777777" w:rsidR="000A6F50" w:rsidRPr="00444F81" w:rsidRDefault="00000000">
      <w:pPr>
        <w:numPr>
          <w:ilvl w:val="0"/>
          <w:numId w:val="5"/>
        </w:numPr>
        <w:rPr>
          <w:lang w:val="es-HN"/>
        </w:rPr>
      </w:pPr>
      <w:r w:rsidRPr="00444F81">
        <w:rPr>
          <w:lang w:val="es-HN"/>
        </w:rPr>
        <w:t xml:space="preserve">**Visualización del Total en la Página de Pago (Frontend - </w:t>
      </w:r>
      <w:r w:rsidRPr="00444F81">
        <w:rPr>
          <w:rStyle w:val="InlineCode"/>
          <w:highlight w:val="none"/>
          <w:lang w:val="es-HN"/>
        </w:rPr>
        <w:t>pago-cuotas.html</w:t>
      </w:r>
      <w:r w:rsidRPr="00444F81">
        <w:rPr>
          <w:lang w:val="es-HN"/>
        </w:rPr>
        <w:t>):</w:t>
      </w:r>
      <w:r w:rsidRPr="00444F81">
        <w:rPr>
          <w:lang w:val="es-HN"/>
        </w:rPr>
        <w:br/>
        <w:t>**</w:t>
      </w:r>
    </w:p>
    <w:p w14:paraId="4AAD905C" w14:textId="77777777" w:rsidR="000A6F50" w:rsidRPr="00444F81" w:rsidRDefault="00000000">
      <w:pPr>
        <w:numPr>
          <w:ilvl w:val="1"/>
          <w:numId w:val="1"/>
        </w:numPr>
        <w:rPr>
          <w:lang w:val="es-HN"/>
        </w:rPr>
      </w:pPr>
      <w:r w:rsidRPr="00444F81">
        <w:rPr>
          <w:lang w:val="es-HN"/>
        </w:rPr>
        <w:lastRenderedPageBreak/>
        <w:t xml:space="preserve">Al cargar </w:t>
      </w:r>
      <w:r w:rsidRPr="00444F81">
        <w:rPr>
          <w:rStyle w:val="InlineCode"/>
          <w:highlight w:val="none"/>
          <w:lang w:val="es-HN"/>
        </w:rPr>
        <w:t>pago-cuotas.html</w:t>
      </w:r>
      <w:r w:rsidRPr="00444F81">
        <w:rPr>
          <w:lang w:val="es-HN"/>
        </w:rPr>
        <w:t>, un bloque de script JavaScript incrustado (</w:t>
      </w:r>
      <w:r w:rsidRPr="00444F81">
        <w:rPr>
          <w:rStyle w:val="InlineCode"/>
          <w:highlight w:val="none"/>
          <w:lang w:val="es-HN"/>
        </w:rPr>
        <w:t>&lt;script&gt;</w:t>
      </w:r>
      <w:r w:rsidRPr="00444F81">
        <w:rPr>
          <w:lang w:val="es-HN"/>
        </w:rPr>
        <w:t>) se ejecuta.</w:t>
      </w:r>
    </w:p>
    <w:p w14:paraId="7F87F907" w14:textId="77777777" w:rsidR="000A6F50" w:rsidRPr="00444F81" w:rsidRDefault="00000000">
      <w:pPr>
        <w:numPr>
          <w:ilvl w:val="1"/>
          <w:numId w:val="1"/>
        </w:numPr>
        <w:rPr>
          <w:lang w:val="es-HN"/>
        </w:rPr>
      </w:pPr>
      <w:r w:rsidRPr="00444F81">
        <w:rPr>
          <w:lang w:val="es-HN"/>
        </w:rPr>
        <w:t xml:space="preserve">Este script recupera los valores de </w:t>
      </w:r>
      <w:r w:rsidRPr="00444F81">
        <w:rPr>
          <w:rStyle w:val="InlineCode"/>
          <w:highlight w:val="none"/>
          <w:lang w:val="es-HN"/>
        </w:rPr>
        <w:t>total</w:t>
      </w:r>
      <w:r w:rsidRPr="00444F81">
        <w:rPr>
          <w:lang w:val="es-HN"/>
        </w:rPr>
        <w:t xml:space="preserve">, </w:t>
      </w:r>
      <w:r w:rsidRPr="00444F81">
        <w:rPr>
          <w:rStyle w:val="InlineCode"/>
          <w:highlight w:val="none"/>
          <w:lang w:val="es-HN"/>
        </w:rPr>
        <w:t>isv</w:t>
      </w:r>
      <w:r w:rsidRPr="00444F81">
        <w:rPr>
          <w:lang w:val="es-HN"/>
        </w:rPr>
        <w:t xml:space="preserve"> y </w:t>
      </w:r>
      <w:r w:rsidRPr="00444F81">
        <w:rPr>
          <w:rStyle w:val="InlineCode"/>
          <w:highlight w:val="none"/>
          <w:lang w:val="es-HN"/>
        </w:rPr>
        <w:t>subtotal</w:t>
      </w:r>
      <w:r w:rsidRPr="00444F81">
        <w:rPr>
          <w:lang w:val="es-HN"/>
        </w:rPr>
        <w:t xml:space="preserve"> que se guardaron previamente en </w:t>
      </w:r>
      <w:r w:rsidRPr="00444F81">
        <w:rPr>
          <w:rStyle w:val="InlineCode"/>
          <w:highlight w:val="none"/>
          <w:lang w:val="es-HN"/>
        </w:rPr>
        <w:t>localStorage</w:t>
      </w:r>
      <w:r w:rsidRPr="00444F81">
        <w:rPr>
          <w:lang w:val="es-HN"/>
        </w:rPr>
        <w:t>.</w:t>
      </w:r>
    </w:p>
    <w:p w14:paraId="1E69790E" w14:textId="77777777" w:rsidR="000A6F50" w:rsidRPr="00444F81" w:rsidRDefault="00000000">
      <w:pPr>
        <w:numPr>
          <w:ilvl w:val="1"/>
          <w:numId w:val="1"/>
        </w:numPr>
        <w:rPr>
          <w:lang w:val="es-HN"/>
        </w:rPr>
      </w:pPr>
      <w:r w:rsidRPr="00444F81">
        <w:rPr>
          <w:lang w:val="es-HN"/>
        </w:rPr>
        <w:t xml:space="preserve">Los valores se muestran en elementos </w:t>
      </w:r>
      <w:r w:rsidRPr="00444F81">
        <w:rPr>
          <w:rStyle w:val="InlineCode"/>
          <w:highlight w:val="none"/>
          <w:lang w:val="es-HN"/>
        </w:rPr>
        <w:t>&lt;span&gt;</w:t>
      </w:r>
      <w:r w:rsidRPr="00444F81">
        <w:rPr>
          <w:lang w:val="es-HN"/>
        </w:rPr>
        <w:t xml:space="preserve"> designados en la página y también se pre-rellenan en el campo de entrada "Monto a Pagar" (</w:t>
      </w:r>
      <w:r w:rsidRPr="00444F81">
        <w:rPr>
          <w:rStyle w:val="InlineCode"/>
          <w:highlight w:val="none"/>
          <w:lang w:val="es-HN"/>
        </w:rPr>
        <w:t>#monto_pago</w:t>
      </w:r>
      <w:r w:rsidRPr="00444F81">
        <w:rPr>
          <w:lang w:val="es-HN"/>
        </w:rPr>
        <w:t>).</w:t>
      </w:r>
    </w:p>
    <w:p w14:paraId="4F55DD22" w14:textId="77777777" w:rsidR="000A6F50" w:rsidRPr="00444F81" w:rsidRDefault="00000000">
      <w:pPr>
        <w:numPr>
          <w:ilvl w:val="0"/>
          <w:numId w:val="4"/>
        </w:numPr>
        <w:rPr>
          <w:lang w:val="es-HN"/>
        </w:rPr>
      </w:pPr>
      <w:r w:rsidRPr="00444F81">
        <w:rPr>
          <w:b/>
          <w:lang w:val="es-HN"/>
        </w:rPr>
        <w:t xml:space="preserve">Código Relevante - Recuperación en </w:t>
      </w:r>
      <w:r w:rsidRPr="00444F81">
        <w:rPr>
          <w:rStyle w:val="InlineCode"/>
          <w:b/>
          <w:highlight w:val="none"/>
          <w:lang w:val="es-HN"/>
        </w:rPr>
        <w:t>pago-cuotas.html</w:t>
      </w:r>
      <w:r w:rsidRPr="00444F81">
        <w:rPr>
          <w:b/>
          <w:lang w:val="es-HN"/>
        </w:rPr>
        <w:t xml:space="preserve"> (Resumen):</w:t>
      </w:r>
    </w:p>
    <w:p w14:paraId="2C115365" w14:textId="77777777" w:rsidR="000A6F50" w:rsidRDefault="00000000">
      <w:pPr>
        <w:pStyle w:val="FencedCodehtml"/>
        <w:numPr>
          <w:ilvl w:val="0"/>
          <w:numId w:val="4"/>
        </w:numPr>
      </w:pPr>
      <w:r>
        <w:t>&lt;!-- pago-cuotas.html --&gt;</w:t>
      </w:r>
      <w:r>
        <w:br/>
        <w:t>&lt;p class="text-center mb-4" style="font-size: 1.2rem; font-weight: bold;"&gt;</w:t>
      </w:r>
      <w:r>
        <w:br/>
        <w:t xml:space="preserve">    Monto Total del Carrito: &lt;span id="cartTotalAmount"&gt;L0.00&lt;/span&gt;</w:t>
      </w:r>
      <w:r>
        <w:br/>
        <w:t>&lt;/p&gt;</w:t>
      </w:r>
      <w:r>
        <w:br/>
      </w:r>
      <w:r>
        <w:br/>
        <w:t>&lt;form action="php/submit_pago_cuotas.php" method="POST"&gt;</w:t>
      </w:r>
      <w:r>
        <w:br/>
        <w:t xml:space="preserve">    &lt;!-- ... otros campos del formulario ... --&gt;</w:t>
      </w:r>
      <w:r>
        <w:br/>
        <w:t xml:space="preserve">    &lt;div class="form-group"&gt;</w:t>
      </w:r>
      <w:r>
        <w:br/>
        <w:t xml:space="preserve">        &lt;label for="monto_pago"&gt;Monto a Pagar:&lt;/label&gt;</w:t>
      </w:r>
      <w:r>
        <w:br/>
        <w:t xml:space="preserve">        &lt;input type="number" class="form-control" id="monto_pago" name="monto_pago" step="0.01" required readonly&gt;</w:t>
      </w:r>
      <w:r>
        <w:br/>
        <w:t xml:space="preserve">    &lt;/div&gt;</w:t>
      </w:r>
      <w:r>
        <w:br/>
        <w:t xml:space="preserve">    &lt;!-- ... botón de envío ... --&gt;</w:t>
      </w:r>
      <w:r>
        <w:br/>
        <w:t>&lt;/form&gt;</w:t>
      </w:r>
      <w:r>
        <w:br/>
      </w:r>
      <w:r>
        <w:br/>
        <w:t>&lt;script&gt;</w:t>
      </w:r>
      <w:r>
        <w:br/>
        <w:t xml:space="preserve">    document.addEventListener('DOMContentLoaded', function() {</w:t>
      </w:r>
      <w:r>
        <w:br/>
        <w:t xml:space="preserve">        const totalAmount = localStorage.getItem('byteStoreTotalToPay');</w:t>
      </w:r>
      <w:r>
        <w:br/>
        <w:t xml:space="preserve">        const cartTotalAmountSpan = document.getElementById('cartTotalAmount');</w:t>
      </w:r>
      <w:r>
        <w:br/>
        <w:t xml:space="preserve">        const montoPagoInput = document.getElementById('monto_pago');</w:t>
      </w:r>
      <w:r>
        <w:br/>
      </w:r>
      <w:r>
        <w:br/>
        <w:t xml:space="preserve">        if (totalAmount) {</w:t>
      </w:r>
      <w:r>
        <w:br/>
        <w:t xml:space="preserve">            cartTotalAmountSpan.textContent = `L${parseFloat(totalAmount).toFixed(2)}`;</w:t>
      </w:r>
      <w:r>
        <w:br/>
        <w:t xml:space="preserve">            montoPagoInput.value = parseFloat(totalAmount).toFixed(2);</w:t>
      </w:r>
      <w:r>
        <w:br/>
        <w:t xml:space="preserve">        } else {</w:t>
      </w:r>
      <w:r>
        <w:br/>
        <w:t xml:space="preserve">            cartTotalAmountSpan.textContent = 'L0.00';</w:t>
      </w:r>
      <w:r>
        <w:br/>
        <w:t xml:space="preserve">            montoPagoInput.value = '0.00';</w:t>
      </w:r>
      <w:r>
        <w:br/>
        <w:t xml:space="preserve">        }</w:t>
      </w:r>
      <w:r>
        <w:br/>
        <w:t xml:space="preserve">    });</w:t>
      </w:r>
      <w:r>
        <w:br/>
        <w:t>&lt;/script&gt;</w:t>
      </w:r>
    </w:p>
    <w:p w14:paraId="2FB90EB4" w14:textId="77777777" w:rsidR="000A6F50" w:rsidRDefault="00000000">
      <w:r>
        <w:pict w14:anchorId="0C4EBA83">
          <v:rect id="_x0000_i1028" style="width:470.3pt;height:1.5pt" o:hrstd="t" o:hr="t" fillcolor="gray" stroked="f">
            <v:path strokeok="f"/>
          </v:rect>
        </w:pict>
      </w:r>
    </w:p>
    <w:p w14:paraId="6975CE07" w14:textId="77777777" w:rsidR="000A6F50" w:rsidRPr="00444F81" w:rsidRDefault="00000000">
      <w:pPr>
        <w:rPr>
          <w:lang w:val="es-HN"/>
        </w:rPr>
      </w:pPr>
      <w:r w:rsidRPr="00444F81">
        <w:rPr>
          <w:b/>
          <w:lang w:val="es-HN"/>
        </w:rPr>
        <w:t>(Continúa en la siguiente sección: Consideraciones de Seguridad)</w:t>
      </w:r>
    </w:p>
    <w:p w14:paraId="676DDD0C" w14:textId="77777777" w:rsidR="000A6F50" w:rsidRPr="00444F81" w:rsidRDefault="00000000">
      <w:pPr>
        <w:pStyle w:val="Ttulo2"/>
        <w:rPr>
          <w:b w:val="0"/>
          <w:i w:val="0"/>
          <w:lang w:val="es-HN"/>
        </w:rPr>
      </w:pPr>
      <w:r w:rsidRPr="00444F81">
        <w:rPr>
          <w:b w:val="0"/>
          <w:i w:val="0"/>
          <w:lang w:val="es-HN"/>
        </w:rPr>
        <w:t>6. Consideraciones de Seguridad</w:t>
      </w:r>
    </w:p>
    <w:p w14:paraId="7CC614E2" w14:textId="77777777" w:rsidR="000A6F50" w:rsidRPr="00444F81" w:rsidRDefault="00000000">
      <w:pPr>
        <w:rPr>
          <w:lang w:val="es-HN"/>
        </w:rPr>
      </w:pPr>
      <w:r w:rsidRPr="00444F81">
        <w:rPr>
          <w:lang w:val="es-HN"/>
        </w:rPr>
        <w:t>La seguridad es un aspecto fundamental en el desarrollo de cualquier aplicación web. Este proyecto ha implementado algunas prácticas de seguridad básicas, pero es crucial entender que siempre hay espacio para mejoras, especialmente en un entorno de producción. A continuación, se detallan las consideraciones de seguridad actuales y recomendaciones.</w:t>
      </w:r>
    </w:p>
    <w:p w14:paraId="561C2826" w14:textId="77777777" w:rsidR="000A6F50" w:rsidRPr="00444F81" w:rsidRDefault="00000000">
      <w:pPr>
        <w:pStyle w:val="Ttulo3"/>
        <w:rPr>
          <w:b w:val="0"/>
          <w:lang w:val="es-HN"/>
        </w:rPr>
      </w:pPr>
      <w:r w:rsidRPr="00444F81">
        <w:rPr>
          <w:b w:val="0"/>
          <w:lang w:val="es-HN"/>
        </w:rPr>
        <w:lastRenderedPageBreak/>
        <w:t>6.1. Hashing de Contraseñas</w:t>
      </w:r>
    </w:p>
    <w:p w14:paraId="113D1200" w14:textId="77777777" w:rsidR="000A6F50" w:rsidRPr="00444F81" w:rsidRDefault="00000000">
      <w:pPr>
        <w:rPr>
          <w:lang w:val="es-HN"/>
        </w:rPr>
      </w:pPr>
      <w:r w:rsidRPr="00444F81">
        <w:rPr>
          <w:lang w:val="es-HN"/>
        </w:rPr>
        <w:t xml:space="preserve">Las contraseñas de los usuarios nunca se almacenan en texto plano en la base de datos. En su lugar, se utiliza la función </w:t>
      </w:r>
      <w:r w:rsidRPr="00444F81">
        <w:rPr>
          <w:rStyle w:val="InlineCode"/>
          <w:highlight w:val="none"/>
          <w:lang w:val="es-HN"/>
        </w:rPr>
        <w:t>password_hash()</w:t>
      </w:r>
      <w:r w:rsidRPr="00444F81">
        <w:rPr>
          <w:lang w:val="es-HN"/>
        </w:rPr>
        <w:t xml:space="preserve"> de PHP con el algoritmo </w:t>
      </w:r>
      <w:r w:rsidRPr="00444F81">
        <w:rPr>
          <w:rStyle w:val="InlineCode"/>
          <w:highlight w:val="none"/>
          <w:lang w:val="es-HN"/>
        </w:rPr>
        <w:t>PASSWORD_DEFAULT</w:t>
      </w:r>
      <w:r w:rsidRPr="00444F81">
        <w:rPr>
          <w:lang w:val="es-HN"/>
        </w:rPr>
        <w:t xml:space="preserve"> para generar un hash seguro. Esta función incorpora un salt aleatorio y maneja la complejidad del algoritmo por defecto, lo que protege contra ataques de tablas arcoíris y fuerza bruta.</w:t>
      </w:r>
    </w:p>
    <w:p w14:paraId="6EE83575" w14:textId="77777777" w:rsidR="000A6F50" w:rsidRPr="00444F81" w:rsidRDefault="00000000">
      <w:pPr>
        <w:numPr>
          <w:ilvl w:val="0"/>
          <w:numId w:val="1"/>
        </w:numPr>
        <w:rPr>
          <w:lang w:val="es-HN"/>
        </w:rPr>
      </w:pPr>
      <w:r w:rsidRPr="00444F81">
        <w:rPr>
          <w:b/>
          <w:lang w:val="es-HN"/>
        </w:rPr>
        <w:t>Ubicación:</w:t>
      </w:r>
      <w:r w:rsidRPr="00444F81">
        <w:rPr>
          <w:lang w:val="es-HN"/>
        </w:rPr>
        <w:t xml:space="preserve"> </w:t>
      </w:r>
      <w:r w:rsidRPr="00444F81">
        <w:rPr>
          <w:rStyle w:val="InlineCode"/>
          <w:highlight w:val="none"/>
          <w:lang w:val="es-HN"/>
        </w:rPr>
        <w:t>php/submit_registration.php</w:t>
      </w:r>
      <w:r w:rsidRPr="00444F81">
        <w:rPr>
          <w:lang w:val="es-HN"/>
        </w:rPr>
        <w:t xml:space="preserve"> y </w:t>
      </w:r>
      <w:r w:rsidRPr="00444F81">
        <w:rPr>
          <w:rStyle w:val="InlineCode"/>
          <w:highlight w:val="none"/>
          <w:lang w:val="es-HN"/>
        </w:rPr>
        <w:t>editar_registro.php</w:t>
      </w:r>
      <w:r w:rsidRPr="00444F81">
        <w:rPr>
          <w:lang w:val="es-HN"/>
        </w:rPr>
        <w:t>.</w:t>
      </w:r>
    </w:p>
    <w:p w14:paraId="5D57B0D4" w14:textId="77777777" w:rsidR="000A6F50" w:rsidRDefault="00000000">
      <w:pPr>
        <w:numPr>
          <w:ilvl w:val="0"/>
          <w:numId w:val="1"/>
        </w:numPr>
      </w:pPr>
      <w:r>
        <w:rPr>
          <w:b/>
        </w:rPr>
        <w:t>Implementación:</w:t>
      </w:r>
    </w:p>
    <w:p w14:paraId="0827A171" w14:textId="77777777" w:rsidR="000A6F50" w:rsidRPr="00444F81" w:rsidRDefault="00000000">
      <w:pPr>
        <w:pStyle w:val="FencedCodephp"/>
        <w:numPr>
          <w:ilvl w:val="0"/>
          <w:numId w:val="4"/>
        </w:numPr>
        <w:rPr>
          <w:lang w:val="es-HN"/>
        </w:rPr>
      </w:pPr>
      <w:r w:rsidRPr="00444F81">
        <w:rPr>
          <w:lang w:val="es-HN"/>
        </w:rPr>
        <w:t>// En php/submit_registration.php o editar_registro.php (cuando se actualiza la contraseña)</w:t>
      </w:r>
      <w:r w:rsidRPr="00444F81">
        <w:rPr>
          <w:lang w:val="es-HN"/>
        </w:rPr>
        <w:br/>
        <w:t>$password = $_POST['password']; // Contraseña ingresada por el usuario</w:t>
      </w:r>
      <w:r w:rsidRPr="00444F81">
        <w:rPr>
          <w:lang w:val="es-HN"/>
        </w:rPr>
        <w:br/>
        <w:t>$password_hash = password_hash($password, PASSWORD_DEFAULT);</w:t>
      </w:r>
      <w:r w:rsidRPr="00444F81">
        <w:rPr>
          <w:lang w:val="es-HN"/>
        </w:rPr>
        <w:br/>
        <w:t>// Luego, $password_hash se almacena en la base de datos</w:t>
      </w:r>
    </w:p>
    <w:p w14:paraId="73691928" w14:textId="77777777" w:rsidR="000A6F50" w:rsidRPr="00444F81" w:rsidRDefault="00000000">
      <w:pPr>
        <w:numPr>
          <w:ilvl w:val="0"/>
          <w:numId w:val="1"/>
        </w:numPr>
        <w:rPr>
          <w:lang w:val="es-HN"/>
        </w:rPr>
      </w:pPr>
      <w:r w:rsidRPr="00444F81">
        <w:rPr>
          <w:b/>
          <w:lang w:val="es-HN"/>
        </w:rPr>
        <w:t>Verificación de Contraseña:</w:t>
      </w:r>
      <w:r w:rsidRPr="00444F81">
        <w:rPr>
          <w:lang w:val="es-HN"/>
        </w:rPr>
        <w:t xml:space="preserve"> Para verificar una contraseña, se utiliza </w:t>
      </w:r>
      <w:r w:rsidRPr="00444F81">
        <w:rPr>
          <w:rStyle w:val="InlineCode"/>
          <w:highlight w:val="none"/>
          <w:lang w:val="es-HN"/>
        </w:rPr>
        <w:t>password_verify()</w:t>
      </w:r>
      <w:r w:rsidRPr="00444F81">
        <w:rPr>
          <w:lang w:val="es-HN"/>
        </w:rPr>
        <w:t>:</w:t>
      </w:r>
    </w:p>
    <w:p w14:paraId="21F6FAB6" w14:textId="77777777" w:rsidR="000A6F50" w:rsidRPr="00444F81" w:rsidRDefault="00000000">
      <w:pPr>
        <w:pStyle w:val="FencedCodephp"/>
        <w:numPr>
          <w:ilvl w:val="0"/>
          <w:numId w:val="4"/>
        </w:numPr>
        <w:rPr>
          <w:lang w:val="es-HN"/>
        </w:rPr>
      </w:pPr>
      <w:r w:rsidRPr="00444F81">
        <w:rPr>
          <w:lang w:val="es-HN"/>
        </w:rPr>
        <w:t>// Ejemplo de verificación de contraseña (en un futuro submit_login.php)</w:t>
      </w:r>
      <w:r w:rsidRPr="00444F81">
        <w:rPr>
          <w:lang w:val="es-HN"/>
        </w:rPr>
        <w:br/>
        <w:t>$password_ingresada = $_POST['password'];</w:t>
      </w:r>
      <w:r w:rsidRPr="00444F81">
        <w:rPr>
          <w:lang w:val="es-HN"/>
        </w:rPr>
        <w:br/>
        <w:t>$hash_almacenado = $user['password_hash']; // Hash obtenido de la base de datos</w:t>
      </w:r>
      <w:r w:rsidRPr="00444F81">
        <w:rPr>
          <w:lang w:val="es-HN"/>
        </w:rPr>
        <w:br/>
      </w:r>
      <w:r w:rsidRPr="00444F81">
        <w:rPr>
          <w:lang w:val="es-HN"/>
        </w:rPr>
        <w:br/>
        <w:t>if (password_verify($password_ingresada, $hash_almacenado)) {</w:t>
      </w:r>
      <w:r w:rsidRPr="00444F81">
        <w:rPr>
          <w:lang w:val="es-HN"/>
        </w:rPr>
        <w:br/>
        <w:t xml:space="preserve">    // Contraseña correcta</w:t>
      </w:r>
      <w:r w:rsidRPr="00444F81">
        <w:rPr>
          <w:lang w:val="es-HN"/>
        </w:rPr>
        <w:br/>
        <w:t>} else {</w:t>
      </w:r>
      <w:r w:rsidRPr="00444F81">
        <w:rPr>
          <w:lang w:val="es-HN"/>
        </w:rPr>
        <w:br/>
        <w:t xml:space="preserve">    // Contraseña incorrecta</w:t>
      </w:r>
      <w:r w:rsidRPr="00444F81">
        <w:rPr>
          <w:lang w:val="es-HN"/>
        </w:rPr>
        <w:br/>
        <w:t>}</w:t>
      </w:r>
    </w:p>
    <w:p w14:paraId="1AFCD03E" w14:textId="77777777" w:rsidR="000A6F50" w:rsidRPr="00444F81" w:rsidRDefault="00000000">
      <w:pPr>
        <w:pStyle w:val="Ttulo3"/>
        <w:rPr>
          <w:b w:val="0"/>
          <w:lang w:val="es-HN"/>
        </w:rPr>
      </w:pPr>
      <w:r w:rsidRPr="00444F81">
        <w:rPr>
          <w:b w:val="0"/>
          <w:lang w:val="es-HN"/>
        </w:rPr>
        <w:t>6.2. Prevención de Inyección SQL (Consultas Preparadas)</w:t>
      </w:r>
    </w:p>
    <w:p w14:paraId="6FCD8FDF" w14:textId="77777777" w:rsidR="000A6F50" w:rsidRPr="00444F81" w:rsidRDefault="00000000">
      <w:pPr>
        <w:rPr>
          <w:lang w:val="es-HN"/>
        </w:rPr>
      </w:pPr>
      <w:r w:rsidRPr="00444F81">
        <w:rPr>
          <w:lang w:val="es-HN"/>
        </w:rPr>
        <w:t xml:space="preserve">El proyecto utiliza consultas preparadas (prepared statements) con MySQLi para interactuar con la base de datos. Esto es una defensa esencial contra ataques de inyección SQL. Al usar </w:t>
      </w:r>
      <w:r w:rsidRPr="00444F81">
        <w:rPr>
          <w:rStyle w:val="InlineCode"/>
          <w:highlight w:val="none"/>
          <w:lang w:val="es-HN"/>
        </w:rPr>
        <w:t>prepare()</w:t>
      </w:r>
      <w:r w:rsidRPr="00444F81">
        <w:rPr>
          <w:lang w:val="es-HN"/>
        </w:rPr>
        <w:t xml:space="preserve"> y </w:t>
      </w:r>
      <w:r w:rsidRPr="00444F81">
        <w:rPr>
          <w:rStyle w:val="InlineCode"/>
          <w:highlight w:val="none"/>
          <w:lang w:val="es-HN"/>
        </w:rPr>
        <w:t>bind_param()</w:t>
      </w:r>
      <w:r w:rsidRPr="00444F81">
        <w:rPr>
          <w:lang w:val="es-HN"/>
        </w:rPr>
        <w:t>, los datos de entrada del usuario se tratan como datos, no como parte de la consulta SQL, lo que evita que un atacante manipule la consulta.</w:t>
      </w:r>
    </w:p>
    <w:p w14:paraId="3C154470" w14:textId="77777777" w:rsidR="000A6F50" w:rsidRPr="00444F81" w:rsidRDefault="00000000">
      <w:pPr>
        <w:numPr>
          <w:ilvl w:val="0"/>
          <w:numId w:val="1"/>
        </w:numPr>
        <w:rPr>
          <w:lang w:val="es-HN"/>
        </w:rPr>
      </w:pPr>
      <w:r w:rsidRPr="00444F81">
        <w:rPr>
          <w:b/>
          <w:lang w:val="es-HN"/>
        </w:rPr>
        <w:t>Ubicación:</w:t>
      </w:r>
      <w:r w:rsidRPr="00444F81">
        <w:rPr>
          <w:lang w:val="es-HN"/>
        </w:rPr>
        <w:t xml:space="preserve"> </w:t>
      </w:r>
      <w:r w:rsidRPr="00444F81">
        <w:rPr>
          <w:rStyle w:val="InlineCode"/>
          <w:highlight w:val="none"/>
          <w:lang w:val="es-HN"/>
        </w:rPr>
        <w:t>php/submit_registration.php</w:t>
      </w:r>
      <w:r w:rsidRPr="00444F81">
        <w:rPr>
          <w:lang w:val="es-HN"/>
        </w:rPr>
        <w:t xml:space="preserve">, </w:t>
      </w:r>
      <w:r w:rsidRPr="00444F81">
        <w:rPr>
          <w:rStyle w:val="InlineCode"/>
          <w:highlight w:val="none"/>
          <w:lang w:val="es-HN"/>
        </w:rPr>
        <w:t>registro.php</w:t>
      </w:r>
      <w:r w:rsidRPr="00444F81">
        <w:rPr>
          <w:lang w:val="es-HN"/>
        </w:rPr>
        <w:t xml:space="preserve">, </w:t>
      </w:r>
      <w:r w:rsidRPr="00444F81">
        <w:rPr>
          <w:rStyle w:val="InlineCode"/>
          <w:highlight w:val="none"/>
          <w:lang w:val="es-HN"/>
        </w:rPr>
        <w:t>editar_registro.php</w:t>
      </w:r>
      <w:r w:rsidRPr="00444F81">
        <w:rPr>
          <w:lang w:val="es-HN"/>
        </w:rPr>
        <w:t xml:space="preserve">, </w:t>
      </w:r>
      <w:r w:rsidRPr="00444F81">
        <w:rPr>
          <w:rStyle w:val="InlineCode"/>
          <w:highlight w:val="none"/>
          <w:lang w:val="es-HN"/>
        </w:rPr>
        <w:t>php/eliminar_registro.php</w:t>
      </w:r>
      <w:r w:rsidRPr="00444F81">
        <w:rPr>
          <w:lang w:val="es-HN"/>
        </w:rPr>
        <w:t>, y cualquier otro script PHP que interactúe con la base de datos.</w:t>
      </w:r>
    </w:p>
    <w:p w14:paraId="16EF6238" w14:textId="77777777" w:rsidR="000A6F50" w:rsidRDefault="00000000">
      <w:pPr>
        <w:numPr>
          <w:ilvl w:val="0"/>
          <w:numId w:val="1"/>
        </w:numPr>
      </w:pPr>
      <w:r>
        <w:rPr>
          <w:b/>
        </w:rPr>
        <w:t>Implementación Típica:</w:t>
      </w:r>
    </w:p>
    <w:p w14:paraId="7897B689" w14:textId="77777777" w:rsidR="000A6F50" w:rsidRDefault="00000000">
      <w:pPr>
        <w:pStyle w:val="FencedCodephp"/>
        <w:numPr>
          <w:ilvl w:val="0"/>
          <w:numId w:val="4"/>
        </w:numPr>
      </w:pPr>
      <w:r>
        <w:t>// Ejemplo de SELECT con consulta preparada</w:t>
      </w:r>
      <w:r>
        <w:br/>
        <w:t>$email = $_POST['email'];</w:t>
      </w:r>
      <w:r>
        <w:br/>
        <w:t>$stmt = $conn-&gt;prepare("SELECT id, full_name, password_hash FROM users WHERE email = ?");</w:t>
      </w:r>
      <w:r>
        <w:br/>
        <w:t>if ($stmt === false) {</w:t>
      </w:r>
      <w:r>
        <w:br/>
        <w:t xml:space="preserve">    die("Error al preparar la consulta: " . $conn-&gt;error);</w:t>
      </w:r>
      <w:r>
        <w:br/>
        <w:t>}</w:t>
      </w:r>
      <w:r>
        <w:br/>
        <w:t>$stmt-&gt;bind_param("s", $email); // "s" indica que $email es un string</w:t>
      </w:r>
      <w:r>
        <w:br/>
        <w:t>$stmt-&gt;execute();</w:t>
      </w:r>
      <w:r>
        <w:br/>
        <w:t>$result = $stmt-&gt;get_result();</w:t>
      </w:r>
      <w:r>
        <w:br/>
        <w:t>// ... procesar resultados ...</w:t>
      </w:r>
      <w:r>
        <w:br/>
        <w:t>$stmt-&gt;close();</w:t>
      </w:r>
    </w:p>
    <w:p w14:paraId="6F42AED0" w14:textId="77777777" w:rsidR="000A6F50" w:rsidRDefault="00000000">
      <w:pPr>
        <w:pStyle w:val="FencedCodephp"/>
        <w:numPr>
          <w:ilvl w:val="0"/>
          <w:numId w:val="4"/>
        </w:numPr>
      </w:pPr>
      <w:r>
        <w:lastRenderedPageBreak/>
        <w:t>// Ejemplo de INSERT con consulta preparada</w:t>
      </w:r>
      <w:r>
        <w:br/>
        <w:t>$full_name = $_POST['nombre'];</w:t>
      </w:r>
      <w:r>
        <w:br/>
        <w:t>$email = $_POST['email'];</w:t>
      </w:r>
      <w:r>
        <w:br/>
        <w:t>$password_hash = $hashed_password_from_above;</w:t>
      </w:r>
      <w:r>
        <w:br/>
      </w:r>
      <w:r>
        <w:br/>
        <w:t>$stmt = $conn-&gt;prepare("INSERT INTO users (full_name, email, password_hash) VALUES (?, ?, ?)");</w:t>
      </w:r>
      <w:r>
        <w:br/>
        <w:t>if ($stmt === false) {</w:t>
      </w:r>
      <w:r>
        <w:br/>
        <w:t xml:space="preserve">    die("Error al preparar la consulta: " . $conn-&gt;error);</w:t>
      </w:r>
      <w:r>
        <w:br/>
        <w:t>}</w:t>
      </w:r>
      <w:r>
        <w:br/>
        <w:t>$stmt-&gt;bind_param("sss", $full_name, $email, $password_hash); // "sss" indica 3 strings</w:t>
      </w:r>
      <w:r>
        <w:br/>
        <w:t>$stmt-&gt;execute();</w:t>
      </w:r>
      <w:r>
        <w:br/>
        <w:t>// ... verificar éxito ...</w:t>
      </w:r>
      <w:r>
        <w:br/>
        <w:t>$stmt-&gt;close();</w:t>
      </w:r>
    </w:p>
    <w:p w14:paraId="6C3943F1" w14:textId="77777777" w:rsidR="000A6F50" w:rsidRDefault="00000000">
      <w:pPr>
        <w:pStyle w:val="Ttulo3"/>
        <w:rPr>
          <w:b w:val="0"/>
        </w:rPr>
      </w:pPr>
      <w:r>
        <w:rPr>
          <w:b w:val="0"/>
        </w:rPr>
        <w:t>6.3. Sanitización de Entrada de Datos</w:t>
      </w:r>
    </w:p>
    <w:p w14:paraId="6BF0616B" w14:textId="77777777" w:rsidR="000A6F50" w:rsidRPr="00444F81" w:rsidRDefault="00000000">
      <w:pPr>
        <w:rPr>
          <w:lang w:val="es-HN"/>
        </w:rPr>
      </w:pPr>
      <w:r w:rsidRPr="00444F81">
        <w:rPr>
          <w:lang w:val="es-HN"/>
        </w:rPr>
        <w:t xml:space="preserve">Además de las consultas preparadas, se utiliza </w:t>
      </w:r>
      <w:r w:rsidRPr="00444F81">
        <w:rPr>
          <w:rStyle w:val="InlineCode"/>
          <w:highlight w:val="none"/>
          <w:lang w:val="es-HN"/>
        </w:rPr>
        <w:t>htmlspecialchars()</w:t>
      </w:r>
      <w:r w:rsidRPr="00444F81">
        <w:rPr>
          <w:lang w:val="es-HN"/>
        </w:rPr>
        <w:t xml:space="preserve"> y </w:t>
      </w:r>
      <w:r w:rsidRPr="00444F81">
        <w:rPr>
          <w:rStyle w:val="InlineCode"/>
          <w:highlight w:val="none"/>
          <w:lang w:val="es-HN"/>
        </w:rPr>
        <w:t>trim()</w:t>
      </w:r>
      <w:r w:rsidRPr="00444F81">
        <w:rPr>
          <w:lang w:val="es-HN"/>
        </w:rPr>
        <w:t xml:space="preserve"> para limpiar y escapar los datos de entrada del usuario. Esto ayuda a prevenir ataques de Cross-Site Scripting (XSS) al asegurar que el contenido ingresado por el usuario se muestre de forma segura en las páginas web, sin ser interpretado como código HTML o JavaScript.</w:t>
      </w:r>
    </w:p>
    <w:p w14:paraId="7FD64339" w14:textId="77777777" w:rsidR="000A6F50" w:rsidRPr="00444F81" w:rsidRDefault="00000000">
      <w:pPr>
        <w:numPr>
          <w:ilvl w:val="0"/>
          <w:numId w:val="1"/>
        </w:numPr>
        <w:rPr>
          <w:lang w:val="es-HN"/>
        </w:rPr>
      </w:pPr>
      <w:r w:rsidRPr="00444F81">
        <w:rPr>
          <w:b/>
          <w:lang w:val="es-HN"/>
        </w:rPr>
        <w:t>Ubicación:</w:t>
      </w:r>
      <w:r w:rsidRPr="00444F81">
        <w:rPr>
          <w:lang w:val="es-HN"/>
        </w:rPr>
        <w:t xml:space="preserve"> En todos los scripts PHP que reciben datos del usuario (</w:t>
      </w:r>
      <w:r w:rsidRPr="00444F81">
        <w:rPr>
          <w:rStyle w:val="InlineCode"/>
          <w:highlight w:val="none"/>
          <w:lang w:val="es-HN"/>
        </w:rPr>
        <w:t>$_POST</w:t>
      </w:r>
      <w:r w:rsidRPr="00444F81">
        <w:rPr>
          <w:lang w:val="es-HN"/>
        </w:rPr>
        <w:t xml:space="preserve">, </w:t>
      </w:r>
      <w:r w:rsidRPr="00444F81">
        <w:rPr>
          <w:rStyle w:val="InlineCode"/>
          <w:highlight w:val="none"/>
          <w:lang w:val="es-HN"/>
        </w:rPr>
        <w:t>$_GET</w:t>
      </w:r>
      <w:r w:rsidRPr="00444F81">
        <w:rPr>
          <w:lang w:val="es-HN"/>
        </w:rPr>
        <w:t>).</w:t>
      </w:r>
    </w:p>
    <w:p w14:paraId="59DDDD90" w14:textId="77777777" w:rsidR="000A6F50" w:rsidRDefault="00000000">
      <w:pPr>
        <w:numPr>
          <w:ilvl w:val="0"/>
          <w:numId w:val="1"/>
        </w:numPr>
      </w:pPr>
      <w:r>
        <w:rPr>
          <w:b/>
        </w:rPr>
        <w:t>Implementación:</w:t>
      </w:r>
    </w:p>
    <w:p w14:paraId="2F89C0E5" w14:textId="77777777" w:rsidR="000A6F50" w:rsidRDefault="00000000">
      <w:pPr>
        <w:pStyle w:val="FencedCodephp"/>
        <w:numPr>
          <w:ilvl w:val="0"/>
          <w:numId w:val="4"/>
        </w:numPr>
      </w:pPr>
      <w:r>
        <w:t>// Ejemplo en submit_registration.php o editar_registro.php</w:t>
      </w:r>
      <w:r>
        <w:br/>
        <w:t>$full_name = htmlspecialchars(trim($_POST['nombre']));</w:t>
      </w:r>
      <w:r>
        <w:br/>
        <w:t>$email = htmlspecialchars(trim($_POST['email']));</w:t>
      </w:r>
      <w:r>
        <w:br/>
        <w:t>// Aplicado a todas las variables de entrada</w:t>
      </w:r>
    </w:p>
    <w:p w14:paraId="52B9D407" w14:textId="77777777" w:rsidR="000A6F50" w:rsidRPr="00444F81" w:rsidRDefault="00000000">
      <w:pPr>
        <w:pStyle w:val="Ttulo3"/>
        <w:rPr>
          <w:b w:val="0"/>
          <w:lang w:val="es-HN"/>
        </w:rPr>
      </w:pPr>
      <w:r w:rsidRPr="00444F81">
        <w:rPr>
          <w:b w:val="0"/>
          <w:lang w:val="es-HN"/>
        </w:rPr>
        <w:t>6.4. Manejo de Errores y Registro de Logs</w:t>
      </w:r>
    </w:p>
    <w:p w14:paraId="3E07EB48" w14:textId="77777777" w:rsidR="000A6F50" w:rsidRPr="00444F81" w:rsidRDefault="00000000">
      <w:pPr>
        <w:rPr>
          <w:lang w:val="es-HN"/>
        </w:rPr>
      </w:pPr>
      <w:r w:rsidRPr="00444F81">
        <w:rPr>
          <w:lang w:val="es-HN"/>
        </w:rPr>
        <w:t>Durante el desarrollo, se ha habilitado el reporte de errores (</w:t>
      </w:r>
      <w:r w:rsidRPr="00444F81">
        <w:rPr>
          <w:rStyle w:val="InlineCode"/>
          <w:highlight w:val="none"/>
          <w:lang w:val="es-HN"/>
        </w:rPr>
        <w:t>error_reporting(E_ALL); ini_set('display_errors', 1);</w:t>
      </w:r>
      <w:r w:rsidRPr="00444F81">
        <w:rPr>
          <w:lang w:val="es-HN"/>
        </w:rPr>
        <w:t>) para facilitar la depuración. Sin embargo, para un entorno de producción, estos deben ser deshabilitados y, en su lugar, los errores deben ser registrados en archivos de log seguros (</w:t>
      </w:r>
      <w:r w:rsidRPr="00444F81">
        <w:rPr>
          <w:rStyle w:val="InlineCode"/>
          <w:highlight w:val="none"/>
          <w:lang w:val="es-HN"/>
        </w:rPr>
        <w:t>error_log()</w:t>
      </w:r>
      <w:r w:rsidRPr="00444F81">
        <w:rPr>
          <w:lang w:val="es-HN"/>
        </w:rPr>
        <w:t>). Esto evita la exposición de rutas de archivos, consultas SQL o mensajes de error detallados a los usuarios finales, que podrían ser explotados por atacantes.</w:t>
      </w:r>
    </w:p>
    <w:p w14:paraId="50DA01B9" w14:textId="77777777" w:rsidR="000A6F50" w:rsidRPr="00444F81" w:rsidRDefault="00000000">
      <w:pPr>
        <w:numPr>
          <w:ilvl w:val="0"/>
          <w:numId w:val="1"/>
        </w:numPr>
        <w:rPr>
          <w:lang w:val="es-HN"/>
        </w:rPr>
      </w:pPr>
      <w:r w:rsidRPr="00444F81">
        <w:rPr>
          <w:b/>
          <w:lang w:val="es-HN"/>
        </w:rPr>
        <w:t>Ubicación:</w:t>
      </w:r>
      <w:r w:rsidRPr="00444F81">
        <w:rPr>
          <w:lang w:val="es-HN"/>
        </w:rPr>
        <w:t xml:space="preserve"> </w:t>
      </w:r>
      <w:r w:rsidRPr="00444F81">
        <w:rPr>
          <w:rStyle w:val="InlineCode"/>
          <w:highlight w:val="none"/>
          <w:lang w:val="es-HN"/>
        </w:rPr>
        <w:t>php/db_config.php</w:t>
      </w:r>
      <w:r w:rsidRPr="00444F81">
        <w:rPr>
          <w:lang w:val="es-HN"/>
        </w:rPr>
        <w:t xml:space="preserve"> y otros scripts PHP.</w:t>
      </w:r>
    </w:p>
    <w:p w14:paraId="5680E482" w14:textId="77777777" w:rsidR="000A6F50" w:rsidRDefault="00000000">
      <w:pPr>
        <w:numPr>
          <w:ilvl w:val="0"/>
          <w:numId w:val="1"/>
        </w:numPr>
      </w:pPr>
      <w:r>
        <w:rPr>
          <w:b/>
        </w:rPr>
        <w:t>Recomendación para Producción:</w:t>
      </w:r>
    </w:p>
    <w:p w14:paraId="29CB21F3" w14:textId="77777777" w:rsidR="000A6F50" w:rsidRPr="00444F81" w:rsidRDefault="00000000">
      <w:pPr>
        <w:pStyle w:val="FencedCodephp"/>
        <w:numPr>
          <w:ilvl w:val="0"/>
          <w:numId w:val="4"/>
        </w:numPr>
        <w:rPr>
          <w:lang w:val="es-HN"/>
        </w:rPr>
      </w:pPr>
      <w:r w:rsidRPr="00444F81">
        <w:rPr>
          <w:lang w:val="es-HN"/>
        </w:rPr>
        <w:t>// En php/db_config.php (para producción)</w:t>
      </w:r>
      <w:r w:rsidRPr="00444F81">
        <w:rPr>
          <w:lang w:val="es-HN"/>
        </w:rPr>
        <w:br/>
        <w:t>error_reporting(0); // Deshabilitar todos los reportes de errores en el navegador</w:t>
      </w:r>
      <w:r w:rsidRPr="00444F81">
        <w:rPr>
          <w:lang w:val="es-HN"/>
        </w:rPr>
        <w:br/>
        <w:t>ini_set('display_errors', 0); // No mostrar errores en la salida</w:t>
      </w:r>
      <w:r w:rsidRPr="00444F81">
        <w:rPr>
          <w:lang w:val="es-HN"/>
        </w:rPr>
        <w:br/>
        <w:t>ini_set('log_errors', 1); // Habilitar el registro de errores</w:t>
      </w:r>
      <w:r w:rsidRPr="00444F81">
        <w:rPr>
          <w:lang w:val="es-HN"/>
        </w:rPr>
        <w:br/>
        <w:t>ini_set('error_log', '/path/to/your/php_error.log'); // Especificar la ruta del archivo de log</w:t>
      </w:r>
      <w:r w:rsidRPr="00444F81">
        <w:rPr>
          <w:lang w:val="es-HN"/>
        </w:rPr>
        <w:br/>
      </w:r>
      <w:r w:rsidRPr="00444F81">
        <w:rPr>
          <w:lang w:val="es-HN"/>
        </w:rPr>
        <w:br/>
        <w:t>// Ejemplo de registro de error en cualquier script PHP</w:t>
      </w:r>
      <w:r w:rsidRPr="00444F81">
        <w:rPr>
          <w:lang w:val="es-HN"/>
        </w:rPr>
        <w:br/>
        <w:t>try {</w:t>
      </w:r>
      <w:r w:rsidRPr="00444F81">
        <w:rPr>
          <w:lang w:val="es-HN"/>
        </w:rPr>
        <w:br/>
        <w:t xml:space="preserve">    // ... alguna operación que podría fallar ...</w:t>
      </w:r>
      <w:r w:rsidRPr="00444F81">
        <w:rPr>
          <w:lang w:val="es-HN"/>
        </w:rPr>
        <w:br/>
      </w:r>
      <w:r w:rsidRPr="00444F81">
        <w:rPr>
          <w:lang w:val="es-HN"/>
        </w:rPr>
        <w:lastRenderedPageBreak/>
        <w:t>} catch (Exception $e) {</w:t>
      </w:r>
      <w:r w:rsidRPr="00444F81">
        <w:rPr>
          <w:lang w:val="es-HN"/>
        </w:rPr>
        <w:br/>
        <w:t xml:space="preserve">    error_log("Error crítico en la aplicación: " . $e-&gt;getMessage() . " en " . $e-&gt;getFile() . " en la línea " . $e-&gt;getLine());</w:t>
      </w:r>
      <w:r w:rsidRPr="00444F81">
        <w:rPr>
          <w:lang w:val="es-HN"/>
        </w:rPr>
        <w:br/>
        <w:t xml:space="preserve">    // Mostrar un mensaje de error genérico al usuario</w:t>
      </w:r>
      <w:r w:rsidRPr="00444F81">
        <w:rPr>
          <w:lang w:val="es-HN"/>
        </w:rPr>
        <w:br/>
        <w:t xml:space="preserve">    header("Location: ../error_page.html"); // Redirigir a una página de error amigable</w:t>
      </w:r>
      <w:r w:rsidRPr="00444F81">
        <w:rPr>
          <w:lang w:val="es-HN"/>
        </w:rPr>
        <w:br/>
        <w:t xml:space="preserve">    exit();</w:t>
      </w:r>
      <w:r w:rsidRPr="00444F81">
        <w:rPr>
          <w:lang w:val="es-HN"/>
        </w:rPr>
        <w:br/>
        <w:t>}</w:t>
      </w:r>
    </w:p>
    <w:p w14:paraId="70E22F22" w14:textId="77777777" w:rsidR="000A6F50" w:rsidRPr="00444F81" w:rsidRDefault="00000000">
      <w:pPr>
        <w:pStyle w:val="Ttulo3"/>
        <w:rPr>
          <w:b w:val="0"/>
          <w:lang w:val="es-HN"/>
        </w:rPr>
      </w:pPr>
      <w:r w:rsidRPr="00444F81">
        <w:rPr>
          <w:b w:val="0"/>
          <w:lang w:val="es-HN"/>
        </w:rPr>
        <w:t>6.5. Gestión de Sesiones (Consideraciones Futuras)</w:t>
      </w:r>
    </w:p>
    <w:p w14:paraId="30370C9C" w14:textId="77777777" w:rsidR="000A6F50" w:rsidRPr="00444F81" w:rsidRDefault="00000000">
      <w:pPr>
        <w:rPr>
          <w:lang w:val="es-HN"/>
        </w:rPr>
      </w:pPr>
      <w:r w:rsidRPr="00444F81">
        <w:rPr>
          <w:lang w:val="es-HN"/>
        </w:rPr>
        <w:t>Aunque el proyecto actual no implementa un sistema de autenticación de usuario completo con sesiones de PHP para mantener el estado de login, es una consideración de seguridad crítica para futuras expansiones.</w:t>
      </w:r>
    </w:p>
    <w:p w14:paraId="4AEB8DD2" w14:textId="77777777" w:rsidR="000A6F50" w:rsidRDefault="00000000">
      <w:pPr>
        <w:numPr>
          <w:ilvl w:val="0"/>
          <w:numId w:val="1"/>
        </w:numPr>
      </w:pPr>
      <w:r>
        <w:rPr>
          <w:b/>
        </w:rPr>
        <w:t>Recomendaciones:</w:t>
      </w:r>
    </w:p>
    <w:p w14:paraId="49AC8043" w14:textId="77777777" w:rsidR="000A6F50" w:rsidRPr="00444F81" w:rsidRDefault="00000000">
      <w:pPr>
        <w:numPr>
          <w:ilvl w:val="1"/>
          <w:numId w:val="1"/>
        </w:numPr>
        <w:rPr>
          <w:lang w:val="es-HN"/>
        </w:rPr>
      </w:pPr>
      <w:r w:rsidRPr="00444F81">
        <w:rPr>
          <w:lang w:val="es-HN"/>
        </w:rPr>
        <w:t xml:space="preserve">Utilizar </w:t>
      </w:r>
      <w:r w:rsidRPr="00444F81">
        <w:rPr>
          <w:rStyle w:val="InlineCode"/>
          <w:highlight w:val="none"/>
          <w:lang w:val="es-HN"/>
        </w:rPr>
        <w:t>session_start()</w:t>
      </w:r>
      <w:r w:rsidRPr="00444F81">
        <w:rPr>
          <w:lang w:val="es-HN"/>
        </w:rPr>
        <w:t xml:space="preserve"> al inicio de cada script que necesite manejar sesiones.</w:t>
      </w:r>
    </w:p>
    <w:p w14:paraId="79C17569" w14:textId="77777777" w:rsidR="000A6F50" w:rsidRPr="00444F81" w:rsidRDefault="00000000">
      <w:pPr>
        <w:numPr>
          <w:ilvl w:val="1"/>
          <w:numId w:val="1"/>
        </w:numPr>
        <w:rPr>
          <w:lang w:val="es-HN"/>
        </w:rPr>
      </w:pPr>
      <w:r w:rsidRPr="00444F81">
        <w:rPr>
          <w:lang w:val="es-HN"/>
        </w:rPr>
        <w:t>Regenerar el ID de sesión (</w:t>
      </w:r>
      <w:r w:rsidRPr="00444F81">
        <w:rPr>
          <w:rStyle w:val="InlineCode"/>
          <w:highlight w:val="none"/>
          <w:lang w:val="es-HN"/>
        </w:rPr>
        <w:t>session_regenerate_id(true);</w:t>
      </w:r>
      <w:r w:rsidRPr="00444F81">
        <w:rPr>
          <w:lang w:val="es-HN"/>
        </w:rPr>
        <w:t>) después de un login exitoso para prevenir ataques de fijación de sesión.</w:t>
      </w:r>
    </w:p>
    <w:p w14:paraId="0DC22CA4" w14:textId="77777777" w:rsidR="000A6F50" w:rsidRPr="00444F81" w:rsidRDefault="00000000">
      <w:pPr>
        <w:numPr>
          <w:ilvl w:val="1"/>
          <w:numId w:val="1"/>
        </w:numPr>
        <w:rPr>
          <w:lang w:val="es-HN"/>
        </w:rPr>
      </w:pPr>
      <w:r w:rsidRPr="00444F81">
        <w:rPr>
          <w:lang w:val="es-HN"/>
        </w:rPr>
        <w:t>Almacenar solo información mínima y no sensible directamente en la sesión (</w:t>
      </w:r>
      <w:r w:rsidRPr="00444F81">
        <w:rPr>
          <w:rStyle w:val="InlineCode"/>
          <w:highlight w:val="none"/>
          <w:lang w:val="es-HN"/>
        </w:rPr>
        <w:t>$_SESSION</w:t>
      </w:r>
      <w:r w:rsidRPr="00444F81">
        <w:rPr>
          <w:lang w:val="es-HN"/>
        </w:rPr>
        <w:t>).</w:t>
      </w:r>
    </w:p>
    <w:p w14:paraId="6D374DD7" w14:textId="77777777" w:rsidR="000A6F50" w:rsidRPr="00444F81" w:rsidRDefault="00000000">
      <w:pPr>
        <w:numPr>
          <w:ilvl w:val="1"/>
          <w:numId w:val="1"/>
        </w:numPr>
        <w:rPr>
          <w:lang w:val="es-HN"/>
        </w:rPr>
      </w:pPr>
      <w:r w:rsidRPr="00444F81">
        <w:rPr>
          <w:lang w:val="es-HN"/>
        </w:rPr>
        <w:t xml:space="preserve">Configurar </w:t>
      </w:r>
      <w:r w:rsidRPr="00444F81">
        <w:rPr>
          <w:rStyle w:val="InlineCode"/>
          <w:highlight w:val="none"/>
          <w:lang w:val="es-HN"/>
        </w:rPr>
        <w:t>session.cookie_httponly = true</w:t>
      </w:r>
      <w:r w:rsidRPr="00444F81">
        <w:rPr>
          <w:lang w:val="es-HN"/>
        </w:rPr>
        <w:t xml:space="preserve"> y </w:t>
      </w:r>
      <w:r w:rsidRPr="00444F81">
        <w:rPr>
          <w:rStyle w:val="InlineCode"/>
          <w:highlight w:val="none"/>
          <w:lang w:val="es-HN"/>
        </w:rPr>
        <w:t>session.cookie_secure = true</w:t>
      </w:r>
      <w:r w:rsidRPr="00444F81">
        <w:rPr>
          <w:lang w:val="es-HN"/>
        </w:rPr>
        <w:t xml:space="preserve"> (para HTTPS) en </w:t>
      </w:r>
      <w:r w:rsidRPr="00444F81">
        <w:rPr>
          <w:rStyle w:val="InlineCode"/>
          <w:highlight w:val="none"/>
          <w:lang w:val="es-HN"/>
        </w:rPr>
        <w:t>php.ini</w:t>
      </w:r>
      <w:r w:rsidRPr="00444F81">
        <w:rPr>
          <w:lang w:val="es-HN"/>
        </w:rPr>
        <w:t xml:space="preserve"> para proteger las cookies de sesión.</w:t>
      </w:r>
    </w:p>
    <w:p w14:paraId="7DB22F22" w14:textId="77777777" w:rsidR="000A6F50" w:rsidRPr="00444F81" w:rsidRDefault="00000000">
      <w:pPr>
        <w:pStyle w:val="Ttulo3"/>
        <w:rPr>
          <w:b w:val="0"/>
          <w:lang w:val="es-HN"/>
        </w:rPr>
      </w:pPr>
      <w:r w:rsidRPr="00444F81">
        <w:rPr>
          <w:b w:val="0"/>
          <w:lang w:val="es-HN"/>
        </w:rPr>
        <w:t>6.6. Autenticación de Acceso a Archivos PHP (Protección de Directorios)</w:t>
      </w:r>
    </w:p>
    <w:p w14:paraId="37C71946" w14:textId="77777777" w:rsidR="000A6F50" w:rsidRPr="00444F81" w:rsidRDefault="00000000">
      <w:pPr>
        <w:rPr>
          <w:lang w:val="es-HN"/>
        </w:rPr>
      </w:pPr>
      <w:r w:rsidRPr="00444F81">
        <w:rPr>
          <w:lang w:val="es-HN"/>
        </w:rPr>
        <w:t xml:space="preserve">Los archivos PHP en el directorio </w:t>
      </w:r>
      <w:r w:rsidRPr="00444F81">
        <w:rPr>
          <w:rStyle w:val="InlineCode"/>
          <w:highlight w:val="none"/>
          <w:lang w:val="es-HN"/>
        </w:rPr>
        <w:t>php/</w:t>
      </w:r>
      <w:r w:rsidRPr="00444F81">
        <w:rPr>
          <w:lang w:val="es-HN"/>
        </w:rPr>
        <w:t xml:space="preserve"> que procesan datos (ej. </w:t>
      </w:r>
      <w:r w:rsidRPr="00444F81">
        <w:rPr>
          <w:rStyle w:val="InlineCode"/>
          <w:highlight w:val="none"/>
          <w:lang w:val="es-HN"/>
        </w:rPr>
        <w:t>submit_registration.php</w:t>
      </w:r>
      <w:r w:rsidRPr="00444F81">
        <w:rPr>
          <w:lang w:val="es-HN"/>
        </w:rPr>
        <w:t xml:space="preserve">, </w:t>
      </w:r>
      <w:r w:rsidRPr="00444F81">
        <w:rPr>
          <w:rStyle w:val="InlineCode"/>
          <w:highlight w:val="none"/>
          <w:lang w:val="es-HN"/>
        </w:rPr>
        <w:t>eliminar_registro.php</w:t>
      </w:r>
      <w:r w:rsidRPr="00444F81">
        <w:rPr>
          <w:lang w:val="es-HN"/>
        </w:rPr>
        <w:t xml:space="preserve">) deben ser accedidos solo a través de </w:t>
      </w:r>
      <w:r w:rsidRPr="00444F81">
        <w:rPr>
          <w:rStyle w:val="InlineCode"/>
          <w:highlight w:val="none"/>
          <w:lang w:val="es-HN"/>
        </w:rPr>
        <w:t>POST</w:t>
      </w:r>
      <w:r w:rsidRPr="00444F81">
        <w:rPr>
          <w:lang w:val="es-HN"/>
        </w:rPr>
        <w:t xml:space="preserve"> o </w:t>
      </w:r>
      <w:r w:rsidRPr="00444F81">
        <w:rPr>
          <w:rStyle w:val="InlineCode"/>
          <w:highlight w:val="none"/>
          <w:lang w:val="es-HN"/>
        </w:rPr>
        <w:t>GET</w:t>
      </w:r>
      <w:r w:rsidRPr="00444F81">
        <w:rPr>
          <w:lang w:val="es-HN"/>
        </w:rPr>
        <w:t xml:space="preserve"> con validaciones adecuadas. Acceder a ellos directamente en el navegador sin los parámetros correctos podría generar errores o comportamientos inesperados.</w:t>
      </w:r>
    </w:p>
    <w:p w14:paraId="6C2157E3" w14:textId="77777777" w:rsidR="000A6F50" w:rsidRPr="00444F81" w:rsidRDefault="00000000">
      <w:pPr>
        <w:numPr>
          <w:ilvl w:val="0"/>
          <w:numId w:val="1"/>
        </w:numPr>
        <w:rPr>
          <w:lang w:val="es-HN"/>
        </w:rPr>
      </w:pPr>
      <w:r w:rsidRPr="00444F81">
        <w:rPr>
          <w:b/>
          <w:lang w:val="es-HN"/>
        </w:rPr>
        <w:t>Práctica:</w:t>
      </w:r>
      <w:r w:rsidRPr="00444F81">
        <w:rPr>
          <w:lang w:val="es-HN"/>
        </w:rPr>
        <w:t xml:space="preserve"> Siempre verificar </w:t>
      </w:r>
      <w:r w:rsidRPr="00444F81">
        <w:rPr>
          <w:rStyle w:val="InlineCode"/>
          <w:highlight w:val="none"/>
          <w:lang w:val="es-HN"/>
        </w:rPr>
        <w:t>$_SERVER["REQUEST_METHOD"]</w:t>
      </w:r>
      <w:r w:rsidRPr="00444F81">
        <w:rPr>
          <w:lang w:val="es-HN"/>
        </w:rPr>
        <w:t xml:space="preserve"> y la presencia de parámetros esperados (</w:t>
      </w:r>
      <w:r w:rsidRPr="00444F81">
        <w:rPr>
          <w:rStyle w:val="InlineCode"/>
          <w:highlight w:val="none"/>
          <w:lang w:val="es-HN"/>
        </w:rPr>
        <w:t>isset($_POST['...'])</w:t>
      </w:r>
      <w:r w:rsidRPr="00444F81">
        <w:rPr>
          <w:lang w:val="es-HN"/>
        </w:rPr>
        <w:t xml:space="preserve">, </w:t>
      </w:r>
      <w:r w:rsidRPr="00444F81">
        <w:rPr>
          <w:rStyle w:val="InlineCode"/>
          <w:highlight w:val="none"/>
          <w:lang w:val="es-HN"/>
        </w:rPr>
        <w:t>isset($_GET['...'])</w:t>
      </w:r>
      <w:r w:rsidRPr="00444F81">
        <w:rPr>
          <w:lang w:val="es-HN"/>
        </w:rPr>
        <w:t>).</w:t>
      </w:r>
    </w:p>
    <w:p w14:paraId="563587EA" w14:textId="77777777" w:rsidR="000A6F50" w:rsidRDefault="00000000">
      <w:pPr>
        <w:numPr>
          <w:ilvl w:val="0"/>
          <w:numId w:val="1"/>
        </w:numPr>
      </w:pPr>
      <w:r>
        <w:rPr>
          <w:b/>
        </w:rPr>
        <w:t>Ejemplo:</w:t>
      </w:r>
    </w:p>
    <w:p w14:paraId="5EABFDF0" w14:textId="77777777" w:rsidR="000A6F50" w:rsidRDefault="00000000">
      <w:pPr>
        <w:pStyle w:val="FencedCodephp"/>
        <w:numPr>
          <w:ilvl w:val="0"/>
          <w:numId w:val="4"/>
        </w:numPr>
      </w:pPr>
      <w:r>
        <w:t>// En submit_registration.php</w:t>
      </w:r>
      <w:r>
        <w:br/>
        <w:t>if ($_SERVER["REQUEST_METHOD"] == "POST") {</w:t>
      </w:r>
      <w:r>
        <w:br/>
        <w:t xml:space="preserve">    // Procesar formulario</w:t>
      </w:r>
      <w:r>
        <w:br/>
        <w:t>} else {</w:t>
      </w:r>
      <w:r>
        <w:br/>
        <w:t xml:space="preserve">    // Si se accede directamente por GET, redirigir o mostrar error</w:t>
      </w:r>
      <w:r>
        <w:br/>
        <w:t xml:space="preserve">    header("Location: ../registro.php");</w:t>
      </w:r>
      <w:r>
        <w:br/>
        <w:t xml:space="preserve">    exit();</w:t>
      </w:r>
      <w:r>
        <w:br/>
        <w:t>}</w:t>
      </w:r>
    </w:p>
    <w:p w14:paraId="0739C98A" w14:textId="77777777" w:rsidR="000A6F50" w:rsidRPr="00444F81" w:rsidRDefault="00000000">
      <w:pPr>
        <w:pStyle w:val="Ttulo3"/>
        <w:rPr>
          <w:b w:val="0"/>
          <w:lang w:val="es-HN"/>
        </w:rPr>
      </w:pPr>
      <w:r w:rsidRPr="00444F81">
        <w:rPr>
          <w:b w:val="0"/>
          <w:lang w:val="es-HN"/>
        </w:rPr>
        <w:t>6.7. Uso de HTTPS</w:t>
      </w:r>
    </w:p>
    <w:p w14:paraId="4EF57572" w14:textId="77777777" w:rsidR="000A6F50" w:rsidRPr="00444F81" w:rsidRDefault="00000000">
      <w:pPr>
        <w:rPr>
          <w:lang w:val="es-HN"/>
        </w:rPr>
      </w:pPr>
      <w:r w:rsidRPr="00444F81">
        <w:rPr>
          <w:lang w:val="es-HN"/>
        </w:rPr>
        <w:t>Para un entorno de producción, es imprescindible utilizar HTTPS para encriptar todas las comunicaciones entre el cliente y el servidor. Esto protege los datos sensibles (credenciales, información personal, detalles de pago) de ser interceptados por atacantes (</w:t>
      </w:r>
      <w:r w:rsidRPr="00444F81">
        <w:rPr>
          <w:rStyle w:val="InlineCode"/>
          <w:highlight w:val="none"/>
          <w:lang w:val="es-HN"/>
        </w:rPr>
        <w:t>man-in-the-middle attacks</w:t>
      </w:r>
      <w:r w:rsidRPr="00444F81">
        <w:rPr>
          <w:lang w:val="es-HN"/>
        </w:rPr>
        <w:t>).</w:t>
      </w:r>
    </w:p>
    <w:p w14:paraId="39A766BD" w14:textId="77777777" w:rsidR="000A6F50" w:rsidRPr="00444F81" w:rsidRDefault="00000000">
      <w:pPr>
        <w:numPr>
          <w:ilvl w:val="0"/>
          <w:numId w:val="1"/>
        </w:numPr>
        <w:rPr>
          <w:lang w:val="es-HN"/>
        </w:rPr>
      </w:pPr>
      <w:r w:rsidRPr="00444F81">
        <w:rPr>
          <w:b/>
          <w:lang w:val="es-HN"/>
        </w:rPr>
        <w:lastRenderedPageBreak/>
        <w:t>Implementación:</w:t>
      </w:r>
      <w:r w:rsidRPr="00444F81">
        <w:rPr>
          <w:lang w:val="es-HN"/>
        </w:rPr>
        <w:t xml:space="preserve"> Requiere un certificado SSL/TLS en el servidor web (Apache).</w:t>
      </w:r>
    </w:p>
    <w:p w14:paraId="661D2FB5" w14:textId="77777777" w:rsidR="000A6F50" w:rsidRPr="00444F81" w:rsidRDefault="00000000">
      <w:pPr>
        <w:pStyle w:val="Ttulo3"/>
        <w:rPr>
          <w:b w:val="0"/>
          <w:lang w:val="es-HN"/>
        </w:rPr>
      </w:pPr>
      <w:r w:rsidRPr="00444F81">
        <w:rPr>
          <w:b w:val="0"/>
          <w:lang w:val="es-HN"/>
        </w:rPr>
        <w:t>6.8. Actualizaciones y Parches</w:t>
      </w:r>
    </w:p>
    <w:p w14:paraId="08BC24CC" w14:textId="77777777" w:rsidR="000A6F50" w:rsidRPr="00444F81" w:rsidRDefault="00000000">
      <w:pPr>
        <w:rPr>
          <w:lang w:val="es-HN"/>
        </w:rPr>
      </w:pPr>
      <w:r w:rsidRPr="00444F81">
        <w:rPr>
          <w:lang w:val="es-HN"/>
        </w:rPr>
        <w:t>Mantener PHP, MySQL y el servidor web (Apache) actualizados con las últimas versiones y parches de seguridad es vital. Las vulnerabilidades conocidas son a menudo explotadas en sistemas desactualizados.</w:t>
      </w:r>
    </w:p>
    <w:p w14:paraId="34DC6B1F" w14:textId="77777777" w:rsidR="000A6F50" w:rsidRDefault="00000000">
      <w:r>
        <w:pict w14:anchorId="4355D8E7">
          <v:rect id="_x0000_i1029" style="width:470.3pt;height:1.5pt" o:hrstd="t" o:hr="t" fillcolor="gray" stroked="f">
            <v:path strokeok="f"/>
          </v:rect>
        </w:pict>
      </w:r>
    </w:p>
    <w:p w14:paraId="070642E8" w14:textId="77777777" w:rsidR="000A6F50" w:rsidRPr="00444F81" w:rsidRDefault="00000000">
      <w:pPr>
        <w:rPr>
          <w:lang w:val="es-HN"/>
        </w:rPr>
      </w:pPr>
      <w:r w:rsidRPr="00444F81">
        <w:rPr>
          <w:b/>
          <w:lang w:val="es-HN"/>
        </w:rPr>
        <w:t>(Continúa en la siguiente sección: Mantenimiento y Depuración)</w:t>
      </w:r>
    </w:p>
    <w:p w14:paraId="16416C11" w14:textId="77777777" w:rsidR="000A6F50" w:rsidRPr="00444F81" w:rsidRDefault="00000000">
      <w:pPr>
        <w:pStyle w:val="Ttulo2"/>
        <w:rPr>
          <w:b w:val="0"/>
          <w:i w:val="0"/>
          <w:lang w:val="es-HN"/>
        </w:rPr>
      </w:pPr>
      <w:r w:rsidRPr="00444F81">
        <w:rPr>
          <w:b w:val="0"/>
          <w:i w:val="0"/>
          <w:lang w:val="es-HN"/>
        </w:rPr>
        <w:t>7. Mantenimiento y Depuración</w:t>
      </w:r>
    </w:p>
    <w:p w14:paraId="66DB7AFA" w14:textId="77777777" w:rsidR="000A6F50" w:rsidRPr="00444F81" w:rsidRDefault="00000000">
      <w:pPr>
        <w:rPr>
          <w:lang w:val="es-HN"/>
        </w:rPr>
      </w:pPr>
      <w:r w:rsidRPr="00444F81">
        <w:rPr>
          <w:lang w:val="es-HN"/>
        </w:rPr>
        <w:t xml:space="preserve">Esta sección proporciona pautas y técnicas para el mantenimiento regular del proyecto </w:t>
      </w:r>
      <w:r w:rsidRPr="00444F81">
        <w:rPr>
          <w:rStyle w:val="InlineCode"/>
          <w:highlight w:val="none"/>
          <w:lang w:val="es-HN"/>
        </w:rPr>
        <w:t>Suministros-Dayana</w:t>
      </w:r>
      <w:r w:rsidRPr="00444F81">
        <w:rPr>
          <w:lang w:val="es-HN"/>
        </w:rPr>
        <w:t xml:space="preserve"> y estrategias para la depuración eficiente de problemas que puedan surgir.</w:t>
      </w:r>
    </w:p>
    <w:p w14:paraId="0D09A882" w14:textId="77777777" w:rsidR="000A6F50" w:rsidRPr="00444F81" w:rsidRDefault="00000000">
      <w:pPr>
        <w:pStyle w:val="Ttulo3"/>
        <w:rPr>
          <w:b w:val="0"/>
          <w:lang w:val="es-HN"/>
        </w:rPr>
      </w:pPr>
      <w:r w:rsidRPr="00444F81">
        <w:rPr>
          <w:b w:val="0"/>
          <w:lang w:val="es-HN"/>
        </w:rPr>
        <w:t>7.1. Mantenimiento Regular</w:t>
      </w:r>
    </w:p>
    <w:p w14:paraId="469234FB" w14:textId="77777777" w:rsidR="000A6F50" w:rsidRPr="00444F81" w:rsidRDefault="00000000">
      <w:pPr>
        <w:rPr>
          <w:lang w:val="es-HN"/>
        </w:rPr>
      </w:pPr>
      <w:r w:rsidRPr="00444F81">
        <w:rPr>
          <w:lang w:val="es-HN"/>
        </w:rPr>
        <w:t>El mantenimiento continuo es clave para asegurar el rendimiento, la seguridad y la estabilidad de la aplicación.</w:t>
      </w:r>
    </w:p>
    <w:p w14:paraId="72074C09" w14:textId="77777777" w:rsidR="000A6F50" w:rsidRDefault="00000000">
      <w:pPr>
        <w:numPr>
          <w:ilvl w:val="0"/>
          <w:numId w:val="1"/>
        </w:numPr>
      </w:pPr>
      <w:r>
        <w:rPr>
          <w:b/>
        </w:rPr>
        <w:t>Actualización de Componentes:</w:t>
      </w:r>
    </w:p>
    <w:p w14:paraId="1CFCE0B8" w14:textId="77777777" w:rsidR="000A6F50" w:rsidRPr="00444F81" w:rsidRDefault="00000000">
      <w:pPr>
        <w:numPr>
          <w:ilvl w:val="1"/>
          <w:numId w:val="1"/>
        </w:numPr>
        <w:rPr>
          <w:lang w:val="es-HN"/>
        </w:rPr>
      </w:pPr>
      <w:r w:rsidRPr="00444F81">
        <w:rPr>
          <w:b/>
          <w:lang w:val="es-HN"/>
        </w:rPr>
        <w:t>Servidor Web (Apache), PHP y MySQL:</w:t>
      </w:r>
      <w:r w:rsidRPr="00444F81">
        <w:rPr>
          <w:lang w:val="es-HN"/>
        </w:rPr>
        <w:t xml:space="preserve"> Mantener estos componentes actualizados es crucial para la seguridad y el rendimiento. Las nuevas versiones a menudo incluyen parches de seguridad para vulnerabilidades descubiertas y mejoras de eficiencia.</w:t>
      </w:r>
    </w:p>
    <w:p w14:paraId="2C45B89B" w14:textId="77777777" w:rsidR="000A6F50" w:rsidRPr="00444F81" w:rsidRDefault="00000000">
      <w:pPr>
        <w:numPr>
          <w:ilvl w:val="1"/>
          <w:numId w:val="1"/>
        </w:numPr>
        <w:rPr>
          <w:lang w:val="es-HN"/>
        </w:rPr>
      </w:pPr>
      <w:r w:rsidRPr="00444F81">
        <w:rPr>
          <w:b/>
          <w:lang w:val="es-HN"/>
        </w:rPr>
        <w:t>Dependencias de Frontend:</w:t>
      </w:r>
      <w:r w:rsidRPr="00444F81">
        <w:rPr>
          <w:lang w:val="es-HN"/>
        </w:rPr>
        <w:t xml:space="preserve"> Aunque este proyecto utiliza principalmente Bootstrap y FontAwesome de forma estática, en proyectos más grandes con gestores de paquetes (npm/Yarn), sería necesario actualizar periódicamente las librerías JavaScript y CSS.</w:t>
      </w:r>
    </w:p>
    <w:p w14:paraId="09C7C9E9" w14:textId="77777777" w:rsidR="000A6F50" w:rsidRPr="00444F81" w:rsidRDefault="00000000">
      <w:pPr>
        <w:numPr>
          <w:ilvl w:val="0"/>
          <w:numId w:val="1"/>
        </w:numPr>
        <w:rPr>
          <w:lang w:val="es-HN"/>
        </w:rPr>
      </w:pPr>
      <w:r w:rsidRPr="00444F81">
        <w:rPr>
          <w:b/>
          <w:lang w:val="es-HN"/>
        </w:rPr>
        <w:t>Respaldo de la Base de Datos:</w:t>
      </w:r>
      <w:r w:rsidRPr="00444F81">
        <w:rPr>
          <w:lang w:val="es-HN"/>
        </w:rPr>
        <w:t xml:space="preserve"> Realizar copias de seguridad regulares de la base de datos </w:t>
      </w:r>
      <w:r w:rsidRPr="00444F81">
        <w:rPr>
          <w:rStyle w:val="InlineCode"/>
          <w:highlight w:val="none"/>
          <w:lang w:val="es-HN"/>
        </w:rPr>
        <w:t>bytestore_db</w:t>
      </w:r>
      <w:r w:rsidRPr="00444F81">
        <w:rPr>
          <w:lang w:val="es-HN"/>
        </w:rPr>
        <w:t xml:space="preserve"> es fundamental para prevenir la pérdida de datos. Puedes usar </w:t>
      </w:r>
      <w:r w:rsidRPr="00444F81">
        <w:rPr>
          <w:rStyle w:val="InlineCode"/>
          <w:highlight w:val="none"/>
          <w:lang w:val="es-HN"/>
        </w:rPr>
        <w:t>phpMyAdmin</w:t>
      </w:r>
      <w:r w:rsidRPr="00444F81">
        <w:rPr>
          <w:lang w:val="es-HN"/>
        </w:rPr>
        <w:t xml:space="preserve"> (Exportar) o herramientas de línea de comandos como </w:t>
      </w:r>
      <w:r w:rsidRPr="00444F81">
        <w:rPr>
          <w:rStyle w:val="InlineCode"/>
          <w:highlight w:val="none"/>
          <w:lang w:val="es-HN"/>
        </w:rPr>
        <w:t>mysqldump</w:t>
      </w:r>
      <w:r w:rsidRPr="00444F81">
        <w:rPr>
          <w:lang w:val="es-HN"/>
        </w:rPr>
        <w:t>.</w:t>
      </w:r>
    </w:p>
    <w:p w14:paraId="50999A94" w14:textId="77777777" w:rsidR="000A6F50" w:rsidRDefault="00000000">
      <w:pPr>
        <w:numPr>
          <w:ilvl w:val="1"/>
          <w:numId w:val="1"/>
        </w:numPr>
      </w:pPr>
      <w:r>
        <w:rPr>
          <w:b/>
        </w:rPr>
        <w:t xml:space="preserve">Ejemplo </w:t>
      </w:r>
      <w:r>
        <w:rPr>
          <w:rStyle w:val="InlineCode"/>
          <w:b/>
          <w:highlight w:val="none"/>
        </w:rPr>
        <w:t>mysqldump</w:t>
      </w:r>
      <w:r>
        <w:rPr>
          <w:b/>
        </w:rPr>
        <w:t xml:space="preserve"> (en terminal):</w:t>
      </w:r>
    </w:p>
    <w:p w14:paraId="2FCBFCAE" w14:textId="77777777" w:rsidR="000A6F50" w:rsidRDefault="00000000">
      <w:pPr>
        <w:pStyle w:val="FencedCodebash"/>
        <w:numPr>
          <w:ilvl w:val="1"/>
          <w:numId w:val="4"/>
        </w:numPr>
      </w:pPr>
      <w:r>
        <w:t>mysqldump -u root -p bytestore_db &gt; bytestore_db_backup_$(date +%Y%m%d).sql</w:t>
      </w:r>
    </w:p>
    <w:p w14:paraId="3FA95BAE" w14:textId="77777777" w:rsidR="000A6F50" w:rsidRPr="00444F81" w:rsidRDefault="00000000">
      <w:pPr>
        <w:numPr>
          <w:ilvl w:val="1"/>
          <w:numId w:val="4"/>
        </w:numPr>
        <w:rPr>
          <w:lang w:val="es-HN"/>
        </w:rPr>
      </w:pPr>
      <w:r w:rsidRPr="00444F81">
        <w:rPr>
          <w:lang w:val="es-HN"/>
        </w:rPr>
        <w:t xml:space="preserve">(Reemplaza </w:t>
      </w:r>
      <w:r w:rsidRPr="00444F81">
        <w:rPr>
          <w:rStyle w:val="InlineCode"/>
          <w:highlight w:val="none"/>
          <w:lang w:val="es-HN"/>
        </w:rPr>
        <w:t>root</w:t>
      </w:r>
      <w:r w:rsidRPr="00444F81">
        <w:rPr>
          <w:lang w:val="es-HN"/>
        </w:rPr>
        <w:t xml:space="preserve"> con tu usuario de MySQL y, si tienes contraseña, se te pedirá después de </w:t>
      </w:r>
      <w:r w:rsidRPr="00444F81">
        <w:rPr>
          <w:rStyle w:val="InlineCode"/>
          <w:highlight w:val="none"/>
          <w:lang w:val="es-HN"/>
        </w:rPr>
        <w:t>-p</w:t>
      </w:r>
      <w:r w:rsidRPr="00444F81">
        <w:rPr>
          <w:lang w:val="es-HN"/>
        </w:rPr>
        <w:t>).</w:t>
      </w:r>
    </w:p>
    <w:p w14:paraId="5F2EEC17" w14:textId="77777777" w:rsidR="000A6F50" w:rsidRPr="00444F81" w:rsidRDefault="00000000">
      <w:pPr>
        <w:numPr>
          <w:ilvl w:val="0"/>
          <w:numId w:val="1"/>
        </w:numPr>
        <w:rPr>
          <w:lang w:val="es-HN"/>
        </w:rPr>
      </w:pPr>
      <w:r w:rsidRPr="00444F81">
        <w:rPr>
          <w:b/>
          <w:lang w:val="es-HN"/>
        </w:rPr>
        <w:t>Monitoreo de Logs:</w:t>
      </w:r>
      <w:r w:rsidRPr="00444F81">
        <w:rPr>
          <w:lang w:val="es-HN"/>
        </w:rPr>
        <w:t xml:space="preserve"> Revisar regularmente los logs de errores de Apache y PHP (configurados en </w:t>
      </w:r>
      <w:r w:rsidRPr="00444F81">
        <w:rPr>
          <w:rStyle w:val="InlineCode"/>
          <w:highlight w:val="none"/>
          <w:lang w:val="es-HN"/>
        </w:rPr>
        <w:t>php.ini</w:t>
      </w:r>
      <w:r w:rsidRPr="00444F81">
        <w:rPr>
          <w:lang w:val="es-HN"/>
        </w:rPr>
        <w:t xml:space="preserve"> o en la sección 6.4 de este manual) para identificar y resolver problemas de forma proactiva.</w:t>
      </w:r>
    </w:p>
    <w:p w14:paraId="26240BF1" w14:textId="77777777" w:rsidR="000A6F50" w:rsidRPr="00444F81" w:rsidRDefault="00000000">
      <w:pPr>
        <w:numPr>
          <w:ilvl w:val="0"/>
          <w:numId w:val="1"/>
        </w:numPr>
        <w:rPr>
          <w:lang w:val="es-HN"/>
        </w:rPr>
      </w:pPr>
      <w:r w:rsidRPr="00444F81">
        <w:rPr>
          <w:b/>
          <w:lang w:val="es-HN"/>
        </w:rPr>
        <w:t>Optimización de la Base de Datos:</w:t>
      </w:r>
      <w:r w:rsidRPr="00444F81">
        <w:rPr>
          <w:lang w:val="es-HN"/>
        </w:rPr>
        <w:t xml:space="preserve"> Ocasionalmente, puedes ejecutar la operación </w:t>
      </w:r>
      <w:r w:rsidRPr="00444F81">
        <w:rPr>
          <w:rStyle w:val="InlineCode"/>
          <w:highlight w:val="none"/>
          <w:lang w:val="es-HN"/>
        </w:rPr>
        <w:t>OPTIMIZE TABLE</w:t>
      </w:r>
      <w:r w:rsidRPr="00444F81">
        <w:rPr>
          <w:lang w:val="es-HN"/>
        </w:rPr>
        <w:t xml:space="preserve"> en tablas de MySQL para desfragmentarlas y mejorar el rendimiento de las consultas, especialmente si hay muchas operaciones de inserción/eliminación.</w:t>
      </w:r>
    </w:p>
    <w:p w14:paraId="4FEAF15E" w14:textId="77777777" w:rsidR="000A6F50" w:rsidRPr="00444F81" w:rsidRDefault="00000000">
      <w:pPr>
        <w:numPr>
          <w:ilvl w:val="1"/>
          <w:numId w:val="1"/>
        </w:numPr>
        <w:rPr>
          <w:lang w:val="es-HN"/>
        </w:rPr>
      </w:pPr>
      <w:r w:rsidRPr="00444F81">
        <w:rPr>
          <w:b/>
          <w:lang w:val="es-HN"/>
        </w:rPr>
        <w:t>Ejemplo SQL (en phpMyAdmin o cliente MySQL):</w:t>
      </w:r>
    </w:p>
    <w:p w14:paraId="033A94AB" w14:textId="77777777" w:rsidR="000A6F50" w:rsidRDefault="00000000">
      <w:pPr>
        <w:pStyle w:val="FencedCodesql"/>
        <w:numPr>
          <w:ilvl w:val="1"/>
          <w:numId w:val="4"/>
        </w:numPr>
      </w:pPr>
      <w:r>
        <w:lastRenderedPageBreak/>
        <w:t>OPTIMIZE TABLE users;</w:t>
      </w:r>
    </w:p>
    <w:p w14:paraId="79661EB6" w14:textId="77777777" w:rsidR="000A6F50" w:rsidRDefault="00000000">
      <w:pPr>
        <w:pStyle w:val="Ttulo3"/>
        <w:rPr>
          <w:b w:val="0"/>
        </w:rPr>
      </w:pPr>
      <w:r>
        <w:rPr>
          <w:b w:val="0"/>
        </w:rPr>
        <w:t>7.2. Estrategias de Depuración</w:t>
      </w:r>
    </w:p>
    <w:p w14:paraId="5DB52DF8" w14:textId="77777777" w:rsidR="000A6F50" w:rsidRPr="00444F81" w:rsidRDefault="00000000">
      <w:pPr>
        <w:rPr>
          <w:lang w:val="es-HN"/>
        </w:rPr>
      </w:pPr>
      <w:r w:rsidRPr="00444F81">
        <w:rPr>
          <w:lang w:val="es-HN"/>
        </w:rPr>
        <w:t>Cuando surgen problemas, una depuración sistemática es esencial.</w:t>
      </w:r>
    </w:p>
    <w:p w14:paraId="0AB16B9F" w14:textId="77777777" w:rsidR="000A6F50" w:rsidRPr="00444F81" w:rsidRDefault="00000000">
      <w:pPr>
        <w:numPr>
          <w:ilvl w:val="0"/>
          <w:numId w:val="1"/>
        </w:numPr>
        <w:rPr>
          <w:lang w:val="es-HN"/>
        </w:rPr>
      </w:pPr>
      <w:r w:rsidRPr="00444F81">
        <w:rPr>
          <w:lang w:val="es-HN"/>
        </w:rPr>
        <w:t>**Mensajes de Error de PHP (</w:t>
      </w:r>
      <w:r w:rsidRPr="00444F81">
        <w:rPr>
          <w:rStyle w:val="InlineCode"/>
          <w:highlight w:val="none"/>
          <w:lang w:val="es-HN"/>
        </w:rPr>
        <w:t>error_reporting</w:t>
      </w:r>
      <w:r w:rsidRPr="00444F81">
        <w:rPr>
          <w:lang w:val="es-HN"/>
        </w:rPr>
        <w:t xml:space="preserve"> y </w:t>
      </w:r>
      <w:r w:rsidRPr="00444F81">
        <w:rPr>
          <w:rStyle w:val="InlineCode"/>
          <w:highlight w:val="none"/>
          <w:lang w:val="es-HN"/>
        </w:rPr>
        <w:t>display_errors</w:t>
      </w:r>
      <w:r w:rsidRPr="00444F81">
        <w:rPr>
          <w:lang w:val="es-HN"/>
        </w:rPr>
        <w:t>):</w:t>
      </w:r>
      <w:r w:rsidRPr="00444F81">
        <w:rPr>
          <w:lang w:val="es-HN"/>
        </w:rPr>
        <w:br/>
        <w:t>**</w:t>
      </w:r>
    </w:p>
    <w:p w14:paraId="537A7526" w14:textId="77777777" w:rsidR="000A6F50" w:rsidRDefault="00000000">
      <w:pPr>
        <w:numPr>
          <w:ilvl w:val="1"/>
          <w:numId w:val="1"/>
        </w:numPr>
      </w:pPr>
      <w:r w:rsidRPr="00444F81">
        <w:rPr>
          <w:b/>
          <w:lang w:val="es-HN"/>
        </w:rPr>
        <w:t>Durante el Desarrollo:</w:t>
      </w:r>
      <w:r w:rsidRPr="00444F81">
        <w:rPr>
          <w:lang w:val="es-HN"/>
        </w:rPr>
        <w:t xml:space="preserve"> Mantén </w:t>
      </w:r>
      <w:r w:rsidRPr="00444F81">
        <w:rPr>
          <w:rStyle w:val="InlineCode"/>
          <w:highlight w:val="none"/>
          <w:lang w:val="es-HN"/>
        </w:rPr>
        <w:t>error_reporting(E_ALL);</w:t>
      </w:r>
      <w:r w:rsidRPr="00444F81">
        <w:rPr>
          <w:lang w:val="es-HN"/>
        </w:rPr>
        <w:t xml:space="preserve"> y </w:t>
      </w:r>
      <w:r w:rsidRPr="00444F81">
        <w:rPr>
          <w:rStyle w:val="InlineCode"/>
          <w:highlight w:val="none"/>
          <w:lang w:val="es-HN"/>
        </w:rPr>
        <w:t>ini_set('display_errors', 1);</w:t>
      </w:r>
      <w:r w:rsidRPr="00444F81">
        <w:rPr>
          <w:lang w:val="es-HN"/>
        </w:rPr>
        <w:t xml:space="preserve"> habilitados en </w:t>
      </w:r>
      <w:r w:rsidRPr="00444F81">
        <w:rPr>
          <w:rStyle w:val="InlineCode"/>
          <w:highlight w:val="none"/>
          <w:lang w:val="es-HN"/>
        </w:rPr>
        <w:t>php/db_config.php</w:t>
      </w:r>
      <w:r w:rsidRPr="00444F81">
        <w:rPr>
          <w:lang w:val="es-HN"/>
        </w:rPr>
        <w:t xml:space="preserve"> (o en tu </w:t>
      </w:r>
      <w:r w:rsidRPr="00444F81">
        <w:rPr>
          <w:rStyle w:val="InlineCode"/>
          <w:highlight w:val="none"/>
          <w:lang w:val="es-HN"/>
        </w:rPr>
        <w:t>php.ini</w:t>
      </w:r>
      <w:r w:rsidRPr="00444F81">
        <w:rPr>
          <w:lang w:val="es-HN"/>
        </w:rPr>
        <w:t xml:space="preserve">) para ver los errores directamente en el navegador. </w:t>
      </w:r>
      <w:r>
        <w:t>Recuerda desactivarlos en producción.</w:t>
      </w:r>
    </w:p>
    <w:p w14:paraId="1BED0A19" w14:textId="77777777" w:rsidR="000A6F50" w:rsidRPr="00444F81" w:rsidRDefault="00000000">
      <w:pPr>
        <w:numPr>
          <w:ilvl w:val="1"/>
          <w:numId w:val="1"/>
        </w:numPr>
        <w:rPr>
          <w:lang w:val="es-HN"/>
        </w:rPr>
      </w:pPr>
      <w:r w:rsidRPr="00444F81">
        <w:rPr>
          <w:b/>
          <w:lang w:val="es-HN"/>
        </w:rPr>
        <w:t>Registro de Errores:</w:t>
      </w:r>
      <w:r w:rsidRPr="00444F81">
        <w:rPr>
          <w:lang w:val="es-HN"/>
        </w:rPr>
        <w:t xml:space="preserve"> Utiliza </w:t>
      </w:r>
      <w:r w:rsidRPr="00444F81">
        <w:rPr>
          <w:rStyle w:val="InlineCode"/>
          <w:highlight w:val="none"/>
          <w:lang w:val="es-HN"/>
        </w:rPr>
        <w:t>error_log("Mensaje de depuración o error");</w:t>
      </w:r>
      <w:r w:rsidRPr="00444F81">
        <w:rPr>
          <w:lang w:val="es-HN"/>
        </w:rPr>
        <w:t xml:space="preserve"> para escribir mensajes en el log de errores de PHP. Esto es útil en entornos de producción donde </w:t>
      </w:r>
      <w:r w:rsidRPr="00444F81">
        <w:rPr>
          <w:rStyle w:val="InlineCode"/>
          <w:highlight w:val="none"/>
          <w:lang w:val="es-HN"/>
        </w:rPr>
        <w:t>display_errors</w:t>
      </w:r>
      <w:r w:rsidRPr="00444F81">
        <w:rPr>
          <w:lang w:val="es-HN"/>
        </w:rPr>
        <w:t xml:space="preserve"> está desactivado.</w:t>
      </w:r>
    </w:p>
    <w:p w14:paraId="6FA92C02" w14:textId="77777777" w:rsidR="000A6F50" w:rsidRPr="00444F81" w:rsidRDefault="00000000">
      <w:pPr>
        <w:numPr>
          <w:ilvl w:val="0"/>
          <w:numId w:val="1"/>
        </w:numPr>
        <w:rPr>
          <w:lang w:val="es-HN"/>
        </w:rPr>
      </w:pPr>
      <w:r w:rsidRPr="00444F81">
        <w:rPr>
          <w:lang w:val="es-HN"/>
        </w:rPr>
        <w:t>**Depuración de Base de Datos (MySQLi Errores):</w:t>
      </w:r>
      <w:r w:rsidRPr="00444F81">
        <w:rPr>
          <w:lang w:val="es-HN"/>
        </w:rPr>
        <w:br/>
        <w:t>**</w:t>
      </w:r>
    </w:p>
    <w:p w14:paraId="480A3B24" w14:textId="77777777" w:rsidR="000A6F50" w:rsidRPr="00444F81" w:rsidRDefault="00000000">
      <w:pPr>
        <w:numPr>
          <w:ilvl w:val="1"/>
          <w:numId w:val="1"/>
        </w:numPr>
        <w:rPr>
          <w:lang w:val="es-HN"/>
        </w:rPr>
      </w:pPr>
      <w:r w:rsidRPr="00444F81">
        <w:rPr>
          <w:lang w:val="es-HN"/>
        </w:rPr>
        <w:t>Cuando una consulta preparada falla (</w:t>
      </w:r>
      <w:r w:rsidRPr="00444F81">
        <w:rPr>
          <w:rStyle w:val="InlineCode"/>
          <w:highlight w:val="none"/>
          <w:lang w:val="es-HN"/>
        </w:rPr>
        <w:t>prepare()</w:t>
      </w:r>
      <w:r w:rsidRPr="00444F81">
        <w:rPr>
          <w:lang w:val="es-HN"/>
        </w:rPr>
        <w:t xml:space="preserve"> devuelve </w:t>
      </w:r>
      <w:r w:rsidRPr="00444F81">
        <w:rPr>
          <w:rStyle w:val="InlineCode"/>
          <w:highlight w:val="none"/>
          <w:lang w:val="es-HN"/>
        </w:rPr>
        <w:t>false</w:t>
      </w:r>
      <w:r w:rsidRPr="00444F81">
        <w:rPr>
          <w:lang w:val="es-HN"/>
        </w:rPr>
        <w:t xml:space="preserve">), el objeto </w:t>
      </w:r>
      <w:r w:rsidRPr="00444F81">
        <w:rPr>
          <w:rStyle w:val="InlineCode"/>
          <w:highlight w:val="none"/>
          <w:lang w:val="es-HN"/>
        </w:rPr>
        <w:t>$conn</w:t>
      </w:r>
      <w:r w:rsidRPr="00444F81">
        <w:rPr>
          <w:lang w:val="es-HN"/>
        </w:rPr>
        <w:t xml:space="preserve"> de MySQLi tendrá información detallada sobre el error (</w:t>
      </w:r>
      <w:r w:rsidRPr="00444F81">
        <w:rPr>
          <w:rStyle w:val="InlineCode"/>
          <w:highlight w:val="none"/>
          <w:lang w:val="es-HN"/>
        </w:rPr>
        <w:t>$conn-&gt;error</w:t>
      </w:r>
      <w:r w:rsidRPr="00444F81">
        <w:rPr>
          <w:lang w:val="es-HN"/>
        </w:rPr>
        <w:t>).</w:t>
      </w:r>
    </w:p>
    <w:p w14:paraId="4B8BBC01" w14:textId="77777777" w:rsidR="000A6F50" w:rsidRPr="00444F81" w:rsidRDefault="00000000">
      <w:pPr>
        <w:numPr>
          <w:ilvl w:val="1"/>
          <w:numId w:val="1"/>
        </w:numPr>
        <w:rPr>
          <w:lang w:val="es-HN"/>
        </w:rPr>
      </w:pPr>
      <w:r w:rsidRPr="00444F81">
        <w:rPr>
          <w:lang w:val="es-HN"/>
        </w:rPr>
        <w:t xml:space="preserve">De manera similar, si </w:t>
      </w:r>
      <w:r w:rsidRPr="00444F81">
        <w:rPr>
          <w:rStyle w:val="InlineCode"/>
          <w:highlight w:val="none"/>
          <w:lang w:val="es-HN"/>
        </w:rPr>
        <w:t>execute()</w:t>
      </w:r>
      <w:r w:rsidRPr="00444F81">
        <w:rPr>
          <w:lang w:val="es-HN"/>
        </w:rPr>
        <w:t xml:space="preserve"> o </w:t>
      </w:r>
      <w:r w:rsidRPr="00444F81">
        <w:rPr>
          <w:rStyle w:val="InlineCode"/>
          <w:highlight w:val="none"/>
          <w:lang w:val="es-HN"/>
        </w:rPr>
        <w:t>bind_param()</w:t>
      </w:r>
      <w:r w:rsidRPr="00444F81">
        <w:rPr>
          <w:lang w:val="es-HN"/>
        </w:rPr>
        <w:t xml:space="preserve"> fallan en un </w:t>
      </w:r>
      <w:r w:rsidRPr="00444F81">
        <w:rPr>
          <w:rStyle w:val="InlineCode"/>
          <w:highlight w:val="none"/>
          <w:lang w:val="es-HN"/>
        </w:rPr>
        <w:t>stmt</w:t>
      </w:r>
      <w:r w:rsidRPr="00444F81">
        <w:rPr>
          <w:lang w:val="es-HN"/>
        </w:rPr>
        <w:t xml:space="preserve">, puedes usar </w:t>
      </w:r>
      <w:r w:rsidRPr="00444F81">
        <w:rPr>
          <w:rStyle w:val="InlineCode"/>
          <w:highlight w:val="none"/>
          <w:lang w:val="es-HN"/>
        </w:rPr>
        <w:t>$stmt-&gt;error</w:t>
      </w:r>
      <w:r w:rsidRPr="00444F81">
        <w:rPr>
          <w:lang w:val="es-HN"/>
        </w:rPr>
        <w:t xml:space="preserve"> para obtener el mensaje de error.</w:t>
      </w:r>
    </w:p>
    <w:p w14:paraId="4AB849BB" w14:textId="77777777" w:rsidR="000A6F50" w:rsidRPr="00444F81" w:rsidRDefault="00000000">
      <w:pPr>
        <w:numPr>
          <w:ilvl w:val="1"/>
          <w:numId w:val="1"/>
        </w:numPr>
        <w:rPr>
          <w:lang w:val="es-HN"/>
        </w:rPr>
      </w:pPr>
      <w:r w:rsidRPr="00444F81">
        <w:rPr>
          <w:b/>
          <w:lang w:val="es-HN"/>
        </w:rPr>
        <w:t>Ejemplo de Verificación de Errores de MySQLi:</w:t>
      </w:r>
    </w:p>
    <w:p w14:paraId="1AF15CD5" w14:textId="77777777" w:rsidR="000A6F50" w:rsidRDefault="00000000">
      <w:pPr>
        <w:pStyle w:val="FencedCodephp"/>
        <w:numPr>
          <w:ilvl w:val="0"/>
          <w:numId w:val="4"/>
        </w:numPr>
      </w:pPr>
      <w:r w:rsidRPr="00444F81">
        <w:rPr>
          <w:lang w:val="es-HN"/>
        </w:rPr>
        <w:t>// En cualquier script PHP que use la base de datos</w:t>
      </w:r>
      <w:r w:rsidRPr="00444F81">
        <w:rPr>
          <w:lang w:val="es-HN"/>
        </w:rPr>
        <w:br/>
        <w:t>$stmt = $conn-&gt;prepare("SELECT * FROM non_existent_table"); // Ejemplo de error</w:t>
      </w:r>
      <w:r w:rsidRPr="00444F81">
        <w:rPr>
          <w:lang w:val="es-HN"/>
        </w:rPr>
        <w:br/>
        <w:t>if ($stmt === false) {</w:t>
      </w:r>
      <w:r w:rsidRPr="00444F81">
        <w:rPr>
          <w:lang w:val="es-HN"/>
        </w:rPr>
        <w:br/>
        <w:t xml:space="preserve">    error_log("Error al preparar consulta: " . $conn-&gt;error); // Log el error de conexión/preparación</w:t>
      </w:r>
      <w:r w:rsidRPr="00444F81">
        <w:rPr>
          <w:lang w:val="es-HN"/>
        </w:rPr>
        <w:br/>
        <w:t xml:space="preserve">    // Opcional: echo "Error: " . $conn-&gt;error; en desarrollo</w:t>
      </w:r>
      <w:r w:rsidRPr="00444F81">
        <w:rPr>
          <w:lang w:val="es-HN"/>
        </w:rPr>
        <w:br/>
        <w:t>} else {</w:t>
      </w:r>
      <w:r w:rsidRPr="00444F81">
        <w:rPr>
          <w:lang w:val="es-HN"/>
        </w:rPr>
        <w:br/>
        <w:t xml:space="preserve">    $stmt-&gt;bind_param("i", $id);</w:t>
      </w:r>
      <w:r w:rsidRPr="00444F81">
        <w:rPr>
          <w:lang w:val="es-HN"/>
        </w:rPr>
        <w:br/>
        <w:t xml:space="preserve">    if ($stmt-&gt;execute() === false) {</w:t>
      </w:r>
      <w:r w:rsidRPr="00444F81">
        <w:rPr>
          <w:lang w:val="es-HN"/>
        </w:rPr>
        <w:br/>
        <w:t xml:space="preserve">        error_log("Error al ejecutar consulta: " . $stmt-&gt;error); // Log el error de ejecución</w:t>
      </w:r>
      <w:r w:rsidRPr="00444F81">
        <w:rPr>
          <w:lang w:val="es-HN"/>
        </w:rPr>
        <w:br/>
        <w:t xml:space="preserve">        // Opcional: echo "Error: " . </w:t>
      </w:r>
      <w:r>
        <w:t>$stmt-&gt;error; en desarrollo</w:t>
      </w:r>
      <w:r>
        <w:br/>
        <w:t xml:space="preserve">    }</w:t>
      </w:r>
      <w:r>
        <w:br/>
        <w:t xml:space="preserve">    // ...</w:t>
      </w:r>
      <w:r>
        <w:br/>
        <w:t>}</w:t>
      </w:r>
    </w:p>
    <w:p w14:paraId="38831F50" w14:textId="77777777" w:rsidR="000A6F50" w:rsidRPr="00444F81" w:rsidRDefault="00000000">
      <w:pPr>
        <w:numPr>
          <w:ilvl w:val="0"/>
          <w:numId w:val="1"/>
        </w:numPr>
        <w:rPr>
          <w:lang w:val="es-HN"/>
        </w:rPr>
      </w:pPr>
      <w:r w:rsidRPr="00444F81">
        <w:rPr>
          <w:lang w:val="es-HN"/>
        </w:rPr>
        <w:t xml:space="preserve">**Uso de </w:t>
      </w:r>
      <w:r w:rsidRPr="00444F81">
        <w:rPr>
          <w:rStyle w:val="InlineCode"/>
          <w:highlight w:val="none"/>
          <w:lang w:val="es-HN"/>
        </w:rPr>
        <w:t>var_dump()</w:t>
      </w:r>
      <w:r w:rsidRPr="00444F81">
        <w:rPr>
          <w:lang w:val="es-HN"/>
        </w:rPr>
        <w:t xml:space="preserve"> y </w:t>
      </w:r>
      <w:r w:rsidRPr="00444F81">
        <w:rPr>
          <w:rStyle w:val="InlineCode"/>
          <w:highlight w:val="none"/>
          <w:lang w:val="es-HN"/>
        </w:rPr>
        <w:t>print_r()</w:t>
      </w:r>
      <w:r w:rsidRPr="00444F81">
        <w:rPr>
          <w:lang w:val="es-HN"/>
        </w:rPr>
        <w:t xml:space="preserve"> (PHP):</w:t>
      </w:r>
      <w:r w:rsidRPr="00444F81">
        <w:rPr>
          <w:lang w:val="es-HN"/>
        </w:rPr>
        <w:br/>
        <w:t>**</w:t>
      </w:r>
    </w:p>
    <w:p w14:paraId="195501ED" w14:textId="77777777" w:rsidR="000A6F50" w:rsidRPr="00444F81" w:rsidRDefault="00000000">
      <w:pPr>
        <w:numPr>
          <w:ilvl w:val="1"/>
          <w:numId w:val="1"/>
        </w:numPr>
        <w:rPr>
          <w:lang w:val="es-HN"/>
        </w:rPr>
      </w:pPr>
      <w:r w:rsidRPr="00444F81">
        <w:rPr>
          <w:lang w:val="es-HN"/>
        </w:rPr>
        <w:t>Estas funciones son invaluables para inspeccionar el contenido de variables, arrays y objetos en cualquier punto de tu código PHP.</w:t>
      </w:r>
    </w:p>
    <w:p w14:paraId="6D37ADF9" w14:textId="77777777" w:rsidR="000A6F50" w:rsidRDefault="00000000">
      <w:pPr>
        <w:numPr>
          <w:ilvl w:val="1"/>
          <w:numId w:val="1"/>
        </w:numPr>
      </w:pPr>
      <w:r>
        <w:rPr>
          <w:b/>
        </w:rPr>
        <w:t>Ejemplo:</w:t>
      </w:r>
    </w:p>
    <w:p w14:paraId="0C1A113C" w14:textId="77777777" w:rsidR="000A6F50" w:rsidRPr="00444F81" w:rsidRDefault="00000000">
      <w:pPr>
        <w:pStyle w:val="FencedCodephp"/>
        <w:numPr>
          <w:ilvl w:val="1"/>
          <w:numId w:val="4"/>
        </w:numPr>
        <w:rPr>
          <w:lang w:val="es-HN"/>
        </w:rPr>
      </w:pPr>
      <w:r w:rsidRPr="00444F81">
        <w:rPr>
          <w:lang w:val="es-HN"/>
        </w:rPr>
        <w:t>// Para ver el contenido de los datos POST</w:t>
      </w:r>
      <w:r w:rsidRPr="00444F81">
        <w:rPr>
          <w:lang w:val="es-HN"/>
        </w:rPr>
        <w:br/>
        <w:t>echo "&lt;pre&gt;"; var_dump($_POST); echo "&lt;/pre&gt;";</w:t>
      </w:r>
      <w:r w:rsidRPr="00444F81">
        <w:rPr>
          <w:lang w:val="es-HN"/>
        </w:rPr>
        <w:br/>
      </w:r>
      <w:r w:rsidRPr="00444F81">
        <w:rPr>
          <w:lang w:val="es-HN"/>
        </w:rPr>
        <w:lastRenderedPageBreak/>
        <w:br/>
        <w:t>// Para ver los usuarios recuperados</w:t>
      </w:r>
      <w:r w:rsidRPr="00444F81">
        <w:rPr>
          <w:lang w:val="es-HN"/>
        </w:rPr>
        <w:br/>
        <w:t>echo "&lt;pre&gt;"; print_r($usuarios); echo "&lt;/pre&gt;";</w:t>
      </w:r>
    </w:p>
    <w:p w14:paraId="5F13F44D" w14:textId="77777777" w:rsidR="000A6F50" w:rsidRPr="00444F81" w:rsidRDefault="00000000">
      <w:pPr>
        <w:numPr>
          <w:ilvl w:val="1"/>
          <w:numId w:val="1"/>
        </w:numPr>
        <w:rPr>
          <w:lang w:val="es-HN"/>
        </w:rPr>
      </w:pPr>
      <w:r w:rsidRPr="00444F81">
        <w:rPr>
          <w:b/>
          <w:lang w:val="es-HN"/>
        </w:rPr>
        <w:t>Nota:</w:t>
      </w:r>
      <w:r w:rsidRPr="00444F81">
        <w:rPr>
          <w:lang w:val="es-HN"/>
        </w:rPr>
        <w:t xml:space="preserve"> Siempre encierra la salida de </w:t>
      </w:r>
      <w:r w:rsidRPr="00444F81">
        <w:rPr>
          <w:rStyle w:val="InlineCode"/>
          <w:highlight w:val="none"/>
          <w:lang w:val="es-HN"/>
        </w:rPr>
        <w:t>var_dump()</w:t>
      </w:r>
      <w:r w:rsidRPr="00444F81">
        <w:rPr>
          <w:lang w:val="es-HN"/>
        </w:rPr>
        <w:t xml:space="preserve"> o </w:t>
      </w:r>
      <w:r w:rsidRPr="00444F81">
        <w:rPr>
          <w:rStyle w:val="InlineCode"/>
          <w:highlight w:val="none"/>
          <w:lang w:val="es-HN"/>
        </w:rPr>
        <w:t>print_r()</w:t>
      </w:r>
      <w:r w:rsidRPr="00444F81">
        <w:rPr>
          <w:lang w:val="es-HN"/>
        </w:rPr>
        <w:t xml:space="preserve"> dentro de etiquetas </w:t>
      </w:r>
      <w:r w:rsidRPr="00444F81">
        <w:rPr>
          <w:rStyle w:val="InlineCode"/>
          <w:highlight w:val="none"/>
          <w:lang w:val="es-HN"/>
        </w:rPr>
        <w:t>&lt;pre&gt;</w:t>
      </w:r>
      <w:r w:rsidRPr="00444F81">
        <w:rPr>
          <w:lang w:val="es-HN"/>
        </w:rPr>
        <w:t xml:space="preserve"> para una mejor legibilidad en el navegador.</w:t>
      </w:r>
    </w:p>
    <w:p w14:paraId="1B900F15" w14:textId="77777777" w:rsidR="000A6F50" w:rsidRPr="00444F81" w:rsidRDefault="00000000">
      <w:pPr>
        <w:numPr>
          <w:ilvl w:val="0"/>
          <w:numId w:val="1"/>
        </w:numPr>
        <w:rPr>
          <w:lang w:val="es-HN"/>
        </w:rPr>
      </w:pPr>
      <w:r w:rsidRPr="00444F81">
        <w:rPr>
          <w:lang w:val="es-HN"/>
        </w:rPr>
        <w:t>**Consola del Navegador (JavaScript y Frontend):</w:t>
      </w:r>
      <w:r w:rsidRPr="00444F81">
        <w:rPr>
          <w:lang w:val="es-HN"/>
        </w:rPr>
        <w:br/>
        <w:t>**</w:t>
      </w:r>
    </w:p>
    <w:p w14:paraId="009F5BB2" w14:textId="77777777" w:rsidR="000A6F50" w:rsidRPr="00444F81" w:rsidRDefault="00000000">
      <w:pPr>
        <w:numPr>
          <w:ilvl w:val="1"/>
          <w:numId w:val="1"/>
        </w:numPr>
        <w:rPr>
          <w:lang w:val="es-HN"/>
        </w:rPr>
      </w:pPr>
      <w:r w:rsidRPr="00444F81">
        <w:rPr>
          <w:lang w:val="es-HN"/>
        </w:rPr>
        <w:t>La consola de desarrollador de tu navegador (F12 en Chrome/Firefox) es tu mejor amiga para depurar problemas de JavaScript, CSS y HTML.</w:t>
      </w:r>
    </w:p>
    <w:p w14:paraId="7C8D5E94" w14:textId="77777777" w:rsidR="000A6F50" w:rsidRPr="00444F81" w:rsidRDefault="00000000">
      <w:pPr>
        <w:numPr>
          <w:ilvl w:val="1"/>
          <w:numId w:val="1"/>
        </w:numPr>
        <w:rPr>
          <w:lang w:val="es-HN"/>
        </w:rPr>
      </w:pPr>
      <w:r w:rsidRPr="00444F81">
        <w:rPr>
          <w:b/>
          <w:lang w:val="es-HN"/>
        </w:rPr>
        <w:t>Errores de JavaScript:</w:t>
      </w:r>
      <w:r w:rsidRPr="00444F81">
        <w:rPr>
          <w:lang w:val="es-HN"/>
        </w:rPr>
        <w:t xml:space="preserve"> Busca mensajes de error en la pestaña "Consola".</w:t>
      </w:r>
    </w:p>
    <w:p w14:paraId="56724655" w14:textId="77777777" w:rsidR="000A6F50" w:rsidRPr="00444F81" w:rsidRDefault="00000000">
      <w:pPr>
        <w:numPr>
          <w:ilvl w:val="1"/>
          <w:numId w:val="1"/>
        </w:numPr>
        <w:rPr>
          <w:lang w:val="es-HN"/>
        </w:rPr>
      </w:pPr>
      <w:r w:rsidRPr="00444F81">
        <w:rPr>
          <w:b/>
          <w:lang w:val="es-HN"/>
        </w:rPr>
        <w:t>Errores de Red:</w:t>
      </w:r>
      <w:r w:rsidRPr="00444F81">
        <w:rPr>
          <w:lang w:val="es-HN"/>
        </w:rPr>
        <w:t xml:space="preserve"> La pestaña "Red" (Network) te mostrará todas las solicitudes HTTP realizadas por la página, sus respuestas y cualquier error de estado (404 Not Found, 500 Internal Server Error, etc.). Esto es útil para verificar si los scripts PHP se están cargando correctamente o si hay problemas de redirección.</w:t>
      </w:r>
    </w:p>
    <w:p w14:paraId="790105EA" w14:textId="77777777" w:rsidR="000A6F50" w:rsidRPr="00444F81" w:rsidRDefault="00000000">
      <w:pPr>
        <w:numPr>
          <w:ilvl w:val="1"/>
          <w:numId w:val="1"/>
        </w:numPr>
        <w:rPr>
          <w:lang w:val="es-HN"/>
        </w:rPr>
      </w:pPr>
      <w:r w:rsidRPr="00444F81">
        <w:rPr>
          <w:rStyle w:val="InlineCode"/>
          <w:b/>
          <w:highlight w:val="none"/>
          <w:lang w:val="es-HN"/>
        </w:rPr>
        <w:t>console.log()</w:t>
      </w:r>
      <w:r w:rsidRPr="00444F81">
        <w:rPr>
          <w:b/>
          <w:lang w:val="es-HN"/>
        </w:rPr>
        <w:t>:</w:t>
      </w:r>
      <w:r w:rsidRPr="00444F81">
        <w:rPr>
          <w:lang w:val="es-HN"/>
        </w:rPr>
        <w:t xml:space="preserve"> Utiliza </w:t>
      </w:r>
      <w:r w:rsidRPr="00444F81">
        <w:rPr>
          <w:rStyle w:val="InlineCode"/>
          <w:highlight w:val="none"/>
          <w:lang w:val="es-HN"/>
        </w:rPr>
        <w:t>console.log()</w:t>
      </w:r>
      <w:r w:rsidRPr="00444F81">
        <w:rPr>
          <w:lang w:val="es-HN"/>
        </w:rPr>
        <w:t xml:space="preserve"> en tu código JavaScript para imprimir valores de variables, objetos y mensajes en la consola del navegador.</w:t>
      </w:r>
    </w:p>
    <w:p w14:paraId="374CD672" w14:textId="77777777" w:rsidR="000A6F50" w:rsidRPr="00444F81" w:rsidRDefault="00000000">
      <w:pPr>
        <w:pStyle w:val="FencedCodejavascript"/>
        <w:numPr>
          <w:ilvl w:val="0"/>
          <w:numId w:val="4"/>
        </w:numPr>
        <w:rPr>
          <w:lang w:val="es-HN"/>
        </w:rPr>
      </w:pPr>
      <w:r w:rsidRPr="00444F81">
        <w:rPr>
          <w:lang w:val="es-HN"/>
        </w:rPr>
        <w:t>// En js/mini-cart.js o cualquier script JS</w:t>
      </w:r>
      <w:r w:rsidRPr="00444F81">
        <w:rPr>
          <w:lang w:val="es-HN"/>
        </w:rPr>
        <w:br/>
        <w:t>console.log("Carrito actual:", cart);</w:t>
      </w:r>
      <w:r w:rsidRPr="00444F81">
        <w:rPr>
          <w:lang w:val="es-HN"/>
        </w:rPr>
        <w:br/>
        <w:t>console.log("Total calculado:", totals.total);</w:t>
      </w:r>
    </w:p>
    <w:p w14:paraId="19CBB7BF" w14:textId="77777777" w:rsidR="000A6F50" w:rsidRPr="00444F81" w:rsidRDefault="00000000">
      <w:pPr>
        <w:numPr>
          <w:ilvl w:val="0"/>
          <w:numId w:val="1"/>
        </w:numPr>
        <w:rPr>
          <w:lang w:val="es-HN"/>
        </w:rPr>
      </w:pPr>
      <w:r w:rsidRPr="00444F81">
        <w:rPr>
          <w:lang w:val="es-HN"/>
        </w:rPr>
        <w:t>**Herramientas del Navegador (Inspector de Elementos y Estilos):</w:t>
      </w:r>
      <w:r w:rsidRPr="00444F81">
        <w:rPr>
          <w:lang w:val="es-HN"/>
        </w:rPr>
        <w:br/>
        <w:t>**</w:t>
      </w:r>
    </w:p>
    <w:p w14:paraId="3754D62E" w14:textId="77777777" w:rsidR="000A6F50" w:rsidRPr="00444F81" w:rsidRDefault="00000000">
      <w:pPr>
        <w:numPr>
          <w:ilvl w:val="1"/>
          <w:numId w:val="1"/>
        </w:numPr>
        <w:rPr>
          <w:lang w:val="es-HN"/>
        </w:rPr>
      </w:pPr>
      <w:r w:rsidRPr="00444F81">
        <w:rPr>
          <w:lang w:val="es-HN"/>
        </w:rPr>
        <w:t>La pestaña "Elementos" (Elements) te permite inspeccionar la estructura HTML del DOM y modificar estilos CSS en tiempo real para probar cambios visuales.</w:t>
      </w:r>
    </w:p>
    <w:p w14:paraId="4CA97A9A" w14:textId="77777777" w:rsidR="000A6F50" w:rsidRPr="00444F81" w:rsidRDefault="00000000">
      <w:pPr>
        <w:numPr>
          <w:ilvl w:val="1"/>
          <w:numId w:val="1"/>
        </w:numPr>
        <w:rPr>
          <w:lang w:val="es-HN"/>
        </w:rPr>
      </w:pPr>
      <w:r w:rsidRPr="00444F81">
        <w:rPr>
          <w:lang w:val="es-HN"/>
        </w:rPr>
        <w:t>La pestaña "Estilos" (Styles) te muestra qué reglas CSS se están aplicando a un elemento seleccionado, de dónde provienen y si hay alguna regla que las esté sobrescribiendo.</w:t>
      </w:r>
    </w:p>
    <w:p w14:paraId="1CD14242" w14:textId="77777777" w:rsidR="000A6F50" w:rsidRPr="00444F81" w:rsidRDefault="00000000">
      <w:pPr>
        <w:numPr>
          <w:ilvl w:val="0"/>
          <w:numId w:val="1"/>
        </w:numPr>
        <w:rPr>
          <w:lang w:val="es-HN"/>
        </w:rPr>
      </w:pPr>
      <w:r w:rsidRPr="00444F81">
        <w:rPr>
          <w:b/>
          <w:lang w:val="es-HN"/>
        </w:rPr>
        <w:t>Entornos de Desarrollo Integrados (IDE):</w:t>
      </w:r>
    </w:p>
    <w:p w14:paraId="22E7AF6D" w14:textId="77777777" w:rsidR="000A6F50" w:rsidRPr="00444F81" w:rsidRDefault="00000000">
      <w:pPr>
        <w:numPr>
          <w:ilvl w:val="1"/>
          <w:numId w:val="1"/>
        </w:numPr>
        <w:rPr>
          <w:lang w:val="es-HN"/>
        </w:rPr>
      </w:pPr>
      <w:r w:rsidRPr="00444F81">
        <w:rPr>
          <w:lang w:val="es-HN"/>
        </w:rPr>
        <w:t>Si utilizas un IDE como VS Code, PhpStorm o Sublime Text, considera la configuración de extensiones para depuración (por ejemplo, Xdebug para PHP) que permiten establecer puntos de interrupción, seguir el flujo de ejecución y examinar el estado de las variables en tiempo real.</w:t>
      </w:r>
    </w:p>
    <w:p w14:paraId="4B99D938" w14:textId="68783DCD" w:rsidR="000A6F50" w:rsidRPr="00CF3F6A" w:rsidRDefault="000A6F50">
      <w:pPr>
        <w:rPr>
          <w:lang w:val="es-HN"/>
        </w:rPr>
      </w:pPr>
    </w:p>
    <w:sectPr w:rsidR="000A6F50" w:rsidRPr="00CF3F6A" w:rsidSect="00444F81">
      <w:pgSz w:w="12240" w:h="15840"/>
      <w:pgMar w:top="1417" w:right="1701" w:bottom="1417" w:left="1701" w:header="708" w:footer="708" w:gutter="0"/>
      <w:pgBorders w:offsetFrom="page">
        <w:top w:val="circlesLines" w:sz="31" w:space="24" w:color="943634" w:themeColor="accent2" w:themeShade="BF"/>
        <w:left w:val="circlesLines" w:sz="31" w:space="24" w:color="943634" w:themeColor="accent2" w:themeShade="BF"/>
        <w:bottom w:val="circlesLines" w:sz="31" w:space="24" w:color="943634" w:themeColor="accent2" w:themeShade="BF"/>
        <w:right w:val="circlesLines" w:sz="31" w:space="24" w:color="943634" w:themeColor="accent2" w:themeShade="BF"/>
      </w:pgBorders>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Kathen">
    <w:altName w:val="Calibri"/>
    <w:charset w:val="00"/>
    <w:family w:val="auto"/>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BBA4F776">
      <w:start w:val="1"/>
      <w:numFmt w:val="bullet"/>
      <w:lvlText w:val="*"/>
      <w:lvlJc w:val="left"/>
      <w:pPr>
        <w:tabs>
          <w:tab w:val="num" w:pos="720"/>
        </w:tabs>
        <w:ind w:left="720" w:hanging="360"/>
      </w:pPr>
      <w:rPr>
        <w:rFonts w:ascii="Courier New" w:hAnsi="Courier New"/>
      </w:rPr>
    </w:lvl>
    <w:lvl w:ilvl="1" w:tplc="02609068">
      <w:start w:val="1"/>
      <w:numFmt w:val="bullet"/>
      <w:lvlText w:val="o"/>
      <w:lvlJc w:val="left"/>
      <w:pPr>
        <w:tabs>
          <w:tab w:val="num" w:pos="1440"/>
        </w:tabs>
        <w:ind w:left="1440" w:hanging="360"/>
      </w:pPr>
      <w:rPr>
        <w:rFonts w:ascii="Courier New" w:hAnsi="Courier New"/>
      </w:rPr>
    </w:lvl>
    <w:lvl w:ilvl="2" w:tplc="53149F1C">
      <w:start w:val="1"/>
      <w:numFmt w:val="bullet"/>
      <w:lvlText w:val=""/>
      <w:lvlJc w:val="left"/>
      <w:pPr>
        <w:tabs>
          <w:tab w:val="num" w:pos="2160"/>
        </w:tabs>
        <w:ind w:left="2160" w:hanging="360"/>
      </w:pPr>
      <w:rPr>
        <w:rFonts w:ascii="Wingdings" w:hAnsi="Wingdings"/>
      </w:rPr>
    </w:lvl>
    <w:lvl w:ilvl="3" w:tplc="5B2ADBBA">
      <w:start w:val="1"/>
      <w:numFmt w:val="bullet"/>
      <w:lvlText w:val=""/>
      <w:lvlJc w:val="left"/>
      <w:pPr>
        <w:tabs>
          <w:tab w:val="num" w:pos="2880"/>
        </w:tabs>
        <w:ind w:left="2880" w:hanging="360"/>
      </w:pPr>
      <w:rPr>
        <w:rFonts w:ascii="Symbol" w:hAnsi="Symbol"/>
      </w:rPr>
    </w:lvl>
    <w:lvl w:ilvl="4" w:tplc="09A411BA">
      <w:start w:val="1"/>
      <w:numFmt w:val="bullet"/>
      <w:lvlText w:val="o"/>
      <w:lvlJc w:val="left"/>
      <w:pPr>
        <w:tabs>
          <w:tab w:val="num" w:pos="3600"/>
        </w:tabs>
        <w:ind w:left="3600" w:hanging="360"/>
      </w:pPr>
      <w:rPr>
        <w:rFonts w:ascii="Courier New" w:hAnsi="Courier New"/>
      </w:rPr>
    </w:lvl>
    <w:lvl w:ilvl="5" w:tplc="583C77D0">
      <w:start w:val="1"/>
      <w:numFmt w:val="bullet"/>
      <w:lvlText w:val=""/>
      <w:lvlJc w:val="left"/>
      <w:pPr>
        <w:tabs>
          <w:tab w:val="num" w:pos="4320"/>
        </w:tabs>
        <w:ind w:left="4320" w:hanging="360"/>
      </w:pPr>
      <w:rPr>
        <w:rFonts w:ascii="Wingdings" w:hAnsi="Wingdings"/>
      </w:rPr>
    </w:lvl>
    <w:lvl w:ilvl="6" w:tplc="D8BA01E8">
      <w:start w:val="1"/>
      <w:numFmt w:val="bullet"/>
      <w:lvlText w:val=""/>
      <w:lvlJc w:val="left"/>
      <w:pPr>
        <w:tabs>
          <w:tab w:val="num" w:pos="5040"/>
        </w:tabs>
        <w:ind w:left="5040" w:hanging="360"/>
      </w:pPr>
      <w:rPr>
        <w:rFonts w:ascii="Symbol" w:hAnsi="Symbol"/>
      </w:rPr>
    </w:lvl>
    <w:lvl w:ilvl="7" w:tplc="9E0A7522">
      <w:start w:val="1"/>
      <w:numFmt w:val="bullet"/>
      <w:lvlText w:val="o"/>
      <w:lvlJc w:val="left"/>
      <w:pPr>
        <w:tabs>
          <w:tab w:val="num" w:pos="5760"/>
        </w:tabs>
        <w:ind w:left="5760" w:hanging="360"/>
      </w:pPr>
      <w:rPr>
        <w:rFonts w:ascii="Courier New" w:hAnsi="Courier New"/>
      </w:rPr>
    </w:lvl>
    <w:lvl w:ilvl="8" w:tplc="052A797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3DCAA20">
      <w:start w:val="1"/>
      <w:numFmt w:val="decimal"/>
      <w:lvlText w:val="%1."/>
      <w:lvlJc w:val="left"/>
      <w:pPr>
        <w:tabs>
          <w:tab w:val="num" w:pos="720"/>
        </w:tabs>
        <w:ind w:left="720" w:hanging="360"/>
      </w:pPr>
    </w:lvl>
    <w:lvl w:ilvl="1" w:tplc="04EE6ED6">
      <w:start w:val="1"/>
      <w:numFmt w:val="decimal"/>
      <w:lvlText w:val=""/>
      <w:lvlJc w:val="left"/>
    </w:lvl>
    <w:lvl w:ilvl="2" w:tplc="6D028794">
      <w:start w:val="1"/>
      <w:numFmt w:val="decimal"/>
      <w:lvlText w:val=""/>
      <w:lvlJc w:val="left"/>
    </w:lvl>
    <w:lvl w:ilvl="3" w:tplc="B75E04F8">
      <w:start w:val="1"/>
      <w:numFmt w:val="decimal"/>
      <w:lvlText w:val=""/>
      <w:lvlJc w:val="left"/>
    </w:lvl>
    <w:lvl w:ilvl="4" w:tplc="F008EF34">
      <w:start w:val="1"/>
      <w:numFmt w:val="decimal"/>
      <w:lvlText w:val=""/>
      <w:lvlJc w:val="left"/>
    </w:lvl>
    <w:lvl w:ilvl="5" w:tplc="26A83F76">
      <w:start w:val="1"/>
      <w:numFmt w:val="decimal"/>
      <w:lvlText w:val=""/>
      <w:lvlJc w:val="left"/>
    </w:lvl>
    <w:lvl w:ilvl="6" w:tplc="1752F5EA">
      <w:start w:val="1"/>
      <w:numFmt w:val="decimal"/>
      <w:lvlText w:val=""/>
      <w:lvlJc w:val="left"/>
    </w:lvl>
    <w:lvl w:ilvl="7" w:tplc="CA2C8D9C">
      <w:start w:val="1"/>
      <w:numFmt w:val="decimal"/>
      <w:lvlText w:val=""/>
      <w:lvlJc w:val="left"/>
    </w:lvl>
    <w:lvl w:ilvl="8" w:tplc="43EACCEC">
      <w:start w:val="1"/>
      <w:numFmt w:val="decimal"/>
      <w:lvlText w:val=""/>
      <w:lvlJc w:val="left"/>
    </w:lvl>
  </w:abstractNum>
  <w:abstractNum w:abstractNumId="2" w15:restartNumberingAfterBreak="0">
    <w:nsid w:val="00000003"/>
    <w:multiLevelType w:val="hybridMultilevel"/>
    <w:tmpl w:val="00000003"/>
    <w:lvl w:ilvl="0" w:tplc="DE6EA792">
      <w:start w:val="1"/>
      <w:numFmt w:val="decimal"/>
      <w:lvlText w:val="%1."/>
      <w:lvlJc w:val="left"/>
      <w:pPr>
        <w:tabs>
          <w:tab w:val="num" w:pos="720"/>
        </w:tabs>
        <w:ind w:left="720" w:hanging="360"/>
      </w:pPr>
    </w:lvl>
    <w:lvl w:ilvl="1" w:tplc="137A750E">
      <w:start w:val="1"/>
      <w:numFmt w:val="decimal"/>
      <w:lvlText w:val=""/>
      <w:lvlJc w:val="left"/>
    </w:lvl>
    <w:lvl w:ilvl="2" w:tplc="17103E04">
      <w:start w:val="1"/>
      <w:numFmt w:val="decimal"/>
      <w:lvlText w:val=""/>
      <w:lvlJc w:val="left"/>
    </w:lvl>
    <w:lvl w:ilvl="3" w:tplc="7E82B368">
      <w:start w:val="1"/>
      <w:numFmt w:val="decimal"/>
      <w:lvlText w:val=""/>
      <w:lvlJc w:val="left"/>
    </w:lvl>
    <w:lvl w:ilvl="4" w:tplc="26CCDECA">
      <w:start w:val="1"/>
      <w:numFmt w:val="decimal"/>
      <w:lvlText w:val=""/>
      <w:lvlJc w:val="left"/>
    </w:lvl>
    <w:lvl w:ilvl="5" w:tplc="8652655A">
      <w:start w:val="1"/>
      <w:numFmt w:val="decimal"/>
      <w:lvlText w:val=""/>
      <w:lvlJc w:val="left"/>
    </w:lvl>
    <w:lvl w:ilvl="6" w:tplc="AC34FB0C">
      <w:start w:val="1"/>
      <w:numFmt w:val="decimal"/>
      <w:lvlText w:val=""/>
      <w:lvlJc w:val="left"/>
    </w:lvl>
    <w:lvl w:ilvl="7" w:tplc="9B221474">
      <w:start w:val="1"/>
      <w:numFmt w:val="decimal"/>
      <w:lvlText w:val=""/>
      <w:lvlJc w:val="left"/>
    </w:lvl>
    <w:lvl w:ilvl="8" w:tplc="28D25F02">
      <w:start w:val="1"/>
      <w:numFmt w:val="decimal"/>
      <w:lvlText w:val=""/>
      <w:lvlJc w:val="left"/>
    </w:lvl>
  </w:abstractNum>
  <w:abstractNum w:abstractNumId="3" w15:restartNumberingAfterBreak="0">
    <w:nsid w:val="00000004"/>
    <w:multiLevelType w:val="hybridMultilevel"/>
    <w:tmpl w:val="00000004"/>
    <w:lvl w:ilvl="0" w:tplc="295E55B6">
      <w:start w:val="1"/>
      <w:numFmt w:val="bullet"/>
      <w:lvlText w:val=" "/>
      <w:lvlJc w:val="left"/>
      <w:pPr>
        <w:tabs>
          <w:tab w:val="num" w:pos="720"/>
        </w:tabs>
        <w:ind w:left="720" w:hanging="360"/>
      </w:pPr>
      <w:rPr>
        <w:rFonts w:ascii="Courier New" w:hAnsi="Courier New"/>
      </w:rPr>
    </w:lvl>
    <w:lvl w:ilvl="1" w:tplc="C26068AC">
      <w:start w:val="1"/>
      <w:numFmt w:val="bullet"/>
      <w:lvlText w:val=" "/>
      <w:lvlJc w:val="left"/>
      <w:pPr>
        <w:tabs>
          <w:tab w:val="num" w:pos="1440"/>
        </w:tabs>
        <w:ind w:left="1440" w:hanging="360"/>
      </w:pPr>
      <w:rPr>
        <w:rFonts w:ascii="Courier New" w:hAnsi="Courier New"/>
      </w:rPr>
    </w:lvl>
    <w:lvl w:ilvl="2" w:tplc="1AB6399C">
      <w:start w:val="1"/>
      <w:numFmt w:val="bullet"/>
      <w:lvlText w:val=" "/>
      <w:lvlJc w:val="left"/>
      <w:pPr>
        <w:tabs>
          <w:tab w:val="num" w:pos="2160"/>
        </w:tabs>
        <w:ind w:left="2160" w:hanging="360"/>
      </w:pPr>
      <w:rPr>
        <w:rFonts w:ascii="Wingdings" w:hAnsi="Wingdings"/>
      </w:rPr>
    </w:lvl>
    <w:lvl w:ilvl="3" w:tplc="925070A8">
      <w:start w:val="1"/>
      <w:numFmt w:val="bullet"/>
      <w:lvlText w:val=" "/>
      <w:lvlJc w:val="left"/>
      <w:pPr>
        <w:tabs>
          <w:tab w:val="num" w:pos="2880"/>
        </w:tabs>
        <w:ind w:left="2880" w:hanging="360"/>
      </w:pPr>
      <w:rPr>
        <w:rFonts w:ascii="Symbol" w:hAnsi="Symbol"/>
      </w:rPr>
    </w:lvl>
    <w:lvl w:ilvl="4" w:tplc="3EB05D16">
      <w:start w:val="1"/>
      <w:numFmt w:val="bullet"/>
      <w:lvlText w:val=" "/>
      <w:lvlJc w:val="left"/>
      <w:pPr>
        <w:tabs>
          <w:tab w:val="num" w:pos="3600"/>
        </w:tabs>
        <w:ind w:left="3600" w:hanging="360"/>
      </w:pPr>
      <w:rPr>
        <w:rFonts w:ascii="Courier New" w:hAnsi="Courier New"/>
      </w:rPr>
    </w:lvl>
    <w:lvl w:ilvl="5" w:tplc="792C0B24">
      <w:start w:val="1"/>
      <w:numFmt w:val="bullet"/>
      <w:lvlText w:val=" "/>
      <w:lvlJc w:val="left"/>
      <w:pPr>
        <w:tabs>
          <w:tab w:val="num" w:pos="4320"/>
        </w:tabs>
        <w:ind w:left="4320" w:hanging="360"/>
      </w:pPr>
      <w:rPr>
        <w:rFonts w:ascii="Wingdings" w:hAnsi="Wingdings"/>
      </w:rPr>
    </w:lvl>
    <w:lvl w:ilvl="6" w:tplc="CF9C2DF8">
      <w:start w:val="1"/>
      <w:numFmt w:val="bullet"/>
      <w:lvlText w:val=" "/>
      <w:lvlJc w:val="left"/>
      <w:pPr>
        <w:tabs>
          <w:tab w:val="num" w:pos="5040"/>
        </w:tabs>
        <w:ind w:left="5040" w:hanging="360"/>
      </w:pPr>
      <w:rPr>
        <w:rFonts w:ascii="Symbol" w:hAnsi="Symbol"/>
      </w:rPr>
    </w:lvl>
    <w:lvl w:ilvl="7" w:tplc="EB34B438">
      <w:start w:val="1"/>
      <w:numFmt w:val="bullet"/>
      <w:lvlText w:val=" "/>
      <w:lvlJc w:val="left"/>
      <w:pPr>
        <w:tabs>
          <w:tab w:val="num" w:pos="5760"/>
        </w:tabs>
        <w:ind w:left="5760" w:hanging="360"/>
      </w:pPr>
      <w:rPr>
        <w:rFonts w:ascii="Courier New" w:hAnsi="Courier New"/>
      </w:rPr>
    </w:lvl>
    <w:lvl w:ilvl="8" w:tplc="37C27302">
      <w:start w:val="1"/>
      <w:numFmt w:val="bullet"/>
      <w:lvlText w:val=" "/>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61EAED70">
      <w:start w:val="1"/>
      <w:numFmt w:val="decimal"/>
      <w:lvlText w:val="%1."/>
      <w:lvlJc w:val="left"/>
      <w:pPr>
        <w:tabs>
          <w:tab w:val="num" w:pos="720"/>
        </w:tabs>
        <w:ind w:left="720" w:hanging="360"/>
      </w:pPr>
    </w:lvl>
    <w:lvl w:ilvl="1" w:tplc="6B84456C">
      <w:start w:val="1"/>
      <w:numFmt w:val="decimal"/>
      <w:lvlText w:val=""/>
      <w:lvlJc w:val="left"/>
    </w:lvl>
    <w:lvl w:ilvl="2" w:tplc="BB486198">
      <w:start w:val="1"/>
      <w:numFmt w:val="decimal"/>
      <w:lvlText w:val=""/>
      <w:lvlJc w:val="left"/>
    </w:lvl>
    <w:lvl w:ilvl="3" w:tplc="7466F8AE">
      <w:start w:val="1"/>
      <w:numFmt w:val="decimal"/>
      <w:lvlText w:val=""/>
      <w:lvlJc w:val="left"/>
    </w:lvl>
    <w:lvl w:ilvl="4" w:tplc="AF280BFC">
      <w:start w:val="1"/>
      <w:numFmt w:val="decimal"/>
      <w:lvlText w:val=""/>
      <w:lvlJc w:val="left"/>
    </w:lvl>
    <w:lvl w:ilvl="5" w:tplc="1612F75A">
      <w:start w:val="1"/>
      <w:numFmt w:val="decimal"/>
      <w:lvlText w:val=""/>
      <w:lvlJc w:val="left"/>
    </w:lvl>
    <w:lvl w:ilvl="6" w:tplc="F514A2F6">
      <w:start w:val="1"/>
      <w:numFmt w:val="decimal"/>
      <w:lvlText w:val=""/>
      <w:lvlJc w:val="left"/>
    </w:lvl>
    <w:lvl w:ilvl="7" w:tplc="4A4CB0A4">
      <w:start w:val="1"/>
      <w:numFmt w:val="decimal"/>
      <w:lvlText w:val=""/>
      <w:lvlJc w:val="left"/>
    </w:lvl>
    <w:lvl w:ilvl="8" w:tplc="1194C222">
      <w:start w:val="1"/>
      <w:numFmt w:val="decimal"/>
      <w:lvlText w:val=""/>
      <w:lvlJc w:val="left"/>
    </w:lvl>
  </w:abstractNum>
  <w:num w:numId="1" w16cid:durableId="833304766">
    <w:abstractNumId w:val="0"/>
  </w:num>
  <w:num w:numId="2" w16cid:durableId="1259174860">
    <w:abstractNumId w:val="1"/>
  </w:num>
  <w:num w:numId="3" w16cid:durableId="825047604">
    <w:abstractNumId w:val="2"/>
  </w:num>
  <w:num w:numId="4" w16cid:durableId="338042957">
    <w:abstractNumId w:val="3"/>
  </w:num>
  <w:num w:numId="5" w16cid:durableId="17874582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50"/>
    <w:rsid w:val="0001253E"/>
    <w:rsid w:val="000A6F50"/>
    <w:rsid w:val="001605D7"/>
    <w:rsid w:val="00444F81"/>
    <w:rsid w:val="006334E9"/>
    <w:rsid w:val="00CF3F6A"/>
    <w:rsid w:val="00E670F7"/>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D64C"/>
  <w15:docId w15:val="{6C6352C9-5F56-4E08-9283-D4E84C3E4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Ttulo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lineCode">
    <w:name w:val="InlineCode"/>
    <w:rPr>
      <w:rFonts w:ascii="Consolas" w:eastAsia="Consolas" w:hAnsi="Consolas" w:cs="Consolas"/>
      <w:color w:val="C7254E"/>
      <w:sz w:val="20"/>
      <w:szCs w:val="20"/>
      <w:highlight w:val="white"/>
    </w:rPr>
  </w:style>
  <w:style w:type="paragraph" w:customStyle="1" w:styleId="FencedCodemermaid">
    <w:name w:val="FencedCode.mermaid"/>
    <w:pPr>
      <w:shd w:val="solid" w:color="E2E2E2" w:fill="auto"/>
    </w:pPr>
    <w:rPr>
      <w:rFonts w:ascii="Consolas" w:eastAsia="Consolas" w:hAnsi="Consolas" w:cs="Consolas"/>
      <w:sz w:val="20"/>
      <w:szCs w:val="20"/>
    </w:rPr>
  </w:style>
  <w:style w:type="paragraph" w:customStyle="1" w:styleId="FencedCodesql">
    <w:name w:val="FencedCode.sql"/>
    <w:pPr>
      <w:shd w:val="solid" w:color="E2E2E2" w:fill="auto"/>
    </w:pPr>
    <w:rPr>
      <w:rFonts w:ascii="Consolas" w:eastAsia="Consolas" w:hAnsi="Consolas" w:cs="Consolas"/>
      <w:sz w:val="20"/>
      <w:szCs w:val="20"/>
    </w:rPr>
  </w:style>
  <w:style w:type="paragraph" w:customStyle="1" w:styleId="FencedCodephp">
    <w:name w:val="FencedCode.php"/>
    <w:pPr>
      <w:shd w:val="solid" w:color="E2E2E2" w:fill="auto"/>
    </w:pPr>
    <w:rPr>
      <w:rFonts w:ascii="Consolas" w:eastAsia="Consolas" w:hAnsi="Consolas" w:cs="Consolas"/>
      <w:sz w:val="20"/>
      <w:szCs w:val="20"/>
    </w:rPr>
  </w:style>
  <w:style w:type="paragraph" w:customStyle="1" w:styleId="FencedCode">
    <w:name w:val="FencedCode"/>
    <w:pPr>
      <w:shd w:val="solid" w:color="E2E2E2" w:fill="auto"/>
    </w:pPr>
    <w:rPr>
      <w:rFonts w:ascii="Consolas" w:eastAsia="Consolas" w:hAnsi="Consolas" w:cs="Consolas"/>
      <w:sz w:val="20"/>
      <w:szCs w:val="20"/>
    </w:rPr>
  </w:style>
  <w:style w:type="paragraph" w:customStyle="1" w:styleId="FencedCodehtml">
    <w:name w:val="FencedCode.html"/>
    <w:pPr>
      <w:shd w:val="solid" w:color="E2E2E2" w:fill="auto"/>
    </w:pPr>
    <w:rPr>
      <w:rFonts w:ascii="Consolas" w:eastAsia="Consolas" w:hAnsi="Consolas" w:cs="Consolas"/>
      <w:sz w:val="20"/>
      <w:szCs w:val="20"/>
    </w:rPr>
  </w:style>
  <w:style w:type="paragraph" w:customStyle="1" w:styleId="FencedCodecss">
    <w:name w:val="FencedCode.css"/>
    <w:pPr>
      <w:shd w:val="solid" w:color="E2E2E2" w:fill="auto"/>
    </w:pPr>
    <w:rPr>
      <w:rFonts w:ascii="Consolas" w:eastAsia="Consolas" w:hAnsi="Consolas" w:cs="Consolas"/>
      <w:sz w:val="20"/>
      <w:szCs w:val="20"/>
    </w:rPr>
  </w:style>
  <w:style w:type="paragraph" w:customStyle="1" w:styleId="FencedCodejavascript">
    <w:name w:val="FencedCode.javascript"/>
    <w:pPr>
      <w:shd w:val="solid" w:color="E2E2E2" w:fill="auto"/>
    </w:pPr>
    <w:rPr>
      <w:rFonts w:ascii="Consolas" w:eastAsia="Consolas" w:hAnsi="Consolas" w:cs="Consolas"/>
      <w:sz w:val="20"/>
      <w:szCs w:val="20"/>
    </w:rPr>
  </w:style>
  <w:style w:type="paragraph" w:customStyle="1" w:styleId="FencedCodebash">
    <w:name w:val="FencedCode.bash"/>
    <w:pPr>
      <w:shd w:val="solid" w:color="E2E2E2" w:fill="auto"/>
    </w:pPr>
    <w:rPr>
      <w:rFonts w:ascii="Consolas" w:eastAsia="Consolas" w:hAnsi="Consolas" w:cs="Consolas"/>
      <w:sz w:val="20"/>
      <w:szCs w:val="20"/>
    </w:rPr>
  </w:style>
  <w:style w:type="paragraph" w:styleId="Sinespaciado">
    <w:name w:val="No Spacing"/>
    <w:uiPriority w:val="1"/>
    <w:qFormat/>
    <w:rsid w:val="00444F81"/>
    <w:pPr>
      <w:spacing w:after="0"/>
    </w:pPr>
    <w:rPr>
      <w:rFonts w:asciiTheme="minorHAnsi" w:eastAsiaTheme="minorHAnsi" w:hAnsiTheme="minorHAnsi" w:cstheme="minorBidi"/>
      <w:kern w:val="2"/>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8620</Words>
  <Characters>47411</Characters>
  <Application>Microsoft Office Word</Application>
  <DocSecurity>0</DocSecurity>
  <Lines>395</Lines>
  <Paragraphs>111</Paragraphs>
  <ScaleCrop>false</ScaleCrop>
  <Company/>
  <LinksUpToDate>false</LinksUpToDate>
  <CharactersWithSpaces>55920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Dayana Paz</dc:creator>
  <cp:lastModifiedBy>Dayana Paz</cp:lastModifiedBy>
  <cp:revision>2</cp:revision>
  <dcterms:created xsi:type="dcterms:W3CDTF">2025-06-24T12:50:00Z</dcterms:created>
  <dcterms:modified xsi:type="dcterms:W3CDTF">2025-06-24T12:50:00Z</dcterms:modified>
</cp:coreProperties>
</file>